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930" w:rsidRDefault="00B21930" w:rsidP="00B21930">
      <w:pPr>
        <w:pStyle w:val="Title"/>
        <w:suppressAutoHyphens/>
        <w:spacing w:line="240" w:lineRule="auto"/>
        <w:jc w:val="right"/>
        <w:rPr>
          <w:sz w:val="56"/>
        </w:rPr>
      </w:pPr>
      <w:r>
        <w:rPr>
          <w:noProof/>
        </w:rPr>
        <w:drawing>
          <wp:inline distT="0" distB="0" distL="0" distR="0">
            <wp:extent cx="2193461" cy="1450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94256" cy="1450688"/>
                    </a:xfrm>
                    <a:prstGeom prst="rect">
                      <a:avLst/>
                    </a:prstGeom>
                    <a:noFill/>
                    <a:ln>
                      <a:noFill/>
                    </a:ln>
                    <a:effectLst/>
                  </pic:spPr>
                </pic:pic>
              </a:graphicData>
            </a:graphic>
          </wp:inline>
        </w:drawing>
      </w:r>
    </w:p>
    <w:p w:rsidR="00B21930" w:rsidRPr="00B21930" w:rsidRDefault="00B21930" w:rsidP="00B21930">
      <w:pPr>
        <w:pStyle w:val="BodyText"/>
        <w:spacing w:before="360"/>
        <w:ind w:left="1440"/>
        <w:jc w:val="left"/>
        <w:rPr>
          <w:rFonts w:ascii="Calibri" w:eastAsia="ヒラギノ角ゴ Pro W3" w:hAnsi="Calibri"/>
          <w:color w:val="000000"/>
          <w:sz w:val="56"/>
        </w:rPr>
      </w:pPr>
      <w:r w:rsidRPr="00B21930">
        <w:rPr>
          <w:rFonts w:ascii="Calibri" w:eastAsia="ヒラギノ角ゴ Pro W3" w:hAnsi="Calibri"/>
          <w:color w:val="000000"/>
          <w:sz w:val="56"/>
        </w:rPr>
        <w:t xml:space="preserve">Business </w:t>
      </w:r>
      <w:proofErr w:type="gramStart"/>
      <w:r w:rsidRPr="00B21930">
        <w:rPr>
          <w:rFonts w:ascii="Calibri" w:eastAsia="ヒラギノ角ゴ Pro W3" w:hAnsi="Calibri"/>
          <w:color w:val="000000"/>
          <w:sz w:val="56"/>
        </w:rPr>
        <w:t>To</w:t>
      </w:r>
      <w:proofErr w:type="gramEnd"/>
      <w:r w:rsidRPr="00B21930">
        <w:rPr>
          <w:rFonts w:ascii="Calibri" w:eastAsia="ヒラギノ角ゴ Pro W3" w:hAnsi="Calibri"/>
          <w:color w:val="000000"/>
          <w:sz w:val="56"/>
        </w:rPr>
        <w:t xml:space="preserve"> Manufacturing </w:t>
      </w:r>
      <w:r w:rsidRPr="00B21930">
        <w:rPr>
          <w:rFonts w:ascii="Calibri" w:eastAsia="ヒラギノ角ゴ Pro W3" w:hAnsi="Calibri"/>
          <w:color w:val="000000"/>
          <w:sz w:val="56"/>
        </w:rPr>
        <w:br/>
        <w:t>Markup Language</w:t>
      </w:r>
    </w:p>
    <w:p w:rsidR="008A59C0" w:rsidRDefault="00AA22DC" w:rsidP="00B21930">
      <w:pPr>
        <w:pStyle w:val="Title"/>
        <w:suppressAutoHyphens/>
        <w:spacing w:before="240" w:line="240" w:lineRule="auto"/>
        <w:rPr>
          <w:sz w:val="56"/>
        </w:rPr>
      </w:pPr>
      <w:r w:rsidRPr="009F7882">
        <w:rPr>
          <w:sz w:val="56"/>
        </w:rPr>
        <w:fldChar w:fldCharType="begin"/>
      </w:r>
      <w:r w:rsidR="00A82BE9" w:rsidRPr="009F7882">
        <w:rPr>
          <w:sz w:val="56"/>
        </w:rPr>
        <w:instrText xml:space="preserve"> title </w:instrText>
      </w:r>
      <w:r w:rsidRPr="009F7882">
        <w:rPr>
          <w:sz w:val="56"/>
        </w:rPr>
        <w:fldChar w:fldCharType="separate"/>
      </w:r>
      <w:r w:rsidR="00327F55">
        <w:rPr>
          <w:sz w:val="56"/>
        </w:rPr>
        <w:t>Physical Assets</w:t>
      </w:r>
      <w:r w:rsidRPr="009F7882">
        <w:rPr>
          <w:sz w:val="56"/>
        </w:rPr>
        <w:fldChar w:fldCharType="end"/>
      </w:r>
      <w:bookmarkStart w:id="0" w:name="_GoBack"/>
      <w:bookmarkEnd w:id="0"/>
    </w:p>
    <w:p w:rsidR="00B21930" w:rsidRDefault="00B21930" w:rsidP="00B21930">
      <w:pPr>
        <w:pStyle w:val="Title"/>
        <w:suppressAutoHyphens/>
        <w:spacing w:before="240" w:line="240" w:lineRule="auto"/>
        <w:rPr>
          <w:sz w:val="56"/>
        </w:rPr>
      </w:pPr>
      <w:r>
        <w:rPr>
          <w:sz w:val="56"/>
        </w:rPr>
        <w:fldChar w:fldCharType="begin"/>
      </w:r>
      <w:r>
        <w:rPr>
          <w:sz w:val="56"/>
        </w:rPr>
        <w:instrText xml:space="preserve"> DOCPROPERTY "Version and Date" \* MERGEFORMAT </w:instrText>
      </w:r>
      <w:r>
        <w:rPr>
          <w:sz w:val="56"/>
        </w:rPr>
        <w:fldChar w:fldCharType="separate"/>
      </w:r>
      <w:r w:rsidR="00327F55">
        <w:rPr>
          <w:sz w:val="56"/>
        </w:rPr>
        <w:t>Version 6.0 - March 2013</w:t>
      </w:r>
      <w:r>
        <w:rPr>
          <w:sz w:val="56"/>
        </w:rPr>
        <w:fldChar w:fldCharType="end"/>
      </w:r>
    </w:p>
    <w:p w:rsidR="00B21930" w:rsidRPr="009F7882" w:rsidRDefault="00B21930" w:rsidP="00B21930">
      <w:pPr>
        <w:pStyle w:val="Title"/>
        <w:suppressAutoHyphens/>
        <w:spacing w:before="240" w:line="240" w:lineRule="auto"/>
        <w:rPr>
          <w:sz w:val="56"/>
        </w:rPr>
      </w:pPr>
      <w:r>
        <w:rPr>
          <w:sz w:val="56"/>
        </w:rPr>
        <w:fldChar w:fldCharType="begin"/>
      </w:r>
      <w:r>
        <w:rPr>
          <w:sz w:val="56"/>
        </w:rPr>
        <w:instrText xml:space="preserve"> DOCPROPERTY "Short Description" \* MERGEFORMAT </w:instrText>
      </w:r>
      <w:r>
        <w:rPr>
          <w:sz w:val="56"/>
        </w:rPr>
        <w:fldChar w:fldCharType="separate"/>
      </w:r>
      <w:r w:rsidR="00327F55">
        <w:rPr>
          <w:sz w:val="56"/>
        </w:rPr>
        <w:t>B2MML-PhysicalAsset</w:t>
      </w:r>
      <w:r>
        <w:rPr>
          <w:sz w:val="56"/>
        </w:rPr>
        <w:fldChar w:fldCharType="end"/>
      </w:r>
    </w:p>
    <w:p w:rsidR="002A2B8E" w:rsidRPr="00BE017C" w:rsidRDefault="002A2B8E" w:rsidP="002A2B8E">
      <w:pPr>
        <w:pStyle w:val="Body"/>
      </w:pPr>
    </w:p>
    <w:p w:rsidR="002A2B8E" w:rsidRPr="00BE017C" w:rsidRDefault="002A2B8E" w:rsidP="002A2B8E">
      <w:pPr>
        <w:pStyle w:val="Title"/>
        <w:suppressAutoHyphens/>
        <w:sectPr w:rsidR="002A2B8E" w:rsidRPr="00BE017C">
          <w:footerReference w:type="even" r:id="rId13"/>
          <w:footerReference w:type="default" r:id="rId14"/>
          <w:headerReference w:type="first" r:id="rId15"/>
          <w:footerReference w:type="first" r:id="rId16"/>
          <w:endnotePr>
            <w:numFmt w:val="decimal"/>
          </w:endnotePr>
          <w:pgSz w:w="12240" w:h="15840"/>
          <w:pgMar w:top="3168" w:right="720" w:bottom="1440" w:left="720" w:header="288" w:footer="288" w:gutter="0"/>
          <w:cols w:space="720"/>
          <w:titlePg/>
        </w:sectPr>
      </w:pPr>
    </w:p>
    <w:p w:rsidR="003E75F1" w:rsidRDefault="003E75F1" w:rsidP="003E75F1">
      <w:pPr>
        <w:jc w:val="both"/>
      </w:pPr>
      <w:r>
        <w:lastRenderedPageBreak/>
        <w:t>IMPORTANT: While the information, data, and standards provided in this publication were developed and are presented in good faith in accordance with a reasonable process that was subject to intellectual property and antitrust policies to benefit the industry as a whole, the publication is provided “as is” for information and guidance only, and there is no representation or warranty of any type or kind, including but not limited to warranties of merchantability or fitness for a particular purpose, and no warranty that use of the information, data, or standards will not infringe patent, copyright, trademark, trade secret, or other intellectual property rights of any party.</w:t>
      </w:r>
    </w:p>
    <w:p w:rsidR="003E75F1" w:rsidRDefault="003E75F1" w:rsidP="003E75F1"/>
    <w:p w:rsidR="003E75F1" w:rsidRDefault="003E75F1" w:rsidP="003E75F1">
      <w:pPr>
        <w:ind w:left="720"/>
      </w:pP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Copyright © 2013 MESA International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All Rights Reserved. http://www.mesa.org</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This MESA Work (including specifications, documents, software, and related items) referred to as the Business </w:t>
      </w:r>
      <w:proofErr w:type="gramStart"/>
      <w:r w:rsidRPr="003E75F1">
        <w:rPr>
          <w:rFonts w:cs="Arial"/>
        </w:rPr>
        <w:t>To</w:t>
      </w:r>
      <w:proofErr w:type="gramEnd"/>
      <w:r w:rsidRPr="003E75F1">
        <w:rPr>
          <w:rFonts w:cs="Arial"/>
        </w:rPr>
        <w:t xml:space="preserve"> Manufacturing Markup Language (B2MML) is provided by the copyright holders under the following license.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Permission to use, copy, modify, or redistribute this Work and its documentation, with or without modification, for any purpose and without fee or royalty is hereby granted provided MESA International is acknowledged as the originator of this Work using the following statement:</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"The Business </w:t>
      </w:r>
      <w:proofErr w:type="gramStart"/>
      <w:r w:rsidRPr="003E75F1">
        <w:rPr>
          <w:rFonts w:cs="Arial"/>
        </w:rPr>
        <w:t>To</w:t>
      </w:r>
      <w:proofErr w:type="gramEnd"/>
      <w:r w:rsidRPr="003E75F1">
        <w:rPr>
          <w:rFonts w:cs="Arial"/>
        </w:rPr>
        <w:t xml:space="preserve"> Manufacturing Markup Language (B2MML) is used courtesy of MESA International."</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In no event shall MESA International, its members, or any third party be liable for any costs, expenses, losses, damages or injuries incurred by use of the Work or as a result of this agreement.</w:t>
      </w:r>
    </w:p>
    <w:p w:rsidR="003E75F1" w:rsidRPr="003E75F1" w:rsidRDefault="003E75F1" w:rsidP="003E75F1">
      <w:pPr>
        <w:autoSpaceDE w:val="0"/>
        <w:autoSpaceDN w:val="0"/>
        <w:adjustRightInd w:val="0"/>
        <w:rPr>
          <w:rFonts w:cs="Arial"/>
        </w:rPr>
      </w:pPr>
    </w:p>
    <w:p w:rsidR="003E75F1" w:rsidRPr="003E75F1" w:rsidRDefault="003E75F1" w:rsidP="003E75F1">
      <w:pPr>
        <w:autoSpaceDE w:val="0"/>
        <w:autoSpaceDN w:val="0"/>
        <w:adjustRightInd w:val="0"/>
        <w:rPr>
          <w:rFonts w:cs="Arial"/>
        </w:rPr>
      </w:pPr>
      <w:r w:rsidRPr="003E75F1">
        <w:rPr>
          <w:rFonts w:cs="Arial"/>
        </w:rPr>
        <w:t>Material from ANSI/ISA-88 and ANSI/ISA-95 series of standards used with permission of ISA  - The Instrumentation, Systems, and Automation Society, www.isa.org</w:t>
      </w:r>
    </w:p>
    <w:p w:rsidR="003E75F1" w:rsidRDefault="003E75F1">
      <w:pPr>
        <w:rPr>
          <w:rFonts w:cs="Arial"/>
        </w:rPr>
      </w:pPr>
      <w:r>
        <w:rPr>
          <w:rFonts w:cs="Arial"/>
        </w:rPr>
        <w:br w:type="page"/>
      </w:r>
    </w:p>
    <w:p w:rsidR="003E75F1" w:rsidRPr="003E75F1" w:rsidRDefault="003E75F1" w:rsidP="003E75F1">
      <w:r>
        <w:rPr>
          <w:rFonts w:cs="Arial"/>
        </w:rPr>
        <w:lastRenderedPageBreak/>
        <w:t xml:space="preserve">   </w:t>
      </w:r>
    </w:p>
    <w:p w:rsidR="006A7D00" w:rsidRPr="00BE017C" w:rsidRDefault="006A7D00">
      <w:pPr>
        <w:pStyle w:val="FreeForm"/>
        <w:tabs>
          <w:tab w:val="left" w:pos="3420"/>
          <w:tab w:val="left" w:pos="3888"/>
          <w:tab w:val="right" w:pos="10720"/>
          <w:tab w:val="right" w:pos="10800"/>
        </w:tabs>
        <w:spacing w:after="0" w:line="300" w:lineRule="atLeast"/>
        <w:ind w:left="1440"/>
        <w:rPr>
          <w:rFonts w:ascii="Calibri Bold" w:hAnsi="Calibri Bold"/>
          <w:sz w:val="28"/>
        </w:rPr>
      </w:pPr>
      <w:r w:rsidRPr="00BE017C">
        <w:rPr>
          <w:rFonts w:ascii="Calibri Bold" w:hAnsi="Calibri Bold"/>
          <w:sz w:val="28"/>
        </w:rPr>
        <w:t>Table of Contents</w:t>
      </w:r>
    </w:p>
    <w:p w:rsidR="00290608" w:rsidRDefault="006A7D00">
      <w:pPr>
        <w:pStyle w:val="TOC1"/>
        <w:rPr>
          <w:noProof/>
        </w:rPr>
      </w:pPr>
      <w:r w:rsidRPr="00BE017C">
        <w:rPr>
          <w:caps w:val="0"/>
        </w:rPr>
        <w:softHyphen/>
      </w:r>
      <w:r w:rsidR="00AA22DC" w:rsidRPr="00BE017C">
        <w:fldChar w:fldCharType="begin"/>
      </w:r>
      <w:r w:rsidR="00FF1BF4" w:rsidRPr="00BE017C">
        <w:instrText xml:space="preserve"> TOC \o "2-2</w:instrText>
      </w:r>
      <w:r w:rsidRPr="00BE017C">
        <w:instrText xml:space="preserve">" \t "Heading 1,1" </w:instrText>
      </w:r>
      <w:r w:rsidR="00AA22DC" w:rsidRPr="00BE017C">
        <w:fldChar w:fldCharType="separate"/>
      </w:r>
    </w:p>
    <w:p w:rsidR="00290608" w:rsidRDefault="00290608">
      <w:pPr>
        <w:pStyle w:val="TOC1"/>
        <w:rPr>
          <w:rFonts w:asciiTheme="minorHAnsi" w:eastAsiaTheme="minorEastAsia" w:hAnsiTheme="minorHAnsi" w:cstheme="minorBidi"/>
          <w:caps w:val="0"/>
          <w:noProof/>
          <w:color w:val="auto"/>
          <w:szCs w:val="22"/>
        </w:rPr>
      </w:pPr>
      <w:r>
        <w:rPr>
          <w:noProof/>
        </w:rPr>
        <w:t>Change history</w:t>
      </w:r>
      <w:r>
        <w:rPr>
          <w:noProof/>
        </w:rPr>
        <w:tab/>
      </w:r>
      <w:r>
        <w:rPr>
          <w:noProof/>
        </w:rPr>
        <w:fldChar w:fldCharType="begin"/>
      </w:r>
      <w:r>
        <w:rPr>
          <w:noProof/>
        </w:rPr>
        <w:instrText xml:space="preserve"> PAGEREF _Toc351194824 \h </w:instrText>
      </w:r>
      <w:r>
        <w:rPr>
          <w:noProof/>
        </w:rPr>
      </w:r>
      <w:r>
        <w:rPr>
          <w:noProof/>
        </w:rPr>
        <w:fldChar w:fldCharType="separate"/>
      </w:r>
      <w:r w:rsidR="00327F55">
        <w:rPr>
          <w:noProof/>
        </w:rPr>
        <w:t>3</w:t>
      </w:r>
      <w:r>
        <w:rPr>
          <w:noProof/>
        </w:rPr>
        <w:fldChar w:fldCharType="end"/>
      </w:r>
    </w:p>
    <w:p w:rsidR="00290608" w:rsidRDefault="00290608">
      <w:pPr>
        <w:pStyle w:val="TOC1"/>
        <w:rPr>
          <w:rFonts w:asciiTheme="minorHAnsi" w:eastAsiaTheme="minorEastAsia" w:hAnsiTheme="minorHAnsi" w:cstheme="minorBidi"/>
          <w:caps w:val="0"/>
          <w:noProof/>
          <w:color w:val="auto"/>
          <w:szCs w:val="22"/>
        </w:rPr>
      </w:pPr>
      <w:r>
        <w:rPr>
          <w:noProof/>
        </w:rPr>
        <w:t>Schema Scope</w:t>
      </w:r>
      <w:r>
        <w:rPr>
          <w:noProof/>
        </w:rPr>
        <w:tab/>
      </w:r>
      <w:r>
        <w:rPr>
          <w:noProof/>
        </w:rPr>
        <w:fldChar w:fldCharType="begin"/>
      </w:r>
      <w:r>
        <w:rPr>
          <w:noProof/>
        </w:rPr>
        <w:instrText xml:space="preserve"> PAGEREF _Toc351194825 \h </w:instrText>
      </w:r>
      <w:r>
        <w:rPr>
          <w:noProof/>
        </w:rPr>
      </w:r>
      <w:r>
        <w:rPr>
          <w:noProof/>
        </w:rPr>
        <w:fldChar w:fldCharType="separate"/>
      </w:r>
      <w:r w:rsidR="00327F55">
        <w:rPr>
          <w:noProof/>
        </w:rPr>
        <w:t>4</w:t>
      </w:r>
      <w:r>
        <w:rPr>
          <w:noProof/>
        </w:rPr>
        <w:fldChar w:fldCharType="end"/>
      </w:r>
    </w:p>
    <w:p w:rsidR="00290608" w:rsidRDefault="00290608">
      <w:pPr>
        <w:pStyle w:val="TOC2"/>
        <w:rPr>
          <w:rFonts w:asciiTheme="minorHAnsi" w:eastAsiaTheme="minorEastAsia" w:hAnsiTheme="minorHAnsi" w:cstheme="minorBidi"/>
          <w:noProof/>
          <w:color w:val="auto"/>
          <w:szCs w:val="22"/>
        </w:rPr>
      </w:pPr>
      <w:r>
        <w:rPr>
          <w:noProof/>
        </w:rPr>
        <w:t>Key Information Assumptions</w:t>
      </w:r>
      <w:r>
        <w:rPr>
          <w:noProof/>
        </w:rPr>
        <w:tab/>
      </w:r>
      <w:r>
        <w:rPr>
          <w:noProof/>
        </w:rPr>
        <w:fldChar w:fldCharType="begin"/>
      </w:r>
      <w:r>
        <w:rPr>
          <w:noProof/>
        </w:rPr>
        <w:instrText xml:space="preserve"> PAGEREF _Toc351194826 \h </w:instrText>
      </w:r>
      <w:r>
        <w:rPr>
          <w:noProof/>
        </w:rPr>
      </w:r>
      <w:r>
        <w:rPr>
          <w:noProof/>
        </w:rPr>
        <w:fldChar w:fldCharType="separate"/>
      </w:r>
      <w:r w:rsidR="00327F55">
        <w:rPr>
          <w:noProof/>
        </w:rPr>
        <w:t>4</w:t>
      </w:r>
      <w:r>
        <w:rPr>
          <w:noProof/>
        </w:rPr>
        <w:fldChar w:fldCharType="end"/>
      </w:r>
    </w:p>
    <w:p w:rsidR="00290608" w:rsidRDefault="00290608">
      <w:pPr>
        <w:pStyle w:val="TOC2"/>
        <w:rPr>
          <w:rFonts w:asciiTheme="minorHAnsi" w:eastAsiaTheme="minorEastAsia" w:hAnsiTheme="minorHAnsi" w:cstheme="minorBidi"/>
          <w:noProof/>
          <w:color w:val="auto"/>
          <w:szCs w:val="22"/>
        </w:rPr>
      </w:pPr>
      <w:r>
        <w:rPr>
          <w:noProof/>
        </w:rPr>
        <w:t>PhysicalAssetInformation</w:t>
      </w:r>
      <w:r>
        <w:rPr>
          <w:noProof/>
        </w:rPr>
        <w:tab/>
      </w:r>
      <w:r>
        <w:rPr>
          <w:noProof/>
        </w:rPr>
        <w:fldChar w:fldCharType="begin"/>
      </w:r>
      <w:r>
        <w:rPr>
          <w:noProof/>
        </w:rPr>
        <w:instrText xml:space="preserve"> PAGEREF _Toc351194827 \h </w:instrText>
      </w:r>
      <w:r>
        <w:rPr>
          <w:noProof/>
        </w:rPr>
      </w:r>
      <w:r>
        <w:rPr>
          <w:noProof/>
        </w:rPr>
        <w:fldChar w:fldCharType="separate"/>
      </w:r>
      <w:r w:rsidR="00327F55">
        <w:rPr>
          <w:noProof/>
        </w:rPr>
        <w:t>5</w:t>
      </w:r>
      <w:r>
        <w:rPr>
          <w:noProof/>
        </w:rPr>
        <w:fldChar w:fldCharType="end"/>
      </w:r>
    </w:p>
    <w:p w:rsidR="00290608" w:rsidRDefault="00290608">
      <w:pPr>
        <w:pStyle w:val="TOC2"/>
        <w:rPr>
          <w:rFonts w:asciiTheme="minorHAnsi" w:eastAsiaTheme="minorEastAsia" w:hAnsiTheme="minorHAnsi" w:cstheme="minorBidi"/>
          <w:noProof/>
          <w:color w:val="auto"/>
          <w:szCs w:val="22"/>
        </w:rPr>
      </w:pPr>
      <w:r>
        <w:rPr>
          <w:noProof/>
        </w:rPr>
        <w:t>PhysicalAsset</w:t>
      </w:r>
      <w:r>
        <w:rPr>
          <w:noProof/>
        </w:rPr>
        <w:tab/>
      </w:r>
      <w:r>
        <w:rPr>
          <w:noProof/>
        </w:rPr>
        <w:fldChar w:fldCharType="begin"/>
      </w:r>
      <w:r>
        <w:rPr>
          <w:noProof/>
        </w:rPr>
        <w:instrText xml:space="preserve"> PAGEREF _Toc351194828 \h </w:instrText>
      </w:r>
      <w:r>
        <w:rPr>
          <w:noProof/>
        </w:rPr>
      </w:r>
      <w:r>
        <w:rPr>
          <w:noProof/>
        </w:rPr>
        <w:fldChar w:fldCharType="separate"/>
      </w:r>
      <w:r w:rsidR="00327F55">
        <w:rPr>
          <w:noProof/>
        </w:rPr>
        <w:t>5</w:t>
      </w:r>
      <w:r>
        <w:rPr>
          <w:noProof/>
        </w:rPr>
        <w:fldChar w:fldCharType="end"/>
      </w:r>
    </w:p>
    <w:p w:rsidR="00290608" w:rsidRDefault="00290608">
      <w:pPr>
        <w:pStyle w:val="TOC2"/>
        <w:rPr>
          <w:rFonts w:asciiTheme="minorHAnsi" w:eastAsiaTheme="minorEastAsia" w:hAnsiTheme="minorHAnsi" w:cstheme="minorBidi"/>
          <w:noProof/>
          <w:color w:val="auto"/>
          <w:szCs w:val="22"/>
        </w:rPr>
      </w:pPr>
      <w:r>
        <w:rPr>
          <w:noProof/>
        </w:rPr>
        <w:t>PhysicalAssetClass</w:t>
      </w:r>
      <w:r>
        <w:rPr>
          <w:noProof/>
        </w:rPr>
        <w:tab/>
      </w:r>
      <w:r>
        <w:rPr>
          <w:noProof/>
        </w:rPr>
        <w:fldChar w:fldCharType="begin"/>
      </w:r>
      <w:r>
        <w:rPr>
          <w:noProof/>
        </w:rPr>
        <w:instrText xml:space="preserve"> PAGEREF _Toc351194829 \h </w:instrText>
      </w:r>
      <w:r>
        <w:rPr>
          <w:noProof/>
        </w:rPr>
      </w:r>
      <w:r>
        <w:rPr>
          <w:noProof/>
        </w:rPr>
        <w:fldChar w:fldCharType="separate"/>
      </w:r>
      <w:r w:rsidR="00327F55">
        <w:rPr>
          <w:noProof/>
        </w:rPr>
        <w:t>5</w:t>
      </w:r>
      <w:r>
        <w:rPr>
          <w:noProof/>
        </w:rPr>
        <w:fldChar w:fldCharType="end"/>
      </w:r>
    </w:p>
    <w:p w:rsidR="00290608" w:rsidRDefault="00290608">
      <w:pPr>
        <w:pStyle w:val="TOC2"/>
        <w:rPr>
          <w:rFonts w:asciiTheme="minorHAnsi" w:eastAsiaTheme="minorEastAsia" w:hAnsiTheme="minorHAnsi" w:cstheme="minorBidi"/>
          <w:noProof/>
          <w:color w:val="auto"/>
          <w:szCs w:val="22"/>
        </w:rPr>
      </w:pPr>
      <w:r>
        <w:rPr>
          <w:noProof/>
        </w:rPr>
        <w:t>PhysicalAssetCapabilityTestSpecification</w:t>
      </w:r>
      <w:r>
        <w:rPr>
          <w:noProof/>
        </w:rPr>
        <w:tab/>
      </w:r>
      <w:r>
        <w:rPr>
          <w:noProof/>
        </w:rPr>
        <w:fldChar w:fldCharType="begin"/>
      </w:r>
      <w:r>
        <w:rPr>
          <w:noProof/>
        </w:rPr>
        <w:instrText xml:space="preserve"> PAGEREF _Toc351194830 \h </w:instrText>
      </w:r>
      <w:r>
        <w:rPr>
          <w:noProof/>
        </w:rPr>
      </w:r>
      <w:r>
        <w:rPr>
          <w:noProof/>
        </w:rPr>
        <w:fldChar w:fldCharType="separate"/>
      </w:r>
      <w:r w:rsidR="00327F55">
        <w:rPr>
          <w:noProof/>
        </w:rPr>
        <w:t>5</w:t>
      </w:r>
      <w:r>
        <w:rPr>
          <w:noProof/>
        </w:rPr>
        <w:fldChar w:fldCharType="end"/>
      </w:r>
    </w:p>
    <w:p w:rsidR="00290608" w:rsidRDefault="00290608">
      <w:pPr>
        <w:pStyle w:val="TOC1"/>
        <w:rPr>
          <w:rFonts w:asciiTheme="minorHAnsi" w:eastAsiaTheme="minorEastAsia" w:hAnsiTheme="minorHAnsi" w:cstheme="minorBidi"/>
          <w:caps w:val="0"/>
          <w:noProof/>
          <w:color w:val="auto"/>
          <w:szCs w:val="22"/>
        </w:rPr>
      </w:pPr>
      <w:r>
        <w:rPr>
          <w:noProof/>
        </w:rPr>
        <w:t>Element Definitions</w:t>
      </w:r>
      <w:r>
        <w:rPr>
          <w:noProof/>
        </w:rPr>
        <w:tab/>
      </w:r>
      <w:r>
        <w:rPr>
          <w:noProof/>
        </w:rPr>
        <w:fldChar w:fldCharType="begin"/>
      </w:r>
      <w:r>
        <w:rPr>
          <w:noProof/>
        </w:rPr>
        <w:instrText xml:space="preserve"> PAGEREF _Toc351194831 \h </w:instrText>
      </w:r>
      <w:r>
        <w:rPr>
          <w:noProof/>
        </w:rPr>
      </w:r>
      <w:r>
        <w:rPr>
          <w:noProof/>
        </w:rPr>
        <w:fldChar w:fldCharType="separate"/>
      </w:r>
      <w:r w:rsidR="00327F55">
        <w:rPr>
          <w:noProof/>
        </w:rPr>
        <w:t>6</w:t>
      </w:r>
      <w:r>
        <w:rPr>
          <w:noProof/>
        </w:rPr>
        <w:fldChar w:fldCharType="end"/>
      </w:r>
    </w:p>
    <w:p w:rsidR="00290608" w:rsidRDefault="00290608">
      <w:pPr>
        <w:pStyle w:val="TOC1"/>
        <w:rPr>
          <w:rFonts w:asciiTheme="minorHAnsi" w:eastAsiaTheme="minorEastAsia" w:hAnsiTheme="minorHAnsi" w:cstheme="minorBidi"/>
          <w:caps w:val="0"/>
          <w:noProof/>
          <w:color w:val="auto"/>
          <w:szCs w:val="22"/>
        </w:rPr>
      </w:pPr>
      <w:r>
        <w:rPr>
          <w:noProof/>
        </w:rPr>
        <w:t>Transaction Elements</w:t>
      </w:r>
      <w:r>
        <w:rPr>
          <w:noProof/>
        </w:rPr>
        <w:tab/>
      </w:r>
      <w:r>
        <w:rPr>
          <w:noProof/>
        </w:rPr>
        <w:fldChar w:fldCharType="begin"/>
      </w:r>
      <w:r>
        <w:rPr>
          <w:noProof/>
        </w:rPr>
        <w:instrText xml:space="preserve"> PAGEREF _Toc351194832 \h </w:instrText>
      </w:r>
      <w:r>
        <w:rPr>
          <w:noProof/>
        </w:rPr>
      </w:r>
      <w:r>
        <w:rPr>
          <w:noProof/>
        </w:rPr>
        <w:fldChar w:fldCharType="separate"/>
      </w:r>
      <w:r w:rsidR="00327F55">
        <w:rPr>
          <w:noProof/>
        </w:rPr>
        <w:t>10</w:t>
      </w:r>
      <w:r>
        <w:rPr>
          <w:noProof/>
        </w:rPr>
        <w:fldChar w:fldCharType="end"/>
      </w:r>
    </w:p>
    <w:p w:rsidR="00290608" w:rsidRDefault="00290608">
      <w:pPr>
        <w:pStyle w:val="TOC1"/>
        <w:rPr>
          <w:rFonts w:asciiTheme="minorHAnsi" w:eastAsiaTheme="minorEastAsia" w:hAnsiTheme="minorHAnsi" w:cstheme="minorBidi"/>
          <w:caps w:val="0"/>
          <w:noProof/>
          <w:color w:val="auto"/>
          <w:szCs w:val="22"/>
        </w:rPr>
      </w:pPr>
      <w:r>
        <w:rPr>
          <w:noProof/>
        </w:rPr>
        <w:t>Diagram Convention</w:t>
      </w:r>
      <w:r>
        <w:rPr>
          <w:noProof/>
        </w:rPr>
        <w:tab/>
      </w:r>
      <w:r>
        <w:rPr>
          <w:noProof/>
        </w:rPr>
        <w:fldChar w:fldCharType="begin"/>
      </w:r>
      <w:r>
        <w:rPr>
          <w:noProof/>
        </w:rPr>
        <w:instrText xml:space="preserve"> PAGEREF _Toc351194833 \h </w:instrText>
      </w:r>
      <w:r>
        <w:rPr>
          <w:noProof/>
        </w:rPr>
      </w:r>
      <w:r>
        <w:rPr>
          <w:noProof/>
        </w:rPr>
        <w:fldChar w:fldCharType="separate"/>
      </w:r>
      <w:r w:rsidR="00327F55">
        <w:rPr>
          <w:noProof/>
        </w:rPr>
        <w:t>12</w:t>
      </w:r>
      <w:r>
        <w:rPr>
          <w:noProof/>
        </w:rPr>
        <w:fldChar w:fldCharType="end"/>
      </w:r>
    </w:p>
    <w:p w:rsidR="006A7D00" w:rsidRPr="00BE017C" w:rsidRDefault="00AA22DC">
      <w:pPr>
        <w:pStyle w:val="TOC3"/>
        <w:sectPr w:rsidR="006A7D00" w:rsidRPr="00BE017C">
          <w:headerReference w:type="even" r:id="rId17"/>
          <w:headerReference w:type="default" r:id="rId18"/>
          <w:footerReference w:type="even" r:id="rId19"/>
          <w:footerReference w:type="default" r:id="rId20"/>
          <w:endnotePr>
            <w:numFmt w:val="decimal"/>
          </w:endnotePr>
          <w:pgSz w:w="12240" w:h="15840"/>
          <w:pgMar w:top="1440" w:right="720" w:bottom="1440" w:left="720" w:header="288" w:footer="288" w:gutter="0"/>
          <w:pgNumType w:start="1"/>
          <w:cols w:space="720"/>
        </w:sectPr>
      </w:pPr>
      <w:r w:rsidRPr="00BE017C">
        <w:rPr>
          <w:rFonts w:ascii="Calibri Bold" w:hAnsi="Calibri Bold"/>
          <w:spacing w:val="0"/>
        </w:rPr>
        <w:fldChar w:fldCharType="end"/>
      </w:r>
    </w:p>
    <w:p w:rsidR="006A7D00" w:rsidRPr="00BE017C" w:rsidRDefault="009F7882" w:rsidP="002D3890">
      <w:pPr>
        <w:pStyle w:val="Heading1"/>
      </w:pPr>
      <w:bookmarkStart w:id="2" w:name="_TOC281"/>
      <w:bookmarkStart w:id="3" w:name="_Toc351194824"/>
      <w:bookmarkEnd w:id="2"/>
      <w:r>
        <w:lastRenderedPageBreak/>
        <w:t>Change history</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800"/>
        <w:gridCol w:w="1800"/>
        <w:gridCol w:w="4590"/>
      </w:tblGrid>
      <w:tr w:rsidR="00290608" w:rsidTr="005339B6">
        <w:tc>
          <w:tcPr>
            <w:tcW w:w="1188" w:type="dxa"/>
          </w:tcPr>
          <w:p w:rsidR="00290608" w:rsidRDefault="00290608" w:rsidP="005339B6">
            <w:pPr>
              <w:rPr>
                <w:b/>
                <w:bCs/>
              </w:rPr>
            </w:pPr>
            <w:bookmarkStart w:id="4" w:name="_TOC335"/>
            <w:bookmarkStart w:id="5" w:name="_Toc105748800"/>
            <w:bookmarkEnd w:id="4"/>
            <w:r>
              <w:rPr>
                <w:b/>
                <w:bCs/>
              </w:rPr>
              <w:t>Change</w:t>
            </w:r>
          </w:p>
        </w:tc>
        <w:tc>
          <w:tcPr>
            <w:tcW w:w="1800" w:type="dxa"/>
          </w:tcPr>
          <w:p w:rsidR="00290608" w:rsidRDefault="00290608" w:rsidP="005339B6">
            <w:pPr>
              <w:rPr>
                <w:b/>
                <w:bCs/>
              </w:rPr>
            </w:pPr>
            <w:r>
              <w:rPr>
                <w:b/>
                <w:bCs/>
              </w:rPr>
              <w:t>Date</w:t>
            </w:r>
          </w:p>
        </w:tc>
        <w:tc>
          <w:tcPr>
            <w:tcW w:w="1800" w:type="dxa"/>
          </w:tcPr>
          <w:p w:rsidR="00290608" w:rsidRDefault="00290608" w:rsidP="005339B6">
            <w:pPr>
              <w:rPr>
                <w:b/>
                <w:bCs/>
              </w:rPr>
            </w:pPr>
            <w:r>
              <w:rPr>
                <w:b/>
                <w:bCs/>
              </w:rPr>
              <w:t>Person</w:t>
            </w:r>
          </w:p>
        </w:tc>
        <w:tc>
          <w:tcPr>
            <w:tcW w:w="4590" w:type="dxa"/>
          </w:tcPr>
          <w:p w:rsidR="00290608" w:rsidRDefault="00290608" w:rsidP="005339B6">
            <w:pPr>
              <w:rPr>
                <w:b/>
                <w:bCs/>
              </w:rPr>
            </w:pPr>
            <w:r>
              <w:rPr>
                <w:b/>
                <w:bCs/>
              </w:rPr>
              <w:t>Description</w:t>
            </w:r>
          </w:p>
        </w:tc>
      </w:tr>
      <w:tr w:rsidR="00290608" w:rsidTr="005339B6">
        <w:tc>
          <w:tcPr>
            <w:tcW w:w="1188" w:type="dxa"/>
            <w:vAlign w:val="center"/>
          </w:tcPr>
          <w:p w:rsidR="00290608" w:rsidRDefault="00290608" w:rsidP="005339B6">
            <w:r>
              <w:t>V0500</w:t>
            </w:r>
          </w:p>
        </w:tc>
        <w:tc>
          <w:tcPr>
            <w:tcW w:w="1800" w:type="dxa"/>
            <w:vAlign w:val="center"/>
          </w:tcPr>
          <w:p w:rsidR="00290608" w:rsidRDefault="00290608" w:rsidP="005339B6">
            <w:r>
              <w:t>Mar 2011</w:t>
            </w:r>
          </w:p>
        </w:tc>
        <w:tc>
          <w:tcPr>
            <w:tcW w:w="1800" w:type="dxa"/>
            <w:vAlign w:val="center"/>
          </w:tcPr>
          <w:p w:rsidR="00290608" w:rsidRDefault="00290608" w:rsidP="005339B6">
            <w:r>
              <w:t xml:space="preserve">Dennis </w:t>
            </w:r>
            <w:proofErr w:type="spellStart"/>
            <w:r>
              <w:t>Brandl</w:t>
            </w:r>
            <w:proofErr w:type="spellEnd"/>
          </w:p>
        </w:tc>
        <w:tc>
          <w:tcPr>
            <w:tcW w:w="4590" w:type="dxa"/>
            <w:vAlign w:val="center"/>
          </w:tcPr>
          <w:p w:rsidR="00290608" w:rsidRDefault="00290608" w:rsidP="00290608">
            <w:pPr>
              <w:numPr>
                <w:ilvl w:val="0"/>
                <w:numId w:val="49"/>
              </w:numPr>
              <w:spacing w:before="0"/>
            </w:pPr>
            <w:r>
              <w:t>Initial version to match ANSI/ISA 95.02-2010</w:t>
            </w:r>
          </w:p>
        </w:tc>
      </w:tr>
      <w:tr w:rsidR="00290608" w:rsidTr="005339B6">
        <w:tc>
          <w:tcPr>
            <w:tcW w:w="1188" w:type="dxa"/>
            <w:vAlign w:val="center"/>
          </w:tcPr>
          <w:p w:rsidR="00290608" w:rsidRDefault="00290608" w:rsidP="005339B6">
            <w:r>
              <w:t>V0600</w:t>
            </w:r>
          </w:p>
        </w:tc>
        <w:tc>
          <w:tcPr>
            <w:tcW w:w="1800" w:type="dxa"/>
            <w:vAlign w:val="center"/>
          </w:tcPr>
          <w:p w:rsidR="00290608" w:rsidRDefault="00290608" w:rsidP="005339B6">
            <w:r>
              <w:t>Aug 2012</w:t>
            </w:r>
          </w:p>
        </w:tc>
        <w:tc>
          <w:tcPr>
            <w:tcW w:w="1800" w:type="dxa"/>
            <w:vAlign w:val="center"/>
          </w:tcPr>
          <w:p w:rsidR="00290608" w:rsidRDefault="00290608" w:rsidP="005339B6">
            <w:r>
              <w:t xml:space="preserve">D. </w:t>
            </w:r>
            <w:proofErr w:type="spellStart"/>
            <w:r>
              <w:t>Brandl</w:t>
            </w:r>
            <w:proofErr w:type="spellEnd"/>
          </w:p>
        </w:tc>
        <w:tc>
          <w:tcPr>
            <w:tcW w:w="4590" w:type="dxa"/>
            <w:vAlign w:val="center"/>
          </w:tcPr>
          <w:p w:rsidR="00290608" w:rsidRDefault="00290608" w:rsidP="005339B6">
            <w:r>
              <w:t>Updated MESA Copyright</w:t>
            </w:r>
          </w:p>
        </w:tc>
      </w:tr>
    </w:tbl>
    <w:p w:rsidR="00290608" w:rsidRDefault="00290608" w:rsidP="00290608"/>
    <w:p w:rsidR="00290608" w:rsidRDefault="00290608" w:rsidP="00290608">
      <w:pPr>
        <w:ind w:left="720"/>
      </w:pPr>
    </w:p>
    <w:p w:rsidR="00290608" w:rsidRDefault="00290608" w:rsidP="00290608">
      <w:pPr>
        <w:pStyle w:val="BoxedElement"/>
        <w:spacing w:before="0" w:after="0"/>
        <w:rPr>
          <w:rFonts w:cs="Arial"/>
        </w:rPr>
        <w:sectPr w:rsidR="00290608" w:rsidSect="00290608">
          <w:pgSz w:w="12240" w:h="15840"/>
          <w:pgMar w:top="1440" w:right="1440" w:bottom="1440" w:left="1440" w:header="288" w:footer="288" w:gutter="0"/>
          <w:cols w:space="720"/>
          <w:docGrid w:linePitch="299"/>
        </w:sectPr>
      </w:pPr>
      <w:r>
        <w:rPr>
          <w:rFonts w:cs="Arial"/>
        </w:rPr>
        <w:t xml:space="preserve">   </w:t>
      </w:r>
    </w:p>
    <w:p w:rsidR="00290608" w:rsidRDefault="00290608" w:rsidP="00290608">
      <w:pPr>
        <w:pStyle w:val="Heading1"/>
        <w:tabs>
          <w:tab w:val="num" w:pos="432"/>
        </w:tabs>
        <w:spacing w:before="240" w:after="60" w:line="240" w:lineRule="auto"/>
        <w:ind w:left="432" w:hanging="432"/>
      </w:pPr>
      <w:bookmarkStart w:id="6" w:name="_Toc333477009"/>
      <w:bookmarkStart w:id="7" w:name="_Toc351194825"/>
      <w:r>
        <w:lastRenderedPageBreak/>
        <w:t>Schema Scope</w:t>
      </w:r>
      <w:bookmarkEnd w:id="6"/>
      <w:bookmarkEnd w:id="7"/>
    </w:p>
    <w:p w:rsidR="00290608" w:rsidRDefault="00290608" w:rsidP="00290608">
      <w:r>
        <w:t xml:space="preserve">This document defines the information about Physical asset classes, physical assets, and physical asset capability tests that may be exchanged between business systems and manufacturing operations systems.  This information is based on the data models and attributes defined in the ANSI/ISA 95.00.02 Enterprise/Control System Integration standard. Contact ISA (The Instrumentation, System, and Automation Society) for copies of the standard. Additional information on the standard is available at </w:t>
      </w:r>
      <w:hyperlink r:id="rId21" w:history="1">
        <w:r>
          <w:rPr>
            <w:rStyle w:val="Hyperlink"/>
            <w:rFonts w:eastAsia="ヒラギノ角ゴ Pro W3"/>
          </w:rPr>
          <w:t>www.isa.org</w:t>
        </w:r>
      </w:hyperlink>
      <w:r>
        <w:t xml:space="preserve">. </w:t>
      </w:r>
    </w:p>
    <w:p w:rsidR="00290608" w:rsidRDefault="00290608" w:rsidP="00290608">
      <w:pPr>
        <w:pStyle w:val="Heading2"/>
        <w:numPr>
          <w:ilvl w:val="1"/>
          <w:numId w:val="0"/>
        </w:numPr>
        <w:tabs>
          <w:tab w:val="num" w:pos="576"/>
        </w:tabs>
        <w:spacing w:before="240" w:after="60" w:line="240" w:lineRule="auto"/>
        <w:ind w:left="576" w:hanging="576"/>
      </w:pPr>
      <w:bookmarkStart w:id="8" w:name="_Toc333477010"/>
      <w:bookmarkStart w:id="9" w:name="_Toc351194826"/>
      <w:r>
        <w:t>Key Information Assumptions</w:t>
      </w:r>
      <w:bookmarkEnd w:id="8"/>
      <w:bookmarkEnd w:id="9"/>
    </w:p>
    <w:p w:rsidR="00290608" w:rsidRDefault="00290608" w:rsidP="00290608">
      <w:r>
        <w:t xml:space="preserve">The data represented in these schemas is derived from the UML model below.  This model is defined in the ANSI/ISA 95.00.02 standard.  The information model in the model below is not hierarchical, so the key assumption is that the information may be accessed from any of three starting points: Physical Asset class, Physical Asset, or capability test, as identified by the dotted collections in the figure. </w:t>
      </w:r>
    </w:p>
    <w:p w:rsidR="00290608" w:rsidRDefault="00290608" w:rsidP="00290608"/>
    <w:p w:rsidR="00290608" w:rsidRPr="00C139FA" w:rsidRDefault="00290608" w:rsidP="00290608">
      <w:pPr>
        <w:jc w:val="center"/>
      </w:pPr>
      <w:r>
        <w:rPr>
          <w:noProof/>
        </w:rPr>
        <w:drawing>
          <wp:inline distT="0" distB="0" distL="0" distR="0" wp14:anchorId="37F53789" wp14:editId="55606779">
            <wp:extent cx="6121400" cy="42037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121400" cy="4203700"/>
                    </a:xfrm>
                    <a:prstGeom prst="rect">
                      <a:avLst/>
                    </a:prstGeom>
                    <a:noFill/>
                    <a:ln>
                      <a:noFill/>
                    </a:ln>
                  </pic:spPr>
                </pic:pic>
              </a:graphicData>
            </a:graphic>
          </wp:inline>
        </w:drawing>
      </w:r>
    </w:p>
    <w:p w:rsidR="00290608" w:rsidRDefault="00290608" w:rsidP="00290608">
      <w:pPr>
        <w:jc w:val="center"/>
      </w:pPr>
      <w:r>
        <w:t>Model of Exchanged Physical Asset Information</w:t>
      </w:r>
    </w:p>
    <w:p w:rsidR="00290608" w:rsidRDefault="00290608" w:rsidP="00290608"/>
    <w:p w:rsidR="00290608" w:rsidRDefault="00290608" w:rsidP="00290608">
      <w:r>
        <w:t xml:space="preserve">This schema uses a common schema for definition of elements that are used in multiple schemas, such as ID, Description, and Value.  See the documentation of the common schema for definition of the common elements. </w:t>
      </w:r>
    </w:p>
    <w:p w:rsidR="00290608" w:rsidRDefault="00290608" w:rsidP="00290608"/>
    <w:p w:rsidR="00290608" w:rsidRDefault="00290608" w:rsidP="00290608"/>
    <w:p w:rsidR="00290608" w:rsidRDefault="00290608" w:rsidP="00290608"/>
    <w:p w:rsidR="00290608" w:rsidRDefault="00290608" w:rsidP="00290608">
      <w:pPr>
        <w:pStyle w:val="Heading2"/>
        <w:numPr>
          <w:ilvl w:val="1"/>
          <w:numId w:val="0"/>
        </w:numPr>
        <w:tabs>
          <w:tab w:val="num" w:pos="576"/>
        </w:tabs>
        <w:spacing w:before="240" w:after="60" w:line="240" w:lineRule="auto"/>
        <w:ind w:left="576" w:hanging="576"/>
      </w:pPr>
      <w:bookmarkStart w:id="10" w:name="_Toc333477011"/>
      <w:bookmarkStart w:id="11" w:name="_Toc351194827"/>
      <w:proofErr w:type="spellStart"/>
      <w:r>
        <w:t>PhysicalAssetInformation</w:t>
      </w:r>
      <w:bookmarkEnd w:id="10"/>
      <w:bookmarkEnd w:id="11"/>
      <w:proofErr w:type="spellEnd"/>
    </w:p>
    <w:p w:rsidR="00290608" w:rsidRDefault="00290608" w:rsidP="00290608">
      <w:r>
        <w:t xml:space="preserve">The main structuring element of the schema definition is </w:t>
      </w:r>
      <w:proofErr w:type="spellStart"/>
      <w:r>
        <w:t>PhysicalAssetInformation</w:t>
      </w:r>
      <w:proofErr w:type="spellEnd"/>
      <w:r>
        <w:t xml:space="preserve">.  Alternately, schemas may be made up a Physical Asset, Physical Asset class, or Physical Asset capability test specification document. </w:t>
      </w:r>
    </w:p>
    <w:p w:rsidR="00290608" w:rsidRDefault="00290608" w:rsidP="00290608">
      <w:proofErr w:type="spellStart"/>
      <w:r>
        <w:t>PhysicalAssetInformation</w:t>
      </w:r>
      <w:proofErr w:type="spellEnd"/>
      <w:r>
        <w:t xml:space="preserve"> elements define Physical Asset, Physical Asset classes, and/or Physical Asset capability test specifications. </w:t>
      </w:r>
    </w:p>
    <w:p w:rsidR="00290608" w:rsidRDefault="00290608" w:rsidP="00290608">
      <w:pPr>
        <w:pStyle w:val="Heading2"/>
        <w:numPr>
          <w:ilvl w:val="1"/>
          <w:numId w:val="0"/>
        </w:numPr>
        <w:tabs>
          <w:tab w:val="num" w:pos="576"/>
        </w:tabs>
        <w:spacing w:before="240" w:after="60" w:line="240" w:lineRule="auto"/>
        <w:ind w:left="576" w:hanging="576"/>
      </w:pPr>
      <w:bookmarkStart w:id="12" w:name="_Toc333477012"/>
      <w:bookmarkStart w:id="13" w:name="_Toc351194828"/>
      <w:proofErr w:type="spellStart"/>
      <w:r>
        <w:t>PhysicalAsset</w:t>
      </w:r>
      <w:bookmarkEnd w:id="12"/>
      <w:bookmarkEnd w:id="13"/>
      <w:proofErr w:type="spellEnd"/>
    </w:p>
    <w:p w:rsidR="00290608" w:rsidRDefault="00290608" w:rsidP="00290608">
      <w:r>
        <w:t xml:space="preserve">Physical Asset represents the elements of a </w:t>
      </w:r>
      <w:proofErr w:type="spellStart"/>
      <w:r>
        <w:t>PhysicalAsset</w:t>
      </w:r>
      <w:proofErr w:type="spellEnd"/>
      <w:r>
        <w:t xml:space="preserve"> hierarchy model defined in ANSI/ISA-95.00.01.  </w:t>
      </w:r>
    </w:p>
    <w:p w:rsidR="00290608" w:rsidRDefault="00290608" w:rsidP="00290608">
      <w:r>
        <w:t xml:space="preserve">Physical Asset may be made up of other Physical Asset, as defined in Physical Asset hierarchy model.  </w:t>
      </w:r>
    </w:p>
    <w:p w:rsidR="00290608" w:rsidRDefault="00290608" w:rsidP="00290608">
      <w:proofErr w:type="spellStart"/>
      <w:r>
        <w:t>PhysicalAsset</w:t>
      </w:r>
      <w:proofErr w:type="spellEnd"/>
      <w:r>
        <w:t xml:space="preserve"> elements may be used to contain information about specific </w:t>
      </w:r>
      <w:proofErr w:type="spellStart"/>
      <w:r>
        <w:t>PhysicalAsset</w:t>
      </w:r>
      <w:proofErr w:type="spellEnd"/>
      <w:r>
        <w:t xml:space="preserve">. </w:t>
      </w:r>
      <w:proofErr w:type="spellStart"/>
      <w:r>
        <w:t>PhysicalAsset</w:t>
      </w:r>
      <w:proofErr w:type="spellEnd"/>
      <w:r>
        <w:t xml:space="preserve"> elements may also include the definition of capability test results.  </w:t>
      </w:r>
    </w:p>
    <w:p w:rsidR="00290608" w:rsidRDefault="00290608" w:rsidP="00290608">
      <w:pPr>
        <w:pStyle w:val="Heading2"/>
        <w:numPr>
          <w:ilvl w:val="1"/>
          <w:numId w:val="0"/>
        </w:numPr>
        <w:tabs>
          <w:tab w:val="num" w:pos="576"/>
        </w:tabs>
        <w:spacing w:before="240" w:after="60" w:line="240" w:lineRule="auto"/>
        <w:ind w:left="576" w:hanging="576"/>
      </w:pPr>
      <w:bookmarkStart w:id="14" w:name="_Toc333477013"/>
      <w:bookmarkStart w:id="15" w:name="_Toc351194829"/>
      <w:proofErr w:type="spellStart"/>
      <w:r>
        <w:t>PhysicalAssetClass</w:t>
      </w:r>
      <w:bookmarkEnd w:id="14"/>
      <w:bookmarkEnd w:id="15"/>
      <w:proofErr w:type="spellEnd"/>
    </w:p>
    <w:p w:rsidR="00290608" w:rsidRDefault="00290608" w:rsidP="00290608">
      <w:r>
        <w:t xml:space="preserve">A </w:t>
      </w:r>
      <w:proofErr w:type="spellStart"/>
      <w:r>
        <w:t>PhysicalAsset</w:t>
      </w:r>
      <w:proofErr w:type="spellEnd"/>
      <w:r>
        <w:t xml:space="preserve"> class is a means to describe a grouping of </w:t>
      </w:r>
      <w:proofErr w:type="spellStart"/>
      <w:r>
        <w:t>PhysicalAsset</w:t>
      </w:r>
      <w:proofErr w:type="spellEnd"/>
      <w:r>
        <w:t xml:space="preserve"> with similar characteristics for purposes of scheduling and planning.  Any piece of </w:t>
      </w:r>
      <w:proofErr w:type="spellStart"/>
      <w:r>
        <w:t>PhysicalAsset</w:t>
      </w:r>
      <w:proofErr w:type="spellEnd"/>
      <w:r>
        <w:t xml:space="preserve"> may be a member of zero or more </w:t>
      </w:r>
      <w:proofErr w:type="spellStart"/>
      <w:r>
        <w:t>PhysicalAsset</w:t>
      </w:r>
      <w:proofErr w:type="spellEnd"/>
      <w:r>
        <w:t xml:space="preserve"> classes.   </w:t>
      </w:r>
    </w:p>
    <w:p w:rsidR="00290608" w:rsidRDefault="00290608" w:rsidP="00290608">
      <w:proofErr w:type="spellStart"/>
      <w:r>
        <w:t>PhysicalAssetClass</w:t>
      </w:r>
      <w:proofErr w:type="spellEnd"/>
      <w:r>
        <w:t xml:space="preserve"> information may be used to contain information about classes of </w:t>
      </w:r>
      <w:proofErr w:type="spellStart"/>
      <w:r>
        <w:t>PhysicalAssets</w:t>
      </w:r>
      <w:proofErr w:type="spellEnd"/>
      <w:r>
        <w:t xml:space="preserve">.  It may contain the list of </w:t>
      </w:r>
      <w:proofErr w:type="spellStart"/>
      <w:r>
        <w:t>PhysicalAsset</w:t>
      </w:r>
      <w:proofErr w:type="spellEnd"/>
      <w:r>
        <w:t xml:space="preserve"> belonging to the class and the list of capability test specifications associated with </w:t>
      </w:r>
      <w:proofErr w:type="spellStart"/>
      <w:r>
        <w:t>PhysicalAsset</w:t>
      </w:r>
      <w:proofErr w:type="spellEnd"/>
      <w:r>
        <w:t xml:space="preserve"> class properties.</w:t>
      </w:r>
    </w:p>
    <w:p w:rsidR="00290608" w:rsidRDefault="00290608" w:rsidP="00290608">
      <w:pPr>
        <w:pStyle w:val="Heading2"/>
        <w:numPr>
          <w:ilvl w:val="1"/>
          <w:numId w:val="0"/>
        </w:numPr>
        <w:tabs>
          <w:tab w:val="num" w:pos="576"/>
        </w:tabs>
        <w:spacing w:before="240" w:after="60" w:line="240" w:lineRule="auto"/>
        <w:ind w:left="576" w:hanging="576"/>
      </w:pPr>
      <w:bookmarkStart w:id="16" w:name="_Toc333477014"/>
      <w:bookmarkStart w:id="17" w:name="_Toc351194830"/>
      <w:proofErr w:type="spellStart"/>
      <w:r>
        <w:t>PhysicalAssetCapabilityTestSpecification</w:t>
      </w:r>
      <w:bookmarkEnd w:id="16"/>
      <w:bookmarkEnd w:id="17"/>
      <w:proofErr w:type="spellEnd"/>
    </w:p>
    <w:p w:rsidR="00290608" w:rsidRDefault="00290608" w:rsidP="00290608">
      <w:r>
        <w:t xml:space="preserve">A </w:t>
      </w:r>
      <w:proofErr w:type="spellStart"/>
      <w:r>
        <w:t>Physica</w:t>
      </w:r>
      <w:proofErr w:type="spellEnd"/>
      <w:r>
        <w:t xml:space="preserve"> </w:t>
      </w:r>
      <w:proofErr w:type="spellStart"/>
      <w:r>
        <w:t>lAsset</w:t>
      </w:r>
      <w:proofErr w:type="spellEnd"/>
      <w:r>
        <w:t xml:space="preserve"> capability test specification may be associated with a Physical Asset property.   This is typically used where a test is required to ensure that the Physical Asset has the rated capability. A Physical Asset capability test specification may test for one or more Physical Asset properties. </w:t>
      </w:r>
    </w:p>
    <w:p w:rsidR="00290608" w:rsidRDefault="00290608" w:rsidP="00290608">
      <w:proofErr w:type="spellStart"/>
      <w:r>
        <w:t>PhysicalAssetCapabilityTestSpecification</w:t>
      </w:r>
      <w:proofErr w:type="spellEnd"/>
      <w:r>
        <w:t xml:space="preserve"> information may be used to contain information about Physical Asset capability tests.  It may contain identifications of the tested Physical Asset properties and the tested Physical Asset class properties. </w:t>
      </w:r>
    </w:p>
    <w:p w:rsidR="00290608" w:rsidRDefault="00290608" w:rsidP="00290608"/>
    <w:p w:rsidR="00290608" w:rsidRDefault="00290608" w:rsidP="00290608">
      <w:pPr>
        <w:pStyle w:val="Heading1"/>
        <w:pageBreakBefore/>
        <w:tabs>
          <w:tab w:val="num" w:pos="432"/>
        </w:tabs>
        <w:spacing w:before="240" w:after="60" w:line="240" w:lineRule="auto"/>
        <w:ind w:left="432" w:hanging="432"/>
      </w:pPr>
      <w:bookmarkStart w:id="18" w:name="_Toc333477015"/>
      <w:bookmarkStart w:id="19" w:name="_Toc351194831"/>
      <w:r>
        <w:lastRenderedPageBreak/>
        <w:t>Element Definitions</w:t>
      </w:r>
      <w:bookmarkEnd w:id="18"/>
      <w:bookmarkEnd w:id="19"/>
    </w:p>
    <w:p w:rsidR="00290608" w:rsidRDefault="00290608" w:rsidP="00290608">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68"/>
        <w:gridCol w:w="5760"/>
      </w:tblGrid>
      <w:tr w:rsidR="00290608" w:rsidTr="005339B6">
        <w:trPr>
          <w:cantSplit/>
          <w:tblHeader/>
        </w:trPr>
        <w:tc>
          <w:tcPr>
            <w:tcW w:w="4068" w:type="dxa"/>
            <w:shd w:val="clear" w:color="auto" w:fill="000000"/>
          </w:tcPr>
          <w:p w:rsidR="00290608" w:rsidRDefault="00290608" w:rsidP="005339B6">
            <w:pPr>
              <w:pStyle w:val="BoxedElement"/>
              <w:rPr>
                <w:b/>
                <w:bCs/>
                <w:color w:val="FFFFFF"/>
              </w:rPr>
            </w:pPr>
            <w:r>
              <w:rPr>
                <w:b/>
                <w:bCs/>
                <w:color w:val="FFFFFF"/>
              </w:rPr>
              <w:t>Element/Type</w:t>
            </w:r>
          </w:p>
        </w:tc>
        <w:tc>
          <w:tcPr>
            <w:tcW w:w="5760" w:type="dxa"/>
            <w:shd w:val="clear" w:color="auto" w:fill="000000"/>
          </w:tcPr>
          <w:p w:rsidR="00290608" w:rsidRDefault="00290608" w:rsidP="005339B6">
            <w:pPr>
              <w:pStyle w:val="BoxedElement"/>
              <w:rPr>
                <w:b/>
                <w:bCs/>
                <w:color w:val="FFFFFF"/>
              </w:rPr>
            </w:pPr>
            <w:r>
              <w:rPr>
                <w:b/>
                <w:bCs/>
                <w:color w:val="FFFFFF"/>
              </w:rPr>
              <w:t>Description</w:t>
            </w:r>
          </w:p>
        </w:tc>
      </w:tr>
      <w:tr w:rsidR="00290608" w:rsidTr="005339B6">
        <w:trPr>
          <w:cantSplit/>
        </w:trPr>
        <w:tc>
          <w:tcPr>
            <w:tcW w:w="4068" w:type="dxa"/>
          </w:tcPr>
          <w:p w:rsidR="00290608" w:rsidRDefault="00290608" w:rsidP="005339B6">
            <w:pPr>
              <w:pStyle w:val="BoxedElement"/>
            </w:pPr>
            <w:proofErr w:type="spellStart"/>
            <w:r>
              <w:t>PhysicalAsset</w:t>
            </w:r>
            <w:proofErr w:type="spellEnd"/>
          </w:p>
          <w:p w:rsidR="00290608" w:rsidRDefault="00290608" w:rsidP="005339B6">
            <w:pPr>
              <w:pStyle w:val="BoxedElement"/>
              <w:rPr>
                <w:b/>
                <w:bCs/>
                <w:i/>
                <w:iCs/>
              </w:rPr>
            </w:pPr>
            <w:proofErr w:type="spellStart"/>
            <w:r>
              <w:rPr>
                <w:b/>
                <w:bCs/>
                <w:i/>
                <w:iCs/>
              </w:rPr>
              <w:t>PhysicalAssetType</w:t>
            </w:r>
            <w:proofErr w:type="spellEnd"/>
          </w:p>
        </w:tc>
        <w:tc>
          <w:tcPr>
            <w:tcW w:w="5760" w:type="dxa"/>
          </w:tcPr>
          <w:p w:rsidR="00290608" w:rsidRDefault="00290608" w:rsidP="005339B6">
            <w:pPr>
              <w:pStyle w:val="BoxedElement"/>
            </w:pPr>
            <w:r>
              <w:t xml:space="preserve">A top-level object that may contain a definition of </w:t>
            </w:r>
            <w:proofErr w:type="spellStart"/>
            <w:r>
              <w:t>PhysicalAsset</w:t>
            </w:r>
            <w:proofErr w:type="spellEnd"/>
            <w:r>
              <w:t xml:space="preserve">, containing </w:t>
            </w:r>
            <w:proofErr w:type="spellStart"/>
            <w:r>
              <w:t>PhysicalAsset</w:t>
            </w:r>
            <w:proofErr w:type="spellEnd"/>
            <w:r>
              <w:t xml:space="preserve">, </w:t>
            </w:r>
            <w:proofErr w:type="spellStart"/>
            <w:r>
              <w:t>PhysicalAsset</w:t>
            </w:r>
            <w:proofErr w:type="spellEnd"/>
            <w:r>
              <w:t xml:space="preserve"> properties, the ID’s of </w:t>
            </w:r>
            <w:proofErr w:type="spellStart"/>
            <w:r>
              <w:t>PhysicalAsset</w:t>
            </w:r>
            <w:proofErr w:type="spellEnd"/>
            <w:r>
              <w:t xml:space="preserve"> classes the </w:t>
            </w:r>
            <w:proofErr w:type="spellStart"/>
            <w:r>
              <w:t>PhysicalAsset</w:t>
            </w:r>
            <w:proofErr w:type="spellEnd"/>
            <w:r>
              <w:t xml:space="preserve"> belongs to, and the </w:t>
            </w:r>
            <w:proofErr w:type="spellStart"/>
            <w:r>
              <w:t>PhysicalAsset</w:t>
            </w:r>
            <w:proofErr w:type="spellEnd"/>
            <w:r>
              <w:t xml:space="preserve"> to physical asset mapping. May also contain application specific elements.</w:t>
            </w:r>
          </w:p>
          <w:p w:rsidR="00290608" w:rsidRDefault="00290608" w:rsidP="005339B6">
            <w:pPr>
              <w:pStyle w:val="BoxedElement"/>
              <w:jc w:val="center"/>
            </w:pPr>
            <w:r>
              <w:rPr>
                <w:rFonts w:cs="Arial"/>
                <w:noProof/>
                <w:sz w:val="24"/>
                <w:szCs w:val="24"/>
              </w:rPr>
              <w:drawing>
                <wp:inline distT="0" distB="0" distL="0" distR="0" wp14:anchorId="6E6E6B97" wp14:editId="1D226982">
                  <wp:extent cx="3530600" cy="4864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30600" cy="4864100"/>
                          </a:xfrm>
                          <a:prstGeom prst="rect">
                            <a:avLst/>
                          </a:prstGeom>
                          <a:noFill/>
                          <a:ln>
                            <a:noFill/>
                          </a:ln>
                        </pic:spPr>
                      </pic:pic>
                    </a:graphicData>
                  </a:graphic>
                </wp:inline>
              </w:drawing>
            </w:r>
          </w:p>
        </w:tc>
      </w:tr>
      <w:tr w:rsidR="00290608" w:rsidTr="005339B6">
        <w:trPr>
          <w:cantSplit/>
        </w:trPr>
        <w:tc>
          <w:tcPr>
            <w:tcW w:w="4068" w:type="dxa"/>
          </w:tcPr>
          <w:p w:rsidR="00290608" w:rsidRDefault="00290608" w:rsidP="005339B6">
            <w:pPr>
              <w:pStyle w:val="BoxedElement"/>
            </w:pPr>
            <w:proofErr w:type="spellStart"/>
            <w:r>
              <w:lastRenderedPageBreak/>
              <w:t>PhysicalAssetCapabilityTestSpecification</w:t>
            </w:r>
            <w:proofErr w:type="spellEnd"/>
          </w:p>
          <w:p w:rsidR="00290608" w:rsidRDefault="00290608" w:rsidP="005339B6">
            <w:pPr>
              <w:pStyle w:val="BoxedElement"/>
              <w:rPr>
                <w:b/>
                <w:bCs/>
                <w:i/>
                <w:iCs/>
              </w:rPr>
            </w:pPr>
            <w:proofErr w:type="spellStart"/>
            <w:r>
              <w:rPr>
                <w:b/>
                <w:bCs/>
                <w:i/>
                <w:iCs/>
              </w:rPr>
              <w:t>PhysicalAssetCapabilityTestSpecificationType</w:t>
            </w:r>
            <w:proofErr w:type="spellEnd"/>
          </w:p>
        </w:tc>
        <w:tc>
          <w:tcPr>
            <w:tcW w:w="5760" w:type="dxa"/>
          </w:tcPr>
          <w:p w:rsidR="00290608" w:rsidRDefault="00290608" w:rsidP="005339B6">
            <w:pPr>
              <w:pStyle w:val="BoxedElement"/>
            </w:pPr>
            <w:r>
              <w:t xml:space="preserve">A top level object that contains the description of a </w:t>
            </w:r>
            <w:proofErr w:type="spellStart"/>
            <w:r>
              <w:t>PhysicalAsset</w:t>
            </w:r>
            <w:proofErr w:type="spellEnd"/>
            <w:r>
              <w:t xml:space="preserve"> capability test specification. Containing the name of the test, version of the test, description of the test, the list of class properties tested by the test, the list of specific </w:t>
            </w:r>
            <w:proofErr w:type="spellStart"/>
            <w:r>
              <w:t>PhysicalAsset</w:t>
            </w:r>
            <w:proofErr w:type="spellEnd"/>
            <w:r>
              <w:t xml:space="preserve"> properties tested by the test, and additional application specific information. May also contain application specific elements.</w:t>
            </w:r>
          </w:p>
          <w:p w:rsidR="00290608" w:rsidRDefault="00290608" w:rsidP="005339B6">
            <w:pPr>
              <w:pStyle w:val="BoxedElement"/>
              <w:jc w:val="center"/>
            </w:pPr>
            <w:r>
              <w:rPr>
                <w:rFonts w:cs="Arial"/>
                <w:noProof/>
                <w:sz w:val="24"/>
                <w:szCs w:val="24"/>
              </w:rPr>
              <w:drawing>
                <wp:inline distT="0" distB="0" distL="0" distR="0" wp14:anchorId="4C365833" wp14:editId="5BE26A4D">
                  <wp:extent cx="3530600" cy="1816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30600" cy="1816100"/>
                          </a:xfrm>
                          <a:prstGeom prst="rect">
                            <a:avLst/>
                          </a:prstGeom>
                          <a:noFill/>
                          <a:ln>
                            <a:noFill/>
                          </a:ln>
                        </pic:spPr>
                      </pic:pic>
                    </a:graphicData>
                  </a:graphic>
                </wp:inline>
              </w:drawing>
            </w:r>
          </w:p>
        </w:tc>
      </w:tr>
      <w:tr w:rsidR="00290608" w:rsidTr="005339B6">
        <w:trPr>
          <w:cantSplit/>
        </w:trPr>
        <w:tc>
          <w:tcPr>
            <w:tcW w:w="4068" w:type="dxa"/>
          </w:tcPr>
          <w:p w:rsidR="00290608" w:rsidRDefault="00290608" w:rsidP="005339B6">
            <w:pPr>
              <w:pStyle w:val="BoxedElement"/>
            </w:pPr>
            <w:proofErr w:type="spellStart"/>
            <w:r>
              <w:t>PhysicalAssetClass</w:t>
            </w:r>
            <w:proofErr w:type="spellEnd"/>
          </w:p>
          <w:p w:rsidR="00290608" w:rsidRDefault="00290608" w:rsidP="005339B6">
            <w:pPr>
              <w:pStyle w:val="BoxedElement"/>
              <w:rPr>
                <w:b/>
                <w:bCs/>
                <w:i/>
                <w:iCs/>
              </w:rPr>
            </w:pPr>
            <w:proofErr w:type="spellStart"/>
            <w:r>
              <w:rPr>
                <w:b/>
                <w:bCs/>
                <w:i/>
                <w:iCs/>
              </w:rPr>
              <w:t>PhysicalAssetClassType</w:t>
            </w:r>
            <w:proofErr w:type="spellEnd"/>
          </w:p>
        </w:tc>
        <w:tc>
          <w:tcPr>
            <w:tcW w:w="5760" w:type="dxa"/>
          </w:tcPr>
          <w:p w:rsidR="00290608" w:rsidRDefault="00290608" w:rsidP="005339B6">
            <w:pPr>
              <w:pStyle w:val="BoxedElement"/>
            </w:pPr>
            <w:r>
              <w:t xml:space="preserve">A top-level object that may contain a definition of a </w:t>
            </w:r>
            <w:proofErr w:type="spellStart"/>
            <w:r>
              <w:t>PhysicalAsset</w:t>
            </w:r>
            <w:proofErr w:type="spellEnd"/>
            <w:r>
              <w:t xml:space="preserve"> class, containing </w:t>
            </w:r>
            <w:proofErr w:type="spellStart"/>
            <w:r>
              <w:t>PhysicalAsset</w:t>
            </w:r>
            <w:proofErr w:type="spellEnd"/>
            <w:r>
              <w:t xml:space="preserve"> properties, and the ID’s of </w:t>
            </w:r>
            <w:proofErr w:type="spellStart"/>
            <w:r>
              <w:t>PhysicalAsset</w:t>
            </w:r>
            <w:proofErr w:type="spellEnd"/>
            <w:r>
              <w:t xml:space="preserve"> the belonging to the class.  May also contain application specific elements.</w:t>
            </w:r>
          </w:p>
          <w:p w:rsidR="00290608" w:rsidRDefault="00290608" w:rsidP="005339B6">
            <w:pPr>
              <w:pStyle w:val="BoxedElement"/>
              <w:jc w:val="center"/>
            </w:pPr>
            <w:r>
              <w:rPr>
                <w:rFonts w:cs="Arial"/>
                <w:noProof/>
                <w:sz w:val="24"/>
                <w:szCs w:val="24"/>
              </w:rPr>
              <w:drawing>
                <wp:inline distT="0" distB="0" distL="0" distR="0" wp14:anchorId="1814FAA5" wp14:editId="77E04A47">
                  <wp:extent cx="3530600" cy="30607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30600" cy="3060700"/>
                          </a:xfrm>
                          <a:prstGeom prst="rect">
                            <a:avLst/>
                          </a:prstGeom>
                          <a:noFill/>
                          <a:ln>
                            <a:noFill/>
                          </a:ln>
                        </pic:spPr>
                      </pic:pic>
                    </a:graphicData>
                  </a:graphic>
                </wp:inline>
              </w:drawing>
            </w:r>
          </w:p>
        </w:tc>
      </w:tr>
      <w:tr w:rsidR="00290608" w:rsidTr="005339B6">
        <w:trPr>
          <w:cantSplit/>
        </w:trPr>
        <w:tc>
          <w:tcPr>
            <w:tcW w:w="4068" w:type="dxa"/>
          </w:tcPr>
          <w:p w:rsidR="00290608" w:rsidRDefault="00290608" w:rsidP="005339B6">
            <w:pPr>
              <w:pStyle w:val="BoxedElement"/>
              <w:rPr>
                <w:b/>
                <w:bCs/>
                <w:i/>
                <w:iCs/>
              </w:rPr>
            </w:pPr>
            <w:proofErr w:type="spellStart"/>
            <w:r>
              <w:rPr>
                <w:b/>
                <w:bCs/>
                <w:i/>
                <w:iCs/>
              </w:rPr>
              <w:lastRenderedPageBreak/>
              <w:t>PhysicalAssetClassPropertyType</w:t>
            </w:r>
            <w:proofErr w:type="spellEnd"/>
          </w:p>
        </w:tc>
        <w:tc>
          <w:tcPr>
            <w:tcW w:w="5760" w:type="dxa"/>
          </w:tcPr>
          <w:p w:rsidR="00290608" w:rsidRDefault="00290608" w:rsidP="005339B6">
            <w:pPr>
              <w:pStyle w:val="BoxedElement"/>
            </w:pPr>
            <w:r>
              <w:t xml:space="preserve">Contains a definition of a </w:t>
            </w:r>
            <w:proofErr w:type="spellStart"/>
            <w:r>
              <w:t>PhysicalAsset</w:t>
            </w:r>
            <w:proofErr w:type="spellEnd"/>
            <w:r>
              <w:t xml:space="preserve"> class property, consisting of an ID, a description, a nominal value, and any nested properties. May include the capability test specification.</w:t>
            </w:r>
          </w:p>
          <w:p w:rsidR="00290608" w:rsidRDefault="00290608" w:rsidP="005339B6">
            <w:pPr>
              <w:pStyle w:val="BoxedElement"/>
              <w:jc w:val="center"/>
            </w:pPr>
            <w:r>
              <w:rPr>
                <w:rFonts w:cs="Arial"/>
                <w:noProof/>
                <w:sz w:val="24"/>
                <w:szCs w:val="24"/>
              </w:rPr>
              <w:drawing>
                <wp:inline distT="0" distB="0" distL="0" distR="0" wp14:anchorId="728E8ACA" wp14:editId="616F511B">
                  <wp:extent cx="3505200" cy="1739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05200" cy="1739900"/>
                          </a:xfrm>
                          <a:prstGeom prst="rect">
                            <a:avLst/>
                          </a:prstGeom>
                          <a:noFill/>
                          <a:ln>
                            <a:noFill/>
                          </a:ln>
                        </pic:spPr>
                      </pic:pic>
                    </a:graphicData>
                  </a:graphic>
                </wp:inline>
              </w:drawing>
            </w:r>
          </w:p>
        </w:tc>
      </w:tr>
      <w:tr w:rsidR="00290608" w:rsidTr="005339B6">
        <w:trPr>
          <w:cantSplit/>
        </w:trPr>
        <w:tc>
          <w:tcPr>
            <w:tcW w:w="4068" w:type="dxa"/>
          </w:tcPr>
          <w:p w:rsidR="00290608" w:rsidRDefault="00290608" w:rsidP="005339B6">
            <w:pPr>
              <w:pStyle w:val="BoxedElement"/>
            </w:pPr>
            <w:proofErr w:type="spellStart"/>
            <w:r>
              <w:t>PhysicalAssetInformation</w:t>
            </w:r>
            <w:proofErr w:type="spellEnd"/>
          </w:p>
          <w:p w:rsidR="00290608" w:rsidRDefault="00290608" w:rsidP="005339B6">
            <w:pPr>
              <w:pStyle w:val="BoxedElement"/>
              <w:rPr>
                <w:b/>
                <w:bCs/>
                <w:i/>
                <w:iCs/>
              </w:rPr>
            </w:pPr>
            <w:proofErr w:type="spellStart"/>
            <w:r>
              <w:rPr>
                <w:b/>
                <w:bCs/>
                <w:i/>
                <w:iCs/>
              </w:rPr>
              <w:t>PhysicalAssetInformationType</w:t>
            </w:r>
            <w:proofErr w:type="spellEnd"/>
          </w:p>
        </w:tc>
        <w:tc>
          <w:tcPr>
            <w:tcW w:w="5760" w:type="dxa"/>
          </w:tcPr>
          <w:p w:rsidR="00290608" w:rsidRDefault="00290608" w:rsidP="005339B6">
            <w:pPr>
              <w:pStyle w:val="BoxedElement"/>
            </w:pPr>
            <w:r>
              <w:t xml:space="preserve">A top-level object that may contain a list of </w:t>
            </w:r>
            <w:proofErr w:type="spellStart"/>
            <w:r>
              <w:t>PhysicalAsset</w:t>
            </w:r>
            <w:proofErr w:type="spellEnd"/>
            <w:r>
              <w:t xml:space="preserve">, </w:t>
            </w:r>
            <w:proofErr w:type="spellStart"/>
            <w:r>
              <w:t>PhysicalAsset</w:t>
            </w:r>
            <w:proofErr w:type="spellEnd"/>
            <w:r>
              <w:t xml:space="preserve"> class, and/or </w:t>
            </w:r>
            <w:proofErr w:type="spellStart"/>
            <w:r>
              <w:t>PhysicalAsset</w:t>
            </w:r>
            <w:proofErr w:type="spellEnd"/>
            <w:r>
              <w:t xml:space="preserve"> capability test specifications.  May also contain application specific elements.</w:t>
            </w:r>
          </w:p>
          <w:p w:rsidR="00290608" w:rsidRDefault="00290608" w:rsidP="005339B6">
            <w:pPr>
              <w:pStyle w:val="BoxedElement"/>
              <w:jc w:val="center"/>
            </w:pPr>
            <w:r>
              <w:rPr>
                <w:rFonts w:cs="Arial"/>
                <w:noProof/>
                <w:sz w:val="24"/>
                <w:szCs w:val="24"/>
              </w:rPr>
              <w:drawing>
                <wp:inline distT="0" distB="0" distL="0" distR="0" wp14:anchorId="06875E0A" wp14:editId="122F6852">
                  <wp:extent cx="3454400" cy="254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54400" cy="2540000"/>
                          </a:xfrm>
                          <a:prstGeom prst="rect">
                            <a:avLst/>
                          </a:prstGeom>
                          <a:noFill/>
                          <a:ln>
                            <a:noFill/>
                          </a:ln>
                        </pic:spPr>
                      </pic:pic>
                    </a:graphicData>
                  </a:graphic>
                </wp:inline>
              </w:drawing>
            </w:r>
          </w:p>
        </w:tc>
      </w:tr>
      <w:tr w:rsidR="00290608" w:rsidTr="005339B6">
        <w:trPr>
          <w:cantSplit/>
        </w:trPr>
        <w:tc>
          <w:tcPr>
            <w:tcW w:w="4068" w:type="dxa"/>
          </w:tcPr>
          <w:p w:rsidR="00290608" w:rsidRDefault="00290608" w:rsidP="005339B6">
            <w:pPr>
              <w:pStyle w:val="BoxedElement"/>
            </w:pPr>
            <w:proofErr w:type="spellStart"/>
            <w:r>
              <w:t>PhysicalAssetProperty</w:t>
            </w:r>
            <w:proofErr w:type="spellEnd"/>
          </w:p>
          <w:p w:rsidR="00290608" w:rsidRDefault="00290608" w:rsidP="005339B6">
            <w:pPr>
              <w:pStyle w:val="BoxedElement"/>
              <w:rPr>
                <w:b/>
                <w:bCs/>
                <w:i/>
                <w:iCs/>
              </w:rPr>
            </w:pPr>
            <w:proofErr w:type="spellStart"/>
            <w:r>
              <w:rPr>
                <w:b/>
                <w:bCs/>
                <w:i/>
                <w:iCs/>
              </w:rPr>
              <w:t>PhysicalAssetPropertyType</w:t>
            </w:r>
            <w:proofErr w:type="spellEnd"/>
          </w:p>
        </w:tc>
        <w:tc>
          <w:tcPr>
            <w:tcW w:w="5760" w:type="dxa"/>
          </w:tcPr>
          <w:p w:rsidR="00290608" w:rsidRDefault="00290608" w:rsidP="005339B6">
            <w:pPr>
              <w:pStyle w:val="BoxedElement"/>
            </w:pPr>
            <w:r>
              <w:t xml:space="preserve">Contains a definition of a </w:t>
            </w:r>
            <w:proofErr w:type="spellStart"/>
            <w:r>
              <w:t>PhysicalAsset</w:t>
            </w:r>
            <w:proofErr w:type="spellEnd"/>
            <w:r>
              <w:t xml:space="preserve"> property, consisting of an ID, a description, a value of the property and any nested properties. May include the capability test specification and test result.</w:t>
            </w:r>
          </w:p>
          <w:p w:rsidR="00290608" w:rsidRDefault="00290608" w:rsidP="005339B6">
            <w:pPr>
              <w:pStyle w:val="BoxedElement"/>
              <w:jc w:val="center"/>
            </w:pPr>
            <w:r>
              <w:rPr>
                <w:rFonts w:cs="Arial"/>
                <w:noProof/>
                <w:sz w:val="24"/>
                <w:szCs w:val="24"/>
              </w:rPr>
              <w:drawing>
                <wp:inline distT="0" distB="0" distL="0" distR="0" wp14:anchorId="3FC1DE97" wp14:editId="0B8527AB">
                  <wp:extent cx="3416300" cy="22606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16300" cy="2260600"/>
                          </a:xfrm>
                          <a:prstGeom prst="rect">
                            <a:avLst/>
                          </a:prstGeom>
                          <a:noFill/>
                          <a:ln>
                            <a:noFill/>
                          </a:ln>
                        </pic:spPr>
                      </pic:pic>
                    </a:graphicData>
                  </a:graphic>
                </wp:inline>
              </w:drawing>
            </w:r>
          </w:p>
        </w:tc>
      </w:tr>
      <w:tr w:rsidR="00290608" w:rsidTr="005339B6">
        <w:trPr>
          <w:cantSplit/>
        </w:trPr>
        <w:tc>
          <w:tcPr>
            <w:tcW w:w="4068" w:type="dxa"/>
          </w:tcPr>
          <w:p w:rsidR="00290608" w:rsidRDefault="00290608" w:rsidP="005339B6">
            <w:pPr>
              <w:pStyle w:val="BoxedElement"/>
            </w:pPr>
            <w:proofErr w:type="spellStart"/>
            <w:r>
              <w:lastRenderedPageBreak/>
              <w:t>TestedPhysicalAssetClassProperty</w:t>
            </w:r>
            <w:proofErr w:type="spellEnd"/>
          </w:p>
          <w:p w:rsidR="00290608" w:rsidRDefault="00290608" w:rsidP="005339B6">
            <w:pPr>
              <w:pStyle w:val="BoxedElement"/>
              <w:rPr>
                <w:b/>
                <w:bCs/>
                <w:i/>
                <w:iCs/>
              </w:rPr>
            </w:pPr>
            <w:proofErr w:type="spellStart"/>
            <w:r>
              <w:rPr>
                <w:b/>
                <w:bCs/>
                <w:i/>
                <w:iCs/>
              </w:rPr>
              <w:t>TestedPhysicalAssetClassPropertyType</w:t>
            </w:r>
            <w:proofErr w:type="spellEnd"/>
          </w:p>
        </w:tc>
        <w:tc>
          <w:tcPr>
            <w:tcW w:w="5760" w:type="dxa"/>
          </w:tcPr>
          <w:p w:rsidR="00290608" w:rsidRDefault="00290608" w:rsidP="005339B6">
            <w:pPr>
              <w:pStyle w:val="BoxedElement"/>
            </w:pPr>
            <w:r>
              <w:t>Contains a definition of a class property type tested by a qualification test specification.  The ID defines the property.</w:t>
            </w:r>
          </w:p>
          <w:p w:rsidR="00290608" w:rsidRDefault="00290608" w:rsidP="005339B6">
            <w:pPr>
              <w:pStyle w:val="BoxedElement"/>
              <w:jc w:val="center"/>
            </w:pPr>
            <w:r>
              <w:rPr>
                <w:rFonts w:cs="Arial"/>
                <w:noProof/>
                <w:sz w:val="24"/>
                <w:szCs w:val="24"/>
              </w:rPr>
              <w:drawing>
                <wp:inline distT="0" distB="0" distL="0" distR="0" wp14:anchorId="0E4F7250" wp14:editId="18E11A77">
                  <wp:extent cx="3467100" cy="60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67100" cy="609600"/>
                          </a:xfrm>
                          <a:prstGeom prst="rect">
                            <a:avLst/>
                          </a:prstGeom>
                          <a:noFill/>
                          <a:ln>
                            <a:noFill/>
                          </a:ln>
                        </pic:spPr>
                      </pic:pic>
                    </a:graphicData>
                  </a:graphic>
                </wp:inline>
              </w:drawing>
            </w:r>
          </w:p>
        </w:tc>
      </w:tr>
      <w:tr w:rsidR="00290608" w:rsidTr="005339B6">
        <w:trPr>
          <w:cantSplit/>
        </w:trPr>
        <w:tc>
          <w:tcPr>
            <w:tcW w:w="4068" w:type="dxa"/>
          </w:tcPr>
          <w:p w:rsidR="00290608" w:rsidRDefault="00290608" w:rsidP="005339B6">
            <w:pPr>
              <w:pStyle w:val="BoxedElement"/>
            </w:pPr>
            <w:proofErr w:type="spellStart"/>
            <w:r>
              <w:t>TestedPhysicalAssetProperty</w:t>
            </w:r>
            <w:proofErr w:type="spellEnd"/>
          </w:p>
          <w:p w:rsidR="00290608" w:rsidRDefault="00290608" w:rsidP="005339B6">
            <w:pPr>
              <w:pStyle w:val="BoxedElement"/>
              <w:rPr>
                <w:b/>
                <w:bCs/>
                <w:i/>
                <w:iCs/>
              </w:rPr>
            </w:pPr>
            <w:proofErr w:type="spellStart"/>
            <w:r>
              <w:rPr>
                <w:b/>
                <w:bCs/>
                <w:i/>
                <w:iCs/>
              </w:rPr>
              <w:t>TestedPhysicalAssetPropertyType</w:t>
            </w:r>
            <w:proofErr w:type="spellEnd"/>
          </w:p>
        </w:tc>
        <w:tc>
          <w:tcPr>
            <w:tcW w:w="5760" w:type="dxa"/>
          </w:tcPr>
          <w:p w:rsidR="00290608" w:rsidRDefault="00290608" w:rsidP="005339B6">
            <w:pPr>
              <w:pStyle w:val="BoxedElement"/>
            </w:pPr>
            <w:r>
              <w:t>Contains a definition of a property type tested by a qualification test specification.  The ID defines the property.</w:t>
            </w:r>
          </w:p>
          <w:p w:rsidR="00290608" w:rsidRDefault="00290608" w:rsidP="005339B6">
            <w:pPr>
              <w:pStyle w:val="BoxedElement"/>
              <w:jc w:val="center"/>
            </w:pPr>
            <w:r>
              <w:rPr>
                <w:rFonts w:cs="Arial"/>
                <w:noProof/>
                <w:sz w:val="24"/>
                <w:szCs w:val="24"/>
              </w:rPr>
              <w:drawing>
                <wp:inline distT="0" distB="0" distL="0" distR="0" wp14:anchorId="0EC111F0" wp14:editId="1FD9DB56">
                  <wp:extent cx="3492500" cy="60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92500" cy="609600"/>
                          </a:xfrm>
                          <a:prstGeom prst="rect">
                            <a:avLst/>
                          </a:prstGeom>
                          <a:noFill/>
                          <a:ln>
                            <a:noFill/>
                          </a:ln>
                        </pic:spPr>
                      </pic:pic>
                    </a:graphicData>
                  </a:graphic>
                </wp:inline>
              </w:drawing>
            </w:r>
          </w:p>
        </w:tc>
      </w:tr>
      <w:tr w:rsidR="00290608" w:rsidTr="005339B6">
        <w:trPr>
          <w:cantSplit/>
        </w:trPr>
        <w:tc>
          <w:tcPr>
            <w:tcW w:w="4068" w:type="dxa"/>
          </w:tcPr>
          <w:p w:rsidR="00290608" w:rsidRPr="00071641" w:rsidRDefault="00290608" w:rsidP="005339B6">
            <w:pPr>
              <w:pStyle w:val="BoxedElement"/>
            </w:pPr>
            <w:proofErr w:type="spellStart"/>
            <w:r>
              <w:t>Equipment</w:t>
            </w:r>
            <w:r w:rsidRPr="00071641">
              <w:t>AssetMapping</w:t>
            </w:r>
            <w:proofErr w:type="spellEnd"/>
          </w:p>
          <w:p w:rsidR="00290608" w:rsidRPr="00071641" w:rsidRDefault="00290608" w:rsidP="005339B6">
            <w:pPr>
              <w:pStyle w:val="BoxedElement"/>
              <w:rPr>
                <w:b/>
                <w:i/>
              </w:rPr>
            </w:pPr>
            <w:proofErr w:type="spellStart"/>
            <w:r>
              <w:rPr>
                <w:b/>
                <w:i/>
              </w:rPr>
              <w:t>Equipment</w:t>
            </w:r>
            <w:r w:rsidRPr="00071641">
              <w:rPr>
                <w:b/>
                <w:i/>
              </w:rPr>
              <w:t>AssetMappingType</w:t>
            </w:r>
            <w:proofErr w:type="spellEnd"/>
          </w:p>
        </w:tc>
        <w:tc>
          <w:tcPr>
            <w:tcW w:w="5760" w:type="dxa"/>
          </w:tcPr>
          <w:p w:rsidR="00290608" w:rsidRPr="00071641" w:rsidRDefault="00290608" w:rsidP="005339B6">
            <w:pPr>
              <w:pStyle w:val="BoxedElement"/>
            </w:pPr>
            <w:r w:rsidRPr="00071641">
              <w:t xml:space="preserve">Defines the mapping of </w:t>
            </w:r>
            <w:proofErr w:type="spellStart"/>
            <w:r w:rsidRPr="00071641">
              <w:t>PhysicalAsset</w:t>
            </w:r>
            <w:proofErr w:type="spellEnd"/>
            <w:r w:rsidRPr="00071641">
              <w:t xml:space="preserve"> to a physical asset.</w:t>
            </w:r>
          </w:p>
          <w:p w:rsidR="00290608" w:rsidRPr="00071641" w:rsidRDefault="00290608" w:rsidP="005339B6">
            <w:pPr>
              <w:pStyle w:val="BoxedElement"/>
            </w:pPr>
            <w:r>
              <w:rPr>
                <w:rFonts w:cs="Arial"/>
                <w:noProof/>
                <w:sz w:val="24"/>
                <w:szCs w:val="24"/>
              </w:rPr>
              <w:drawing>
                <wp:inline distT="0" distB="0" distL="0" distR="0" wp14:anchorId="03C04019" wp14:editId="0167A7FF">
                  <wp:extent cx="3505200" cy="1409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05200" cy="1409700"/>
                          </a:xfrm>
                          <a:prstGeom prst="rect">
                            <a:avLst/>
                          </a:prstGeom>
                          <a:noFill/>
                          <a:ln>
                            <a:noFill/>
                          </a:ln>
                        </pic:spPr>
                      </pic:pic>
                    </a:graphicData>
                  </a:graphic>
                </wp:inline>
              </w:drawing>
            </w:r>
          </w:p>
        </w:tc>
      </w:tr>
    </w:tbl>
    <w:p w:rsidR="00290608" w:rsidRDefault="00290608" w:rsidP="00290608"/>
    <w:p w:rsidR="00290608" w:rsidRDefault="00290608" w:rsidP="00290608">
      <w:pPr>
        <w:pStyle w:val="SchemaSource"/>
        <w:sectPr w:rsidR="00290608" w:rsidSect="00290608">
          <w:pgSz w:w="12240" w:h="15840"/>
          <w:pgMar w:top="1440" w:right="1152" w:bottom="1440" w:left="1440" w:header="288" w:footer="288" w:gutter="0"/>
          <w:cols w:space="720"/>
          <w:docGrid w:linePitch="299"/>
        </w:sectPr>
      </w:pPr>
    </w:p>
    <w:p w:rsidR="00290608" w:rsidRDefault="00290608" w:rsidP="00290608">
      <w:pPr>
        <w:pStyle w:val="Heading1"/>
        <w:pageBreakBefore/>
        <w:tabs>
          <w:tab w:val="num" w:pos="432"/>
        </w:tabs>
        <w:spacing w:before="240" w:after="60" w:line="240" w:lineRule="auto"/>
        <w:ind w:left="432" w:hanging="432"/>
      </w:pPr>
      <w:bookmarkStart w:id="20" w:name="_Toc333477016"/>
      <w:bookmarkStart w:id="21" w:name="_Toc351194832"/>
      <w:r>
        <w:lastRenderedPageBreak/>
        <w:t>Transaction Elements</w:t>
      </w:r>
      <w:bookmarkEnd w:id="20"/>
      <w:bookmarkEnd w:id="21"/>
    </w:p>
    <w:p w:rsidR="00290608" w:rsidRDefault="00290608" w:rsidP="00290608">
      <w:r>
        <w:t xml:space="preserve">The following elements are defined to support the ISA 95 Part 5 transactions, using the transaction data types defined in the B2MML-Common.xsd schema. </w:t>
      </w:r>
    </w:p>
    <w:p w:rsidR="00290608" w:rsidRDefault="00290608" w:rsidP="0029060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08"/>
        <w:gridCol w:w="6156"/>
      </w:tblGrid>
      <w:tr w:rsidR="00290608" w:rsidRPr="00FF5F5D" w:rsidTr="005339B6">
        <w:trPr>
          <w:cantSplit/>
          <w:tblHeader/>
        </w:trPr>
        <w:tc>
          <w:tcPr>
            <w:tcW w:w="3708" w:type="dxa"/>
            <w:shd w:val="clear" w:color="auto" w:fill="000000"/>
          </w:tcPr>
          <w:p w:rsidR="00290608" w:rsidRPr="00067441" w:rsidRDefault="00290608" w:rsidP="005339B6">
            <w:pPr>
              <w:rPr>
                <w:b/>
                <w:color w:val="FFFFFF"/>
              </w:rPr>
            </w:pPr>
            <w:proofErr w:type="spellStart"/>
            <w:r>
              <w:rPr>
                <w:b/>
                <w:color w:val="FFFFFF"/>
              </w:rPr>
              <w:t>PhysicalAsset</w:t>
            </w:r>
            <w:proofErr w:type="spellEnd"/>
            <w:r w:rsidRPr="00067441">
              <w:rPr>
                <w:b/>
                <w:color w:val="FFFFFF"/>
              </w:rPr>
              <w:t xml:space="preserve"> Information Elements</w:t>
            </w:r>
          </w:p>
        </w:tc>
        <w:tc>
          <w:tcPr>
            <w:tcW w:w="6156" w:type="dxa"/>
            <w:shd w:val="clear" w:color="auto" w:fill="000000"/>
          </w:tcPr>
          <w:p w:rsidR="00290608" w:rsidRPr="00067441" w:rsidRDefault="00290608" w:rsidP="005339B6">
            <w:pPr>
              <w:rPr>
                <w:b/>
                <w:color w:val="FFFFFF"/>
              </w:rPr>
            </w:pPr>
            <w:r w:rsidRPr="00067441">
              <w:rPr>
                <w:b/>
                <w:color w:val="FFFFFF"/>
              </w:rPr>
              <w:t>Description</w:t>
            </w:r>
          </w:p>
        </w:tc>
      </w:tr>
      <w:tr w:rsidR="00290608" w:rsidRPr="00FF5F5D" w:rsidTr="005339B6">
        <w:tc>
          <w:tcPr>
            <w:tcW w:w="3708" w:type="dxa"/>
          </w:tcPr>
          <w:p w:rsidR="00290608" w:rsidRPr="00FF5F5D" w:rsidRDefault="00290608" w:rsidP="005339B6">
            <w:proofErr w:type="spellStart"/>
            <w:r w:rsidRPr="00FF5F5D">
              <w:t>Get</w:t>
            </w:r>
            <w:r>
              <w:t>PhysicalAsset</w:t>
            </w:r>
            <w:r w:rsidRPr="00FF5F5D">
              <w:t>Information</w:t>
            </w:r>
            <w:proofErr w:type="spellEnd"/>
          </w:p>
        </w:tc>
        <w:tc>
          <w:tcPr>
            <w:tcW w:w="6156" w:type="dxa"/>
          </w:tcPr>
          <w:p w:rsidR="00290608" w:rsidRPr="00FF5F5D" w:rsidRDefault="00290608" w:rsidP="005339B6">
            <w:r>
              <w:t xml:space="preserve">Get </w:t>
            </w:r>
            <w:proofErr w:type="spellStart"/>
            <w:r>
              <w:rPr>
                <w:i/>
              </w:rPr>
              <w:t>PhysicalAsset</w:t>
            </w:r>
            <w:r w:rsidRPr="00067441">
              <w:rPr>
                <w:i/>
              </w:rPr>
              <w:t>Class</w:t>
            </w:r>
            <w:proofErr w:type="spellEnd"/>
            <w:r>
              <w:t xml:space="preserve">, </w:t>
            </w:r>
            <w:proofErr w:type="spellStart"/>
            <w:r>
              <w:rPr>
                <w:i/>
              </w:rPr>
              <w:t>PhysicalAsset</w:t>
            </w:r>
            <w:proofErr w:type="spellEnd"/>
            <w:r>
              <w:t xml:space="preserve">, and </w:t>
            </w:r>
            <w:proofErr w:type="spellStart"/>
            <w:r>
              <w:rPr>
                <w:i/>
              </w:rPr>
              <w:t>PhysicalAsset</w:t>
            </w:r>
            <w:r w:rsidRPr="00067441">
              <w:rPr>
                <w:i/>
              </w:rPr>
              <w:t>CapabilityTestSpecification</w:t>
            </w:r>
            <w:proofErr w:type="spellEnd"/>
            <w:r>
              <w:t xml:space="preserve"> definitions. </w:t>
            </w:r>
          </w:p>
        </w:tc>
      </w:tr>
      <w:tr w:rsidR="00290608" w:rsidRPr="00FF5F5D" w:rsidTr="005339B6">
        <w:tc>
          <w:tcPr>
            <w:tcW w:w="3708" w:type="dxa"/>
          </w:tcPr>
          <w:p w:rsidR="00290608" w:rsidRPr="00FF5F5D" w:rsidRDefault="00290608" w:rsidP="005339B6">
            <w:proofErr w:type="spellStart"/>
            <w:r w:rsidRPr="00FF5F5D">
              <w:t>Show</w:t>
            </w:r>
            <w:r>
              <w:t>PhysicalAsset</w:t>
            </w:r>
            <w:r w:rsidRPr="00FF5F5D">
              <w:t>Information</w:t>
            </w:r>
            <w:proofErr w:type="spellEnd"/>
          </w:p>
        </w:tc>
        <w:tc>
          <w:tcPr>
            <w:tcW w:w="6156" w:type="dxa"/>
          </w:tcPr>
          <w:p w:rsidR="00290608" w:rsidRPr="00FF5F5D" w:rsidRDefault="00290608" w:rsidP="005339B6">
            <w:r>
              <w:t xml:space="preserve">Returned information from the </w:t>
            </w:r>
            <w:proofErr w:type="spellStart"/>
            <w:r w:rsidRPr="00067441">
              <w:rPr>
                <w:i/>
              </w:rPr>
              <w:t>Get</w:t>
            </w:r>
            <w:r>
              <w:rPr>
                <w:i/>
              </w:rPr>
              <w:t>PhysicalAsset</w:t>
            </w:r>
            <w:r w:rsidRPr="00067441">
              <w:rPr>
                <w:i/>
              </w:rPr>
              <w:t>Information</w:t>
            </w:r>
            <w:proofErr w:type="spellEnd"/>
            <w:r>
              <w:t xml:space="preserve"> message.</w:t>
            </w:r>
          </w:p>
        </w:tc>
      </w:tr>
      <w:tr w:rsidR="00290608" w:rsidRPr="00FF5F5D" w:rsidTr="005339B6">
        <w:tc>
          <w:tcPr>
            <w:tcW w:w="3708" w:type="dxa"/>
          </w:tcPr>
          <w:p w:rsidR="00290608" w:rsidRPr="00FF5F5D" w:rsidRDefault="00290608" w:rsidP="005339B6">
            <w:proofErr w:type="spellStart"/>
            <w:r w:rsidRPr="00FF5F5D">
              <w:t>Process</w:t>
            </w:r>
            <w:r>
              <w:t>PhysicalAsset</w:t>
            </w:r>
            <w:r w:rsidRPr="00FF5F5D">
              <w:t>Information</w:t>
            </w:r>
            <w:proofErr w:type="spellEnd"/>
          </w:p>
        </w:tc>
        <w:tc>
          <w:tcPr>
            <w:tcW w:w="6156" w:type="dxa"/>
          </w:tcPr>
          <w:p w:rsidR="00290608" w:rsidRPr="00FF5F5D" w:rsidRDefault="00290608" w:rsidP="005339B6">
            <w:r>
              <w:t xml:space="preserve">Process </w:t>
            </w:r>
            <w:proofErr w:type="spellStart"/>
            <w:r>
              <w:rPr>
                <w:i/>
              </w:rPr>
              <w:t>PhysicalAsset</w:t>
            </w:r>
            <w:r w:rsidRPr="00067441">
              <w:rPr>
                <w:i/>
              </w:rPr>
              <w:t>Class</w:t>
            </w:r>
            <w:proofErr w:type="spellEnd"/>
            <w:r>
              <w:t xml:space="preserve">, </w:t>
            </w:r>
            <w:proofErr w:type="spellStart"/>
            <w:r>
              <w:rPr>
                <w:i/>
              </w:rPr>
              <w:t>PhysicalAsset</w:t>
            </w:r>
            <w:proofErr w:type="spellEnd"/>
            <w:r>
              <w:t xml:space="preserve">, and </w:t>
            </w:r>
            <w:proofErr w:type="spellStart"/>
            <w:r>
              <w:rPr>
                <w:i/>
              </w:rPr>
              <w:t>PhysicalAsset</w:t>
            </w:r>
            <w:r w:rsidRPr="00067441">
              <w:rPr>
                <w:i/>
              </w:rPr>
              <w:t>CapabilityTestSpecification</w:t>
            </w:r>
            <w:proofErr w:type="spellEnd"/>
            <w:r>
              <w:t xml:space="preserve"> definitions.</w:t>
            </w:r>
          </w:p>
        </w:tc>
      </w:tr>
      <w:tr w:rsidR="00290608" w:rsidRPr="00FF5F5D" w:rsidTr="005339B6">
        <w:tc>
          <w:tcPr>
            <w:tcW w:w="3708" w:type="dxa"/>
          </w:tcPr>
          <w:p w:rsidR="00290608" w:rsidRPr="00FF5F5D" w:rsidRDefault="00290608" w:rsidP="005339B6">
            <w:proofErr w:type="spellStart"/>
            <w:r w:rsidRPr="00FF5F5D">
              <w:t>Acknowledge</w:t>
            </w:r>
            <w:r>
              <w:t>PhysicalAsset</w:t>
            </w:r>
            <w:r w:rsidRPr="00FF5F5D">
              <w:t>Information</w:t>
            </w:r>
            <w:proofErr w:type="spellEnd"/>
          </w:p>
        </w:tc>
        <w:tc>
          <w:tcPr>
            <w:tcW w:w="6156" w:type="dxa"/>
          </w:tcPr>
          <w:p w:rsidR="00290608" w:rsidRPr="00FF5F5D" w:rsidRDefault="00290608" w:rsidP="005339B6">
            <w:r>
              <w:t xml:space="preserve">Returned status from the </w:t>
            </w:r>
            <w:proofErr w:type="spellStart"/>
            <w:r w:rsidRPr="00067441">
              <w:rPr>
                <w:i/>
              </w:rPr>
              <w:t>Process</w:t>
            </w:r>
            <w:r>
              <w:rPr>
                <w:i/>
              </w:rPr>
              <w:t>PhysicalAsset</w:t>
            </w:r>
            <w:r w:rsidRPr="00067441">
              <w:rPr>
                <w:i/>
              </w:rPr>
              <w:t>Information</w:t>
            </w:r>
            <w:proofErr w:type="spellEnd"/>
            <w:r>
              <w:t xml:space="preserve"> message.</w:t>
            </w:r>
          </w:p>
        </w:tc>
      </w:tr>
      <w:tr w:rsidR="00290608" w:rsidRPr="00FF5F5D" w:rsidTr="005339B6">
        <w:tc>
          <w:tcPr>
            <w:tcW w:w="3708" w:type="dxa"/>
          </w:tcPr>
          <w:p w:rsidR="00290608" w:rsidRPr="00FF5F5D" w:rsidRDefault="00290608" w:rsidP="005339B6">
            <w:proofErr w:type="spellStart"/>
            <w:r w:rsidRPr="00FF5F5D">
              <w:t>Change</w:t>
            </w:r>
            <w:r>
              <w:t>PhysicalAsset</w:t>
            </w:r>
            <w:r w:rsidRPr="00FF5F5D">
              <w:t>Information</w:t>
            </w:r>
            <w:proofErr w:type="spellEnd"/>
          </w:p>
        </w:tc>
        <w:tc>
          <w:tcPr>
            <w:tcW w:w="6156" w:type="dxa"/>
          </w:tcPr>
          <w:p w:rsidR="00290608" w:rsidRPr="00FF5F5D" w:rsidRDefault="00290608" w:rsidP="005339B6">
            <w:r>
              <w:t xml:space="preserve">Change </w:t>
            </w:r>
            <w:proofErr w:type="spellStart"/>
            <w:r>
              <w:rPr>
                <w:i/>
              </w:rPr>
              <w:t>PhysicalAsset</w:t>
            </w:r>
            <w:r w:rsidRPr="00067441">
              <w:rPr>
                <w:i/>
              </w:rPr>
              <w:t>Class</w:t>
            </w:r>
            <w:proofErr w:type="spellEnd"/>
            <w:r>
              <w:t xml:space="preserve">, </w:t>
            </w:r>
            <w:proofErr w:type="spellStart"/>
            <w:r>
              <w:rPr>
                <w:i/>
              </w:rPr>
              <w:t>PhysicalAsset</w:t>
            </w:r>
            <w:proofErr w:type="spellEnd"/>
            <w:r>
              <w:t xml:space="preserve">, and </w:t>
            </w:r>
            <w:proofErr w:type="spellStart"/>
            <w:r>
              <w:rPr>
                <w:i/>
              </w:rPr>
              <w:t>PhysicalAsset</w:t>
            </w:r>
            <w:r w:rsidRPr="00067441">
              <w:rPr>
                <w:i/>
              </w:rPr>
              <w:t>CapabilityTestSpecification</w:t>
            </w:r>
            <w:proofErr w:type="spellEnd"/>
            <w:r>
              <w:t xml:space="preserve"> definitions.</w:t>
            </w:r>
          </w:p>
        </w:tc>
      </w:tr>
      <w:tr w:rsidR="00290608" w:rsidRPr="00FF5F5D" w:rsidTr="005339B6">
        <w:tc>
          <w:tcPr>
            <w:tcW w:w="3708" w:type="dxa"/>
          </w:tcPr>
          <w:p w:rsidR="00290608" w:rsidRPr="00FF5F5D" w:rsidRDefault="00290608" w:rsidP="005339B6">
            <w:proofErr w:type="spellStart"/>
            <w:r w:rsidRPr="00FF5F5D">
              <w:t>Respond</w:t>
            </w:r>
            <w:r>
              <w:t>PhysicalAsset</w:t>
            </w:r>
            <w:r w:rsidRPr="00FF5F5D">
              <w:t>Information</w:t>
            </w:r>
            <w:proofErr w:type="spellEnd"/>
          </w:p>
        </w:tc>
        <w:tc>
          <w:tcPr>
            <w:tcW w:w="6156" w:type="dxa"/>
          </w:tcPr>
          <w:p w:rsidR="00290608" w:rsidRPr="00FF5F5D" w:rsidRDefault="00290608" w:rsidP="005339B6">
            <w:r>
              <w:t xml:space="preserve">Returned status from the </w:t>
            </w:r>
            <w:proofErr w:type="spellStart"/>
            <w:r w:rsidRPr="00067441">
              <w:rPr>
                <w:i/>
              </w:rPr>
              <w:t>Change</w:t>
            </w:r>
            <w:r>
              <w:rPr>
                <w:i/>
              </w:rPr>
              <w:t>PhysicalAsset</w:t>
            </w:r>
            <w:r w:rsidRPr="00067441">
              <w:rPr>
                <w:i/>
              </w:rPr>
              <w:t>Information</w:t>
            </w:r>
            <w:proofErr w:type="spellEnd"/>
            <w:r>
              <w:t xml:space="preserve"> message.</w:t>
            </w:r>
          </w:p>
        </w:tc>
      </w:tr>
      <w:tr w:rsidR="00290608" w:rsidRPr="00FF5F5D" w:rsidTr="005339B6">
        <w:tc>
          <w:tcPr>
            <w:tcW w:w="3708" w:type="dxa"/>
          </w:tcPr>
          <w:p w:rsidR="00290608" w:rsidRPr="00FF5F5D" w:rsidRDefault="00290608" w:rsidP="005339B6">
            <w:proofErr w:type="spellStart"/>
            <w:r w:rsidRPr="00FF5F5D">
              <w:t>Cancel</w:t>
            </w:r>
            <w:r>
              <w:t>PhysicalAsset</w:t>
            </w:r>
            <w:r w:rsidRPr="00FF5F5D">
              <w:t>Information</w:t>
            </w:r>
            <w:proofErr w:type="spellEnd"/>
          </w:p>
        </w:tc>
        <w:tc>
          <w:tcPr>
            <w:tcW w:w="6156" w:type="dxa"/>
          </w:tcPr>
          <w:p w:rsidR="00290608" w:rsidRPr="00FF5F5D" w:rsidRDefault="00290608" w:rsidP="005339B6">
            <w:r>
              <w:t xml:space="preserve">Cancel </w:t>
            </w:r>
            <w:proofErr w:type="spellStart"/>
            <w:r>
              <w:rPr>
                <w:i/>
              </w:rPr>
              <w:t>PhysicalAsset</w:t>
            </w:r>
            <w:r w:rsidRPr="00067441">
              <w:rPr>
                <w:i/>
              </w:rPr>
              <w:t>Class</w:t>
            </w:r>
            <w:proofErr w:type="spellEnd"/>
            <w:r>
              <w:t xml:space="preserve">, </w:t>
            </w:r>
            <w:proofErr w:type="spellStart"/>
            <w:r>
              <w:rPr>
                <w:i/>
              </w:rPr>
              <w:t>PhysicalAsset</w:t>
            </w:r>
            <w:proofErr w:type="spellEnd"/>
            <w:r>
              <w:t xml:space="preserve">, and </w:t>
            </w:r>
            <w:proofErr w:type="spellStart"/>
            <w:r>
              <w:rPr>
                <w:i/>
              </w:rPr>
              <w:t>PhysicalAsset</w:t>
            </w:r>
            <w:r w:rsidRPr="00067441">
              <w:rPr>
                <w:i/>
              </w:rPr>
              <w:t>CapabilityTestSpecification</w:t>
            </w:r>
            <w:proofErr w:type="spellEnd"/>
            <w:r>
              <w:t xml:space="preserve"> definitions.</w:t>
            </w:r>
          </w:p>
        </w:tc>
      </w:tr>
      <w:tr w:rsidR="00290608" w:rsidRPr="00FF5F5D" w:rsidTr="005339B6">
        <w:tc>
          <w:tcPr>
            <w:tcW w:w="3708" w:type="dxa"/>
          </w:tcPr>
          <w:p w:rsidR="00290608" w:rsidRPr="00FF5F5D" w:rsidRDefault="00290608" w:rsidP="005339B6">
            <w:proofErr w:type="spellStart"/>
            <w:r w:rsidRPr="00FF5F5D">
              <w:t>Sync</w:t>
            </w:r>
            <w:r>
              <w:t>PhysicalAsset</w:t>
            </w:r>
            <w:r w:rsidRPr="00FF5F5D">
              <w:t>Information</w:t>
            </w:r>
            <w:proofErr w:type="spellEnd"/>
          </w:p>
        </w:tc>
        <w:tc>
          <w:tcPr>
            <w:tcW w:w="6156" w:type="dxa"/>
          </w:tcPr>
          <w:p w:rsidR="00290608" w:rsidRPr="00FF5F5D" w:rsidRDefault="00290608" w:rsidP="005339B6">
            <w:r>
              <w:t xml:space="preserve">Published </w:t>
            </w:r>
            <w:proofErr w:type="spellStart"/>
            <w:r>
              <w:rPr>
                <w:i/>
              </w:rPr>
              <w:t>PhysicalAsset</w:t>
            </w:r>
            <w:r w:rsidRPr="00067441">
              <w:rPr>
                <w:i/>
              </w:rPr>
              <w:t>Class</w:t>
            </w:r>
            <w:proofErr w:type="spellEnd"/>
            <w:r>
              <w:t xml:space="preserve">, </w:t>
            </w:r>
            <w:proofErr w:type="spellStart"/>
            <w:r>
              <w:rPr>
                <w:i/>
              </w:rPr>
              <w:t>PhysicalAsset</w:t>
            </w:r>
            <w:proofErr w:type="spellEnd"/>
            <w:r>
              <w:t xml:space="preserve">, and </w:t>
            </w:r>
            <w:proofErr w:type="spellStart"/>
            <w:r>
              <w:rPr>
                <w:i/>
              </w:rPr>
              <w:t>PhysicalAsset</w:t>
            </w:r>
            <w:r w:rsidRPr="00067441">
              <w:rPr>
                <w:i/>
              </w:rPr>
              <w:t>CapabilityTestSpecification</w:t>
            </w:r>
            <w:proofErr w:type="spellEnd"/>
            <w:r>
              <w:t xml:space="preserve"> definitions.</w:t>
            </w:r>
          </w:p>
        </w:tc>
      </w:tr>
    </w:tbl>
    <w:p w:rsidR="00290608" w:rsidRDefault="00290608" w:rsidP="00290608"/>
    <w:p w:rsidR="00290608" w:rsidRDefault="00290608" w:rsidP="0029060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08"/>
        <w:gridCol w:w="6156"/>
      </w:tblGrid>
      <w:tr w:rsidR="00290608" w:rsidRPr="00FF5F5D" w:rsidTr="005339B6">
        <w:trPr>
          <w:cantSplit/>
          <w:tblHeader/>
        </w:trPr>
        <w:tc>
          <w:tcPr>
            <w:tcW w:w="3708" w:type="dxa"/>
            <w:shd w:val="clear" w:color="auto" w:fill="000000"/>
          </w:tcPr>
          <w:p w:rsidR="00290608" w:rsidRPr="00067441" w:rsidRDefault="00290608" w:rsidP="005339B6">
            <w:pPr>
              <w:rPr>
                <w:b/>
                <w:color w:val="FFFFFF"/>
              </w:rPr>
            </w:pPr>
            <w:proofErr w:type="spellStart"/>
            <w:r>
              <w:rPr>
                <w:b/>
                <w:color w:val="FFFFFF"/>
              </w:rPr>
              <w:t>PhysicalAsset</w:t>
            </w:r>
            <w:proofErr w:type="spellEnd"/>
            <w:r w:rsidRPr="00067441">
              <w:rPr>
                <w:b/>
                <w:color w:val="FFFFFF"/>
              </w:rPr>
              <w:t xml:space="preserve"> Class Elements</w:t>
            </w:r>
          </w:p>
        </w:tc>
        <w:tc>
          <w:tcPr>
            <w:tcW w:w="6156" w:type="dxa"/>
            <w:shd w:val="clear" w:color="auto" w:fill="000000"/>
          </w:tcPr>
          <w:p w:rsidR="00290608" w:rsidRPr="00067441" w:rsidRDefault="00290608" w:rsidP="005339B6">
            <w:pPr>
              <w:rPr>
                <w:b/>
                <w:color w:val="FFFFFF"/>
              </w:rPr>
            </w:pPr>
            <w:r w:rsidRPr="00067441">
              <w:rPr>
                <w:b/>
                <w:color w:val="FFFFFF"/>
              </w:rPr>
              <w:t>Description</w:t>
            </w:r>
          </w:p>
        </w:tc>
      </w:tr>
      <w:tr w:rsidR="00290608" w:rsidRPr="00FF5F5D" w:rsidTr="005339B6">
        <w:tc>
          <w:tcPr>
            <w:tcW w:w="3708" w:type="dxa"/>
          </w:tcPr>
          <w:p w:rsidR="00290608" w:rsidRPr="00FF5F5D" w:rsidRDefault="00290608" w:rsidP="005339B6">
            <w:proofErr w:type="spellStart"/>
            <w:r w:rsidRPr="00FF5F5D">
              <w:t>Get</w:t>
            </w:r>
            <w:r>
              <w:t>PhysicalAssetClass</w:t>
            </w:r>
            <w:proofErr w:type="spellEnd"/>
          </w:p>
        </w:tc>
        <w:tc>
          <w:tcPr>
            <w:tcW w:w="6156" w:type="dxa"/>
          </w:tcPr>
          <w:p w:rsidR="00290608" w:rsidRPr="00FF5F5D" w:rsidRDefault="00290608" w:rsidP="005339B6">
            <w:r>
              <w:t xml:space="preserve">Get </w:t>
            </w:r>
            <w:proofErr w:type="spellStart"/>
            <w:r>
              <w:rPr>
                <w:i/>
              </w:rPr>
              <w:t>PhysicalAsset</w:t>
            </w:r>
            <w:r w:rsidRPr="00067441">
              <w:rPr>
                <w:i/>
              </w:rPr>
              <w:t>Class</w:t>
            </w:r>
            <w:proofErr w:type="spellEnd"/>
            <w:r>
              <w:t xml:space="preserve"> definitions. </w:t>
            </w:r>
          </w:p>
        </w:tc>
      </w:tr>
      <w:tr w:rsidR="00290608" w:rsidRPr="00FF5F5D" w:rsidTr="005339B6">
        <w:tc>
          <w:tcPr>
            <w:tcW w:w="3708" w:type="dxa"/>
          </w:tcPr>
          <w:p w:rsidR="00290608" w:rsidRPr="00FF5F5D" w:rsidRDefault="00290608" w:rsidP="005339B6">
            <w:proofErr w:type="spellStart"/>
            <w:r w:rsidRPr="00FF5F5D">
              <w:t>Show</w:t>
            </w:r>
            <w:r>
              <w:t>PhysicalAssetClass</w:t>
            </w:r>
            <w:proofErr w:type="spellEnd"/>
          </w:p>
        </w:tc>
        <w:tc>
          <w:tcPr>
            <w:tcW w:w="6156" w:type="dxa"/>
          </w:tcPr>
          <w:p w:rsidR="00290608" w:rsidRPr="00FF5F5D" w:rsidRDefault="00290608" w:rsidP="005339B6">
            <w:r>
              <w:t xml:space="preserve">Returned information from the </w:t>
            </w:r>
            <w:proofErr w:type="spellStart"/>
            <w:r w:rsidRPr="00067441">
              <w:rPr>
                <w:i/>
              </w:rPr>
              <w:t>Get</w:t>
            </w:r>
            <w:r>
              <w:rPr>
                <w:i/>
              </w:rPr>
              <w:t>PhysicalAsset</w:t>
            </w:r>
            <w:r w:rsidRPr="00067441">
              <w:rPr>
                <w:i/>
              </w:rPr>
              <w:t>Class</w:t>
            </w:r>
            <w:proofErr w:type="spellEnd"/>
            <w:r w:rsidRPr="00067441">
              <w:rPr>
                <w:i/>
              </w:rPr>
              <w:t xml:space="preserve"> </w:t>
            </w:r>
            <w:r>
              <w:t>message.</w:t>
            </w:r>
          </w:p>
        </w:tc>
      </w:tr>
      <w:tr w:rsidR="00290608" w:rsidRPr="00FF5F5D" w:rsidTr="005339B6">
        <w:tc>
          <w:tcPr>
            <w:tcW w:w="3708" w:type="dxa"/>
          </w:tcPr>
          <w:p w:rsidR="00290608" w:rsidRPr="00FF5F5D" w:rsidRDefault="00290608" w:rsidP="005339B6">
            <w:proofErr w:type="spellStart"/>
            <w:r w:rsidRPr="00FF5F5D">
              <w:t>Process</w:t>
            </w:r>
            <w:r>
              <w:t>PhysicalAssetClass</w:t>
            </w:r>
            <w:proofErr w:type="spellEnd"/>
          </w:p>
        </w:tc>
        <w:tc>
          <w:tcPr>
            <w:tcW w:w="6156" w:type="dxa"/>
          </w:tcPr>
          <w:p w:rsidR="00290608" w:rsidRPr="00FF5F5D" w:rsidRDefault="00290608" w:rsidP="005339B6">
            <w:r>
              <w:t xml:space="preserve">Process </w:t>
            </w:r>
            <w:proofErr w:type="spellStart"/>
            <w:r>
              <w:rPr>
                <w:i/>
              </w:rPr>
              <w:t>PhysicalAsset</w:t>
            </w:r>
            <w:r w:rsidRPr="00067441">
              <w:rPr>
                <w:i/>
              </w:rPr>
              <w:t>Class</w:t>
            </w:r>
            <w:proofErr w:type="spellEnd"/>
            <w:r>
              <w:t xml:space="preserve"> definitions.</w:t>
            </w:r>
          </w:p>
        </w:tc>
      </w:tr>
      <w:tr w:rsidR="00290608" w:rsidRPr="00FF5F5D" w:rsidTr="005339B6">
        <w:tc>
          <w:tcPr>
            <w:tcW w:w="3708" w:type="dxa"/>
          </w:tcPr>
          <w:p w:rsidR="00290608" w:rsidRPr="00FF5F5D" w:rsidRDefault="00290608" w:rsidP="005339B6">
            <w:proofErr w:type="spellStart"/>
            <w:r w:rsidRPr="00FF5F5D">
              <w:t>Acknowledge</w:t>
            </w:r>
            <w:r>
              <w:t>PhysicalAssetClass</w:t>
            </w:r>
            <w:proofErr w:type="spellEnd"/>
          </w:p>
        </w:tc>
        <w:tc>
          <w:tcPr>
            <w:tcW w:w="6156" w:type="dxa"/>
          </w:tcPr>
          <w:p w:rsidR="00290608" w:rsidRPr="00FF5F5D" w:rsidRDefault="00290608" w:rsidP="005339B6">
            <w:r>
              <w:t xml:space="preserve">Returned status from the </w:t>
            </w:r>
            <w:proofErr w:type="spellStart"/>
            <w:r w:rsidRPr="00067441">
              <w:rPr>
                <w:i/>
              </w:rPr>
              <w:t>Process</w:t>
            </w:r>
            <w:r>
              <w:rPr>
                <w:i/>
              </w:rPr>
              <w:t>PhysicalAsset</w:t>
            </w:r>
            <w:r w:rsidRPr="00067441">
              <w:rPr>
                <w:i/>
              </w:rPr>
              <w:t>Class</w:t>
            </w:r>
            <w:proofErr w:type="spellEnd"/>
            <w:r w:rsidRPr="00067441">
              <w:rPr>
                <w:i/>
              </w:rPr>
              <w:t xml:space="preserve"> </w:t>
            </w:r>
            <w:r>
              <w:t>message.</w:t>
            </w:r>
          </w:p>
        </w:tc>
      </w:tr>
      <w:tr w:rsidR="00290608" w:rsidRPr="00FF5F5D" w:rsidTr="005339B6">
        <w:tc>
          <w:tcPr>
            <w:tcW w:w="3708" w:type="dxa"/>
          </w:tcPr>
          <w:p w:rsidR="00290608" w:rsidRPr="00FF5F5D" w:rsidRDefault="00290608" w:rsidP="005339B6">
            <w:proofErr w:type="spellStart"/>
            <w:r w:rsidRPr="00FF5F5D">
              <w:t>Change</w:t>
            </w:r>
            <w:r>
              <w:t>PhysicalAssetClass</w:t>
            </w:r>
            <w:proofErr w:type="spellEnd"/>
          </w:p>
        </w:tc>
        <w:tc>
          <w:tcPr>
            <w:tcW w:w="6156" w:type="dxa"/>
          </w:tcPr>
          <w:p w:rsidR="00290608" w:rsidRPr="00FF5F5D" w:rsidRDefault="00290608" w:rsidP="005339B6">
            <w:r>
              <w:t xml:space="preserve">Change </w:t>
            </w:r>
            <w:proofErr w:type="spellStart"/>
            <w:r>
              <w:rPr>
                <w:i/>
              </w:rPr>
              <w:t>PhysicalAsset</w:t>
            </w:r>
            <w:r w:rsidRPr="00067441">
              <w:rPr>
                <w:i/>
              </w:rPr>
              <w:t>Class</w:t>
            </w:r>
            <w:proofErr w:type="spellEnd"/>
            <w:r>
              <w:t xml:space="preserve"> definitions.</w:t>
            </w:r>
          </w:p>
        </w:tc>
      </w:tr>
      <w:tr w:rsidR="00290608" w:rsidRPr="00FF5F5D" w:rsidTr="005339B6">
        <w:tc>
          <w:tcPr>
            <w:tcW w:w="3708" w:type="dxa"/>
          </w:tcPr>
          <w:p w:rsidR="00290608" w:rsidRPr="00FF5F5D" w:rsidRDefault="00290608" w:rsidP="005339B6">
            <w:proofErr w:type="spellStart"/>
            <w:r w:rsidRPr="00FF5F5D">
              <w:t>Respond</w:t>
            </w:r>
            <w:r>
              <w:t>PhysicalAssetClass</w:t>
            </w:r>
            <w:proofErr w:type="spellEnd"/>
          </w:p>
        </w:tc>
        <w:tc>
          <w:tcPr>
            <w:tcW w:w="6156" w:type="dxa"/>
          </w:tcPr>
          <w:p w:rsidR="00290608" w:rsidRPr="00FF5F5D" w:rsidRDefault="00290608" w:rsidP="005339B6">
            <w:r>
              <w:t xml:space="preserve">Returned status from the </w:t>
            </w:r>
            <w:proofErr w:type="spellStart"/>
            <w:r w:rsidRPr="00067441">
              <w:rPr>
                <w:i/>
              </w:rPr>
              <w:t>Change</w:t>
            </w:r>
            <w:r>
              <w:rPr>
                <w:i/>
              </w:rPr>
              <w:t>PhysicalAsset</w:t>
            </w:r>
            <w:r w:rsidRPr="00067441">
              <w:rPr>
                <w:i/>
              </w:rPr>
              <w:t>Class</w:t>
            </w:r>
            <w:proofErr w:type="spellEnd"/>
            <w:r>
              <w:t xml:space="preserve"> message.</w:t>
            </w:r>
          </w:p>
        </w:tc>
      </w:tr>
      <w:tr w:rsidR="00290608" w:rsidRPr="00FF5F5D" w:rsidTr="005339B6">
        <w:tc>
          <w:tcPr>
            <w:tcW w:w="3708" w:type="dxa"/>
          </w:tcPr>
          <w:p w:rsidR="00290608" w:rsidRPr="00FF5F5D" w:rsidRDefault="00290608" w:rsidP="005339B6">
            <w:proofErr w:type="spellStart"/>
            <w:r w:rsidRPr="00FF5F5D">
              <w:t>Cancel</w:t>
            </w:r>
            <w:r>
              <w:t>PhysicalAssetClass</w:t>
            </w:r>
            <w:proofErr w:type="spellEnd"/>
          </w:p>
        </w:tc>
        <w:tc>
          <w:tcPr>
            <w:tcW w:w="6156" w:type="dxa"/>
          </w:tcPr>
          <w:p w:rsidR="00290608" w:rsidRPr="00FF5F5D" w:rsidRDefault="00290608" w:rsidP="005339B6">
            <w:r>
              <w:t xml:space="preserve">Cancel </w:t>
            </w:r>
            <w:proofErr w:type="spellStart"/>
            <w:r>
              <w:rPr>
                <w:i/>
              </w:rPr>
              <w:t>PhysicalAsset</w:t>
            </w:r>
            <w:r w:rsidRPr="00067441">
              <w:rPr>
                <w:i/>
              </w:rPr>
              <w:t>Class</w:t>
            </w:r>
            <w:proofErr w:type="spellEnd"/>
            <w:r>
              <w:t xml:space="preserve"> definitions.</w:t>
            </w:r>
          </w:p>
        </w:tc>
      </w:tr>
      <w:tr w:rsidR="00290608" w:rsidRPr="00FF5F5D" w:rsidTr="005339B6">
        <w:tc>
          <w:tcPr>
            <w:tcW w:w="3708" w:type="dxa"/>
          </w:tcPr>
          <w:p w:rsidR="00290608" w:rsidRPr="00FF5F5D" w:rsidRDefault="00290608" w:rsidP="005339B6">
            <w:proofErr w:type="spellStart"/>
            <w:r w:rsidRPr="00FF5F5D">
              <w:t>Sync</w:t>
            </w:r>
            <w:r>
              <w:t>PhysicalAssetClass</w:t>
            </w:r>
            <w:proofErr w:type="spellEnd"/>
          </w:p>
        </w:tc>
        <w:tc>
          <w:tcPr>
            <w:tcW w:w="6156" w:type="dxa"/>
          </w:tcPr>
          <w:p w:rsidR="00290608" w:rsidRPr="00FF5F5D" w:rsidRDefault="00290608" w:rsidP="005339B6">
            <w:r>
              <w:t xml:space="preserve">Published </w:t>
            </w:r>
            <w:proofErr w:type="spellStart"/>
            <w:r>
              <w:rPr>
                <w:i/>
              </w:rPr>
              <w:t>PhysicalAsset</w:t>
            </w:r>
            <w:r w:rsidRPr="00067441">
              <w:rPr>
                <w:i/>
              </w:rPr>
              <w:t>Class</w:t>
            </w:r>
            <w:proofErr w:type="spellEnd"/>
            <w:r>
              <w:t xml:space="preserve"> definitions.</w:t>
            </w:r>
          </w:p>
        </w:tc>
      </w:tr>
    </w:tbl>
    <w:p w:rsidR="00290608" w:rsidRDefault="00290608" w:rsidP="00290608"/>
    <w:p w:rsidR="00290608" w:rsidRDefault="00290608" w:rsidP="0029060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08"/>
        <w:gridCol w:w="6156"/>
      </w:tblGrid>
      <w:tr w:rsidR="00290608" w:rsidRPr="00FF5F5D" w:rsidTr="005339B6">
        <w:trPr>
          <w:cantSplit/>
          <w:tblHeader/>
        </w:trPr>
        <w:tc>
          <w:tcPr>
            <w:tcW w:w="3708" w:type="dxa"/>
            <w:shd w:val="clear" w:color="auto" w:fill="000000"/>
          </w:tcPr>
          <w:p w:rsidR="00290608" w:rsidRPr="00067441" w:rsidRDefault="00290608" w:rsidP="005339B6">
            <w:pPr>
              <w:rPr>
                <w:b/>
                <w:color w:val="FFFFFF"/>
              </w:rPr>
            </w:pPr>
            <w:proofErr w:type="spellStart"/>
            <w:r>
              <w:rPr>
                <w:b/>
                <w:color w:val="FFFFFF"/>
              </w:rPr>
              <w:t>PhysicalAsset</w:t>
            </w:r>
            <w:proofErr w:type="spellEnd"/>
            <w:r w:rsidRPr="00067441">
              <w:rPr>
                <w:b/>
                <w:color w:val="FFFFFF"/>
              </w:rPr>
              <w:t xml:space="preserve"> Elements</w:t>
            </w:r>
          </w:p>
        </w:tc>
        <w:tc>
          <w:tcPr>
            <w:tcW w:w="6156" w:type="dxa"/>
            <w:shd w:val="clear" w:color="auto" w:fill="000000"/>
          </w:tcPr>
          <w:p w:rsidR="00290608" w:rsidRPr="00067441" w:rsidRDefault="00290608" w:rsidP="005339B6">
            <w:pPr>
              <w:rPr>
                <w:b/>
                <w:color w:val="FFFFFF"/>
              </w:rPr>
            </w:pPr>
            <w:r w:rsidRPr="00067441">
              <w:rPr>
                <w:b/>
                <w:color w:val="FFFFFF"/>
              </w:rPr>
              <w:t>Description</w:t>
            </w:r>
          </w:p>
        </w:tc>
      </w:tr>
      <w:tr w:rsidR="00290608" w:rsidRPr="00FF5F5D" w:rsidTr="005339B6">
        <w:tc>
          <w:tcPr>
            <w:tcW w:w="3708" w:type="dxa"/>
          </w:tcPr>
          <w:p w:rsidR="00290608" w:rsidRPr="00FF5F5D" w:rsidRDefault="00290608" w:rsidP="005339B6">
            <w:proofErr w:type="spellStart"/>
            <w:r w:rsidRPr="00FF5F5D">
              <w:lastRenderedPageBreak/>
              <w:t>Get</w:t>
            </w:r>
            <w:r>
              <w:t>PhysicalAsset</w:t>
            </w:r>
            <w:proofErr w:type="spellEnd"/>
          </w:p>
        </w:tc>
        <w:tc>
          <w:tcPr>
            <w:tcW w:w="6156" w:type="dxa"/>
          </w:tcPr>
          <w:p w:rsidR="00290608" w:rsidRPr="00FF5F5D" w:rsidRDefault="00290608" w:rsidP="005339B6">
            <w:r>
              <w:t xml:space="preserve">Get </w:t>
            </w:r>
            <w:proofErr w:type="spellStart"/>
            <w:r>
              <w:rPr>
                <w:i/>
              </w:rPr>
              <w:t>PhysicalAsset</w:t>
            </w:r>
            <w:proofErr w:type="spellEnd"/>
            <w:r>
              <w:t xml:space="preserve"> definitions. </w:t>
            </w:r>
          </w:p>
        </w:tc>
      </w:tr>
      <w:tr w:rsidR="00290608" w:rsidRPr="00FF5F5D" w:rsidTr="005339B6">
        <w:tc>
          <w:tcPr>
            <w:tcW w:w="3708" w:type="dxa"/>
          </w:tcPr>
          <w:p w:rsidR="00290608" w:rsidRPr="00FF5F5D" w:rsidRDefault="00290608" w:rsidP="005339B6">
            <w:proofErr w:type="spellStart"/>
            <w:r w:rsidRPr="00FF5F5D">
              <w:t>Show</w:t>
            </w:r>
            <w:r>
              <w:t>PhysicalAsset</w:t>
            </w:r>
            <w:proofErr w:type="spellEnd"/>
          </w:p>
        </w:tc>
        <w:tc>
          <w:tcPr>
            <w:tcW w:w="6156" w:type="dxa"/>
          </w:tcPr>
          <w:p w:rsidR="00290608" w:rsidRPr="00FF5F5D" w:rsidRDefault="00290608" w:rsidP="005339B6">
            <w:r>
              <w:t xml:space="preserve">Returned information from the </w:t>
            </w:r>
            <w:proofErr w:type="spellStart"/>
            <w:r w:rsidRPr="00067441">
              <w:rPr>
                <w:i/>
              </w:rPr>
              <w:t>Get</w:t>
            </w:r>
            <w:r>
              <w:rPr>
                <w:i/>
              </w:rPr>
              <w:t>PhysicalAsset</w:t>
            </w:r>
            <w:proofErr w:type="spellEnd"/>
            <w:r w:rsidRPr="00067441">
              <w:rPr>
                <w:i/>
              </w:rPr>
              <w:t xml:space="preserve"> </w:t>
            </w:r>
            <w:r>
              <w:t>message.</w:t>
            </w:r>
          </w:p>
        </w:tc>
      </w:tr>
      <w:tr w:rsidR="00290608" w:rsidRPr="00FF5F5D" w:rsidTr="005339B6">
        <w:tc>
          <w:tcPr>
            <w:tcW w:w="3708" w:type="dxa"/>
          </w:tcPr>
          <w:p w:rsidR="00290608" w:rsidRPr="00FF5F5D" w:rsidRDefault="00290608" w:rsidP="005339B6">
            <w:proofErr w:type="spellStart"/>
            <w:r w:rsidRPr="00FF5F5D">
              <w:t>Process</w:t>
            </w:r>
            <w:r>
              <w:t>PhysicalAsset</w:t>
            </w:r>
            <w:proofErr w:type="spellEnd"/>
          </w:p>
        </w:tc>
        <w:tc>
          <w:tcPr>
            <w:tcW w:w="6156" w:type="dxa"/>
          </w:tcPr>
          <w:p w:rsidR="00290608" w:rsidRPr="00FF5F5D" w:rsidRDefault="00290608" w:rsidP="005339B6">
            <w:r>
              <w:t xml:space="preserve">Process </w:t>
            </w:r>
            <w:proofErr w:type="spellStart"/>
            <w:r>
              <w:rPr>
                <w:i/>
              </w:rPr>
              <w:t>PhysicalAsset</w:t>
            </w:r>
            <w:proofErr w:type="spellEnd"/>
            <w:r>
              <w:t xml:space="preserve"> definitions.</w:t>
            </w:r>
          </w:p>
        </w:tc>
      </w:tr>
      <w:tr w:rsidR="00290608" w:rsidRPr="00FF5F5D" w:rsidTr="005339B6">
        <w:tc>
          <w:tcPr>
            <w:tcW w:w="3708" w:type="dxa"/>
          </w:tcPr>
          <w:p w:rsidR="00290608" w:rsidRPr="00FF5F5D" w:rsidRDefault="00290608" w:rsidP="005339B6">
            <w:proofErr w:type="spellStart"/>
            <w:r w:rsidRPr="00FF5F5D">
              <w:t>Acknowledge</w:t>
            </w:r>
            <w:r>
              <w:t>PhysicalAsset</w:t>
            </w:r>
            <w:proofErr w:type="spellEnd"/>
          </w:p>
        </w:tc>
        <w:tc>
          <w:tcPr>
            <w:tcW w:w="6156" w:type="dxa"/>
          </w:tcPr>
          <w:p w:rsidR="00290608" w:rsidRPr="00FF5F5D" w:rsidRDefault="00290608" w:rsidP="005339B6">
            <w:r>
              <w:t xml:space="preserve">Returned status from the </w:t>
            </w:r>
            <w:proofErr w:type="spellStart"/>
            <w:r w:rsidRPr="00067441">
              <w:rPr>
                <w:i/>
              </w:rPr>
              <w:t>Process</w:t>
            </w:r>
            <w:r>
              <w:rPr>
                <w:i/>
              </w:rPr>
              <w:t>PhysicalAsset</w:t>
            </w:r>
            <w:proofErr w:type="spellEnd"/>
            <w:r w:rsidRPr="00067441">
              <w:rPr>
                <w:i/>
              </w:rPr>
              <w:t xml:space="preserve"> </w:t>
            </w:r>
            <w:r>
              <w:t>message.</w:t>
            </w:r>
          </w:p>
        </w:tc>
      </w:tr>
      <w:tr w:rsidR="00290608" w:rsidRPr="00FF5F5D" w:rsidTr="005339B6">
        <w:tc>
          <w:tcPr>
            <w:tcW w:w="3708" w:type="dxa"/>
          </w:tcPr>
          <w:p w:rsidR="00290608" w:rsidRPr="00FF5F5D" w:rsidRDefault="00290608" w:rsidP="005339B6">
            <w:proofErr w:type="spellStart"/>
            <w:r w:rsidRPr="00FF5F5D">
              <w:t>Change</w:t>
            </w:r>
            <w:r>
              <w:t>PhysicalAsset</w:t>
            </w:r>
            <w:proofErr w:type="spellEnd"/>
          </w:p>
        </w:tc>
        <w:tc>
          <w:tcPr>
            <w:tcW w:w="6156" w:type="dxa"/>
          </w:tcPr>
          <w:p w:rsidR="00290608" w:rsidRPr="00FF5F5D" w:rsidRDefault="00290608" w:rsidP="005339B6">
            <w:r>
              <w:t xml:space="preserve">Change </w:t>
            </w:r>
            <w:proofErr w:type="spellStart"/>
            <w:r>
              <w:rPr>
                <w:i/>
              </w:rPr>
              <w:t>PhysicalAsset</w:t>
            </w:r>
            <w:proofErr w:type="spellEnd"/>
            <w:r>
              <w:t xml:space="preserve"> definitions.</w:t>
            </w:r>
          </w:p>
        </w:tc>
      </w:tr>
      <w:tr w:rsidR="00290608" w:rsidRPr="00FF5F5D" w:rsidTr="005339B6">
        <w:tc>
          <w:tcPr>
            <w:tcW w:w="3708" w:type="dxa"/>
          </w:tcPr>
          <w:p w:rsidR="00290608" w:rsidRPr="00FF5F5D" w:rsidRDefault="00290608" w:rsidP="005339B6">
            <w:proofErr w:type="spellStart"/>
            <w:r w:rsidRPr="00FF5F5D">
              <w:t>Respond</w:t>
            </w:r>
            <w:r>
              <w:t>PhysicalAsset</w:t>
            </w:r>
            <w:proofErr w:type="spellEnd"/>
          </w:p>
        </w:tc>
        <w:tc>
          <w:tcPr>
            <w:tcW w:w="6156" w:type="dxa"/>
          </w:tcPr>
          <w:p w:rsidR="00290608" w:rsidRPr="00FF5F5D" w:rsidRDefault="00290608" w:rsidP="005339B6">
            <w:r>
              <w:t xml:space="preserve">Returned status from the </w:t>
            </w:r>
            <w:proofErr w:type="spellStart"/>
            <w:r w:rsidRPr="00067441">
              <w:rPr>
                <w:i/>
              </w:rPr>
              <w:t>Change</w:t>
            </w:r>
            <w:r>
              <w:rPr>
                <w:i/>
              </w:rPr>
              <w:t>PhysicalAsset</w:t>
            </w:r>
            <w:proofErr w:type="spellEnd"/>
            <w:r>
              <w:t xml:space="preserve"> message.</w:t>
            </w:r>
          </w:p>
        </w:tc>
      </w:tr>
      <w:tr w:rsidR="00290608" w:rsidRPr="00FF5F5D" w:rsidTr="005339B6">
        <w:tc>
          <w:tcPr>
            <w:tcW w:w="3708" w:type="dxa"/>
          </w:tcPr>
          <w:p w:rsidR="00290608" w:rsidRPr="00FF5F5D" w:rsidRDefault="00290608" w:rsidP="005339B6">
            <w:proofErr w:type="spellStart"/>
            <w:r w:rsidRPr="00FF5F5D">
              <w:t>Cancel</w:t>
            </w:r>
            <w:r>
              <w:t>PhysicalAsset</w:t>
            </w:r>
            <w:proofErr w:type="spellEnd"/>
          </w:p>
        </w:tc>
        <w:tc>
          <w:tcPr>
            <w:tcW w:w="6156" w:type="dxa"/>
          </w:tcPr>
          <w:p w:rsidR="00290608" w:rsidRPr="00FF5F5D" w:rsidRDefault="00290608" w:rsidP="005339B6">
            <w:r>
              <w:t xml:space="preserve">Cancel </w:t>
            </w:r>
            <w:proofErr w:type="spellStart"/>
            <w:r>
              <w:rPr>
                <w:i/>
              </w:rPr>
              <w:t>PhysicalAsset</w:t>
            </w:r>
            <w:proofErr w:type="spellEnd"/>
            <w:r>
              <w:t xml:space="preserve"> definitions.</w:t>
            </w:r>
          </w:p>
        </w:tc>
      </w:tr>
      <w:tr w:rsidR="00290608" w:rsidRPr="00FF5F5D" w:rsidTr="005339B6">
        <w:tc>
          <w:tcPr>
            <w:tcW w:w="3708" w:type="dxa"/>
          </w:tcPr>
          <w:p w:rsidR="00290608" w:rsidRPr="00FF5F5D" w:rsidRDefault="00290608" w:rsidP="005339B6">
            <w:proofErr w:type="spellStart"/>
            <w:r w:rsidRPr="00FF5F5D">
              <w:t>Sync</w:t>
            </w:r>
            <w:r>
              <w:t>PhysicalAsset</w:t>
            </w:r>
            <w:proofErr w:type="spellEnd"/>
          </w:p>
        </w:tc>
        <w:tc>
          <w:tcPr>
            <w:tcW w:w="6156" w:type="dxa"/>
          </w:tcPr>
          <w:p w:rsidR="00290608" w:rsidRPr="00FF5F5D" w:rsidRDefault="00290608" w:rsidP="005339B6">
            <w:r>
              <w:t xml:space="preserve">Published </w:t>
            </w:r>
            <w:proofErr w:type="spellStart"/>
            <w:r>
              <w:rPr>
                <w:i/>
              </w:rPr>
              <w:t>PhysicalAsset</w:t>
            </w:r>
            <w:proofErr w:type="spellEnd"/>
            <w:r>
              <w:t xml:space="preserve"> definitions.</w:t>
            </w:r>
          </w:p>
        </w:tc>
      </w:tr>
    </w:tbl>
    <w:p w:rsidR="00290608" w:rsidRDefault="00290608" w:rsidP="00290608"/>
    <w:p w:rsidR="00290608" w:rsidRDefault="00290608" w:rsidP="00290608"/>
    <w:p w:rsidR="00290608" w:rsidRDefault="00290608" w:rsidP="00290608"/>
    <w:p w:rsidR="00290608" w:rsidRDefault="00290608" w:rsidP="00290608"/>
    <w:p w:rsidR="00290608" w:rsidRDefault="00290608" w:rsidP="00290608"/>
    <w:p w:rsidR="00290608" w:rsidRDefault="00290608" w:rsidP="00290608"/>
    <w:p w:rsidR="00290608" w:rsidRDefault="00290608" w:rsidP="00290608"/>
    <w:p w:rsidR="00290608" w:rsidRDefault="00290608" w:rsidP="00290608"/>
    <w:p w:rsidR="00290608" w:rsidRDefault="00290608" w:rsidP="0029060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91"/>
        <w:gridCol w:w="6156"/>
      </w:tblGrid>
      <w:tr w:rsidR="00290608" w:rsidRPr="00FF5F5D" w:rsidTr="005339B6">
        <w:trPr>
          <w:cantSplit/>
          <w:tblHeader/>
        </w:trPr>
        <w:tc>
          <w:tcPr>
            <w:tcW w:w="3708" w:type="dxa"/>
            <w:shd w:val="clear" w:color="auto" w:fill="000000"/>
          </w:tcPr>
          <w:p w:rsidR="00290608" w:rsidRPr="00067441" w:rsidRDefault="00290608" w:rsidP="005339B6">
            <w:pPr>
              <w:rPr>
                <w:b/>
                <w:color w:val="FFFFFF"/>
              </w:rPr>
            </w:pPr>
            <w:proofErr w:type="spellStart"/>
            <w:r>
              <w:rPr>
                <w:b/>
                <w:color w:val="FFFFFF"/>
              </w:rPr>
              <w:t>PhysicalAsset</w:t>
            </w:r>
            <w:r w:rsidRPr="00067441">
              <w:rPr>
                <w:b/>
                <w:color w:val="FFFFFF"/>
              </w:rPr>
              <w:t>CapabilityTestSpec</w:t>
            </w:r>
            <w:proofErr w:type="spellEnd"/>
            <w:r w:rsidRPr="00067441">
              <w:rPr>
                <w:b/>
                <w:color w:val="FFFFFF"/>
              </w:rPr>
              <w:t xml:space="preserve"> Elements</w:t>
            </w:r>
          </w:p>
        </w:tc>
        <w:tc>
          <w:tcPr>
            <w:tcW w:w="6156" w:type="dxa"/>
            <w:shd w:val="clear" w:color="auto" w:fill="000000"/>
          </w:tcPr>
          <w:p w:rsidR="00290608" w:rsidRPr="00067441" w:rsidRDefault="00290608" w:rsidP="005339B6">
            <w:pPr>
              <w:rPr>
                <w:b/>
                <w:color w:val="FFFFFF"/>
              </w:rPr>
            </w:pPr>
            <w:r w:rsidRPr="00067441">
              <w:rPr>
                <w:b/>
                <w:color w:val="FFFFFF"/>
              </w:rPr>
              <w:t>Description</w:t>
            </w:r>
          </w:p>
        </w:tc>
      </w:tr>
      <w:tr w:rsidR="00290608" w:rsidRPr="00FF5F5D" w:rsidTr="005339B6">
        <w:tc>
          <w:tcPr>
            <w:tcW w:w="3708" w:type="dxa"/>
          </w:tcPr>
          <w:p w:rsidR="00290608" w:rsidRPr="00FF5F5D" w:rsidRDefault="00290608" w:rsidP="005339B6">
            <w:proofErr w:type="spellStart"/>
            <w:r w:rsidRPr="00FF5F5D">
              <w:t>Get</w:t>
            </w:r>
            <w:r>
              <w:t>PhysicalAssetCapabilityTestSpec</w:t>
            </w:r>
            <w:proofErr w:type="spellEnd"/>
          </w:p>
        </w:tc>
        <w:tc>
          <w:tcPr>
            <w:tcW w:w="6156" w:type="dxa"/>
          </w:tcPr>
          <w:p w:rsidR="00290608" w:rsidRPr="00FF5F5D" w:rsidRDefault="00290608" w:rsidP="005339B6">
            <w:r>
              <w:t xml:space="preserve">Get </w:t>
            </w:r>
            <w:proofErr w:type="spellStart"/>
            <w:r>
              <w:rPr>
                <w:i/>
              </w:rPr>
              <w:t>PhysicalAsset</w:t>
            </w:r>
            <w:r w:rsidRPr="00067441">
              <w:rPr>
                <w:i/>
              </w:rPr>
              <w:t>CapabilityTestSpecification</w:t>
            </w:r>
            <w:proofErr w:type="spellEnd"/>
            <w:r>
              <w:t xml:space="preserve"> definitions. </w:t>
            </w:r>
          </w:p>
        </w:tc>
      </w:tr>
      <w:tr w:rsidR="00290608" w:rsidRPr="00FF5F5D" w:rsidTr="005339B6">
        <w:tc>
          <w:tcPr>
            <w:tcW w:w="3708" w:type="dxa"/>
          </w:tcPr>
          <w:p w:rsidR="00290608" w:rsidRPr="00FF5F5D" w:rsidRDefault="00290608" w:rsidP="005339B6">
            <w:proofErr w:type="spellStart"/>
            <w:r w:rsidRPr="00FF5F5D">
              <w:t>Show</w:t>
            </w:r>
            <w:r>
              <w:t>PhysicalAssetCapabilityTestSpec</w:t>
            </w:r>
            <w:proofErr w:type="spellEnd"/>
          </w:p>
        </w:tc>
        <w:tc>
          <w:tcPr>
            <w:tcW w:w="6156" w:type="dxa"/>
          </w:tcPr>
          <w:p w:rsidR="00290608" w:rsidRPr="00FF5F5D" w:rsidRDefault="00290608" w:rsidP="005339B6">
            <w:r>
              <w:t xml:space="preserve">Returned information from the </w:t>
            </w:r>
            <w:proofErr w:type="spellStart"/>
            <w:r w:rsidRPr="00067441">
              <w:rPr>
                <w:i/>
              </w:rPr>
              <w:t>Get</w:t>
            </w:r>
            <w:r>
              <w:rPr>
                <w:i/>
              </w:rPr>
              <w:t>PhysicalAsset</w:t>
            </w:r>
            <w:r w:rsidRPr="00067441">
              <w:rPr>
                <w:i/>
              </w:rPr>
              <w:t>CapabilityTestSpec</w:t>
            </w:r>
            <w:proofErr w:type="spellEnd"/>
            <w:r w:rsidRPr="00067441">
              <w:rPr>
                <w:i/>
              </w:rPr>
              <w:t xml:space="preserve"> </w:t>
            </w:r>
            <w:r>
              <w:t>message.</w:t>
            </w:r>
          </w:p>
        </w:tc>
      </w:tr>
      <w:tr w:rsidR="00290608" w:rsidRPr="00FF5F5D" w:rsidTr="005339B6">
        <w:tc>
          <w:tcPr>
            <w:tcW w:w="3708" w:type="dxa"/>
          </w:tcPr>
          <w:p w:rsidR="00290608" w:rsidRPr="00FF5F5D" w:rsidRDefault="00290608" w:rsidP="005339B6">
            <w:proofErr w:type="spellStart"/>
            <w:r w:rsidRPr="00FF5F5D">
              <w:t>Process</w:t>
            </w:r>
            <w:r>
              <w:t>PhysicalAssetCapabilityTestSpec</w:t>
            </w:r>
            <w:proofErr w:type="spellEnd"/>
          </w:p>
        </w:tc>
        <w:tc>
          <w:tcPr>
            <w:tcW w:w="6156" w:type="dxa"/>
          </w:tcPr>
          <w:p w:rsidR="00290608" w:rsidRPr="00FF5F5D" w:rsidRDefault="00290608" w:rsidP="005339B6">
            <w:r>
              <w:t xml:space="preserve">Process </w:t>
            </w:r>
            <w:proofErr w:type="spellStart"/>
            <w:r>
              <w:rPr>
                <w:i/>
              </w:rPr>
              <w:t>PhysicalAsset</w:t>
            </w:r>
            <w:r w:rsidRPr="00067441">
              <w:rPr>
                <w:i/>
              </w:rPr>
              <w:t>CapabilityTestSpecification</w:t>
            </w:r>
            <w:proofErr w:type="spellEnd"/>
            <w:r>
              <w:t xml:space="preserve"> definitions.</w:t>
            </w:r>
          </w:p>
        </w:tc>
      </w:tr>
      <w:tr w:rsidR="00290608" w:rsidRPr="00FF5F5D" w:rsidTr="005339B6">
        <w:tc>
          <w:tcPr>
            <w:tcW w:w="3708" w:type="dxa"/>
          </w:tcPr>
          <w:p w:rsidR="00290608" w:rsidRPr="00FF5F5D" w:rsidRDefault="00290608" w:rsidP="005339B6">
            <w:proofErr w:type="spellStart"/>
            <w:r w:rsidRPr="00FF5F5D">
              <w:t>Acknowledge</w:t>
            </w:r>
            <w:r>
              <w:t>PhysicalAssetCapabilityTestSpec</w:t>
            </w:r>
            <w:proofErr w:type="spellEnd"/>
          </w:p>
        </w:tc>
        <w:tc>
          <w:tcPr>
            <w:tcW w:w="6156" w:type="dxa"/>
          </w:tcPr>
          <w:p w:rsidR="00290608" w:rsidRPr="00FF5F5D" w:rsidRDefault="00290608" w:rsidP="005339B6">
            <w:r>
              <w:t xml:space="preserve">Returned status from the </w:t>
            </w:r>
            <w:proofErr w:type="spellStart"/>
            <w:r w:rsidRPr="00067441">
              <w:rPr>
                <w:i/>
              </w:rPr>
              <w:t>Process</w:t>
            </w:r>
            <w:r>
              <w:rPr>
                <w:i/>
              </w:rPr>
              <w:t>PhysicalAsset</w:t>
            </w:r>
            <w:r w:rsidRPr="00067441">
              <w:rPr>
                <w:i/>
              </w:rPr>
              <w:t>CapabilityTestSpec</w:t>
            </w:r>
            <w:proofErr w:type="spellEnd"/>
            <w:r w:rsidRPr="00067441">
              <w:rPr>
                <w:i/>
              </w:rPr>
              <w:t xml:space="preserve"> </w:t>
            </w:r>
            <w:r>
              <w:t>message.</w:t>
            </w:r>
          </w:p>
        </w:tc>
      </w:tr>
      <w:tr w:rsidR="00290608" w:rsidRPr="00FF5F5D" w:rsidTr="005339B6">
        <w:tc>
          <w:tcPr>
            <w:tcW w:w="3708" w:type="dxa"/>
          </w:tcPr>
          <w:p w:rsidR="00290608" w:rsidRPr="00FF5F5D" w:rsidRDefault="00290608" w:rsidP="005339B6">
            <w:proofErr w:type="spellStart"/>
            <w:r w:rsidRPr="00FF5F5D">
              <w:t>Change</w:t>
            </w:r>
            <w:r>
              <w:t>PhysicalAssetCapabilityTestSpec</w:t>
            </w:r>
            <w:proofErr w:type="spellEnd"/>
          </w:p>
        </w:tc>
        <w:tc>
          <w:tcPr>
            <w:tcW w:w="6156" w:type="dxa"/>
          </w:tcPr>
          <w:p w:rsidR="00290608" w:rsidRPr="00FF5F5D" w:rsidRDefault="00290608" w:rsidP="005339B6">
            <w:r>
              <w:t xml:space="preserve">Change </w:t>
            </w:r>
            <w:proofErr w:type="spellStart"/>
            <w:r>
              <w:rPr>
                <w:i/>
              </w:rPr>
              <w:t>PhysicalAsset</w:t>
            </w:r>
            <w:r w:rsidRPr="00067441">
              <w:rPr>
                <w:i/>
              </w:rPr>
              <w:t>CapabilityTestSpecification</w:t>
            </w:r>
            <w:proofErr w:type="spellEnd"/>
            <w:r>
              <w:t xml:space="preserve"> definitions.</w:t>
            </w:r>
          </w:p>
        </w:tc>
      </w:tr>
      <w:tr w:rsidR="00290608" w:rsidRPr="00FF5F5D" w:rsidTr="005339B6">
        <w:tc>
          <w:tcPr>
            <w:tcW w:w="3708" w:type="dxa"/>
          </w:tcPr>
          <w:p w:rsidR="00290608" w:rsidRPr="00FF5F5D" w:rsidRDefault="00290608" w:rsidP="005339B6">
            <w:proofErr w:type="spellStart"/>
            <w:r w:rsidRPr="00FF5F5D">
              <w:t>Respond</w:t>
            </w:r>
            <w:r>
              <w:t>PhysicalAssetCapabilityTestSpec</w:t>
            </w:r>
            <w:proofErr w:type="spellEnd"/>
          </w:p>
        </w:tc>
        <w:tc>
          <w:tcPr>
            <w:tcW w:w="6156" w:type="dxa"/>
          </w:tcPr>
          <w:p w:rsidR="00290608" w:rsidRPr="00FF5F5D" w:rsidRDefault="00290608" w:rsidP="005339B6">
            <w:r>
              <w:t xml:space="preserve">Returned status from the </w:t>
            </w:r>
            <w:proofErr w:type="spellStart"/>
            <w:r w:rsidRPr="00067441">
              <w:rPr>
                <w:i/>
              </w:rPr>
              <w:t>Change</w:t>
            </w:r>
            <w:r>
              <w:rPr>
                <w:i/>
              </w:rPr>
              <w:t>PhysicalAsset</w:t>
            </w:r>
            <w:r w:rsidRPr="00067441">
              <w:rPr>
                <w:i/>
              </w:rPr>
              <w:t>CapabilityTestSpec</w:t>
            </w:r>
            <w:proofErr w:type="spellEnd"/>
            <w:r w:rsidRPr="00067441">
              <w:rPr>
                <w:i/>
              </w:rPr>
              <w:t xml:space="preserve"> </w:t>
            </w:r>
            <w:r>
              <w:t>message.</w:t>
            </w:r>
          </w:p>
        </w:tc>
      </w:tr>
      <w:tr w:rsidR="00290608" w:rsidRPr="00FF5F5D" w:rsidTr="005339B6">
        <w:tc>
          <w:tcPr>
            <w:tcW w:w="3708" w:type="dxa"/>
          </w:tcPr>
          <w:p w:rsidR="00290608" w:rsidRPr="00FF5F5D" w:rsidRDefault="00290608" w:rsidP="005339B6">
            <w:proofErr w:type="spellStart"/>
            <w:r w:rsidRPr="00FF5F5D">
              <w:t>Cancel</w:t>
            </w:r>
            <w:r>
              <w:t>PhysicalAsset</w:t>
            </w:r>
            <w:r w:rsidRPr="00FF5F5D">
              <w:t>I</w:t>
            </w:r>
            <w:r>
              <w:t>CapabilityTestSpec</w:t>
            </w:r>
            <w:proofErr w:type="spellEnd"/>
          </w:p>
        </w:tc>
        <w:tc>
          <w:tcPr>
            <w:tcW w:w="6156" w:type="dxa"/>
          </w:tcPr>
          <w:p w:rsidR="00290608" w:rsidRPr="00FF5F5D" w:rsidRDefault="00290608" w:rsidP="005339B6">
            <w:r>
              <w:t xml:space="preserve">Cancel </w:t>
            </w:r>
            <w:proofErr w:type="spellStart"/>
            <w:r>
              <w:rPr>
                <w:i/>
              </w:rPr>
              <w:t>PhysicalAsset</w:t>
            </w:r>
            <w:r w:rsidRPr="00067441">
              <w:rPr>
                <w:i/>
              </w:rPr>
              <w:t>CapabilityTestSpecification</w:t>
            </w:r>
            <w:proofErr w:type="spellEnd"/>
            <w:r>
              <w:t xml:space="preserve"> definitions.</w:t>
            </w:r>
          </w:p>
        </w:tc>
      </w:tr>
      <w:tr w:rsidR="00290608" w:rsidRPr="00FF5F5D" w:rsidTr="005339B6">
        <w:tc>
          <w:tcPr>
            <w:tcW w:w="3708" w:type="dxa"/>
          </w:tcPr>
          <w:p w:rsidR="00290608" w:rsidRPr="00FF5F5D" w:rsidRDefault="00290608" w:rsidP="005339B6">
            <w:proofErr w:type="spellStart"/>
            <w:r w:rsidRPr="00FF5F5D">
              <w:t>Sync</w:t>
            </w:r>
            <w:r>
              <w:t>PhysicalAssetCapabilityTestSpec</w:t>
            </w:r>
            <w:proofErr w:type="spellEnd"/>
          </w:p>
        </w:tc>
        <w:tc>
          <w:tcPr>
            <w:tcW w:w="6156" w:type="dxa"/>
          </w:tcPr>
          <w:p w:rsidR="00290608" w:rsidRPr="00FF5F5D" w:rsidRDefault="00290608" w:rsidP="005339B6">
            <w:r>
              <w:t xml:space="preserve">Published </w:t>
            </w:r>
            <w:proofErr w:type="spellStart"/>
            <w:r>
              <w:rPr>
                <w:i/>
              </w:rPr>
              <w:t>PhysicalAsset</w:t>
            </w:r>
            <w:r w:rsidRPr="00067441">
              <w:rPr>
                <w:i/>
              </w:rPr>
              <w:t>CapabilityTestSpecification</w:t>
            </w:r>
            <w:proofErr w:type="spellEnd"/>
            <w:r>
              <w:t xml:space="preserve"> definitions.</w:t>
            </w:r>
          </w:p>
        </w:tc>
      </w:tr>
    </w:tbl>
    <w:p w:rsidR="00290608" w:rsidRPr="00FF5F5D" w:rsidRDefault="00290608" w:rsidP="00290608"/>
    <w:p w:rsidR="00290608" w:rsidRPr="00FF5F5D" w:rsidRDefault="00290608" w:rsidP="00290608"/>
    <w:p w:rsidR="00290608" w:rsidRDefault="00290608" w:rsidP="00290608">
      <w:pPr>
        <w:pStyle w:val="Heading1"/>
        <w:pageBreakBefore/>
        <w:tabs>
          <w:tab w:val="num" w:pos="432"/>
        </w:tabs>
        <w:spacing w:before="240" w:after="60" w:line="240" w:lineRule="auto"/>
        <w:ind w:left="432" w:hanging="432"/>
      </w:pPr>
      <w:bookmarkStart w:id="22" w:name="_Toc333477017"/>
      <w:bookmarkStart w:id="23" w:name="_Toc351194833"/>
      <w:r>
        <w:lastRenderedPageBreak/>
        <w:t>Diagram Convention</w:t>
      </w:r>
      <w:bookmarkEnd w:id="22"/>
      <w:bookmarkEnd w:id="23"/>
    </w:p>
    <w:p w:rsidR="00290608" w:rsidRDefault="00290608" w:rsidP="00290608">
      <w:proofErr w:type="gramStart"/>
      <w:r>
        <w:t>The schema diagrams using the following convention to illustrate the structure of the schema elements, the type of the elements and attributes, and the rules for optional elements and repetition.</w:t>
      </w:r>
      <w:proofErr w:type="gramEnd"/>
      <w:r>
        <w:t xml:space="preserve">  </w:t>
      </w:r>
    </w:p>
    <w:p w:rsidR="00290608" w:rsidRDefault="00290608" w:rsidP="00290608">
      <w:pPr>
        <w:pStyle w:val="SchemaSource"/>
      </w:pPr>
    </w:p>
    <w:p w:rsidR="00290608" w:rsidRDefault="00290608" w:rsidP="00290608">
      <w:pPr>
        <w:pStyle w:val="SchemaSource"/>
        <w:jc w:val="center"/>
      </w:pPr>
      <w:r>
        <w:rPr>
          <w:noProof/>
        </w:rPr>
        <w:drawing>
          <wp:inline distT="0" distB="0" distL="0" distR="0" wp14:anchorId="00A49BDC" wp14:editId="45FBFF92">
            <wp:extent cx="4521200" cy="551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521200" cy="5511800"/>
                    </a:xfrm>
                    <a:prstGeom prst="rect">
                      <a:avLst/>
                    </a:prstGeom>
                    <a:noFill/>
                    <a:ln>
                      <a:noFill/>
                    </a:ln>
                  </pic:spPr>
                </pic:pic>
              </a:graphicData>
            </a:graphic>
          </wp:inline>
        </w:drawing>
      </w:r>
    </w:p>
    <w:p w:rsidR="00A669CE" w:rsidRDefault="00DE7599" w:rsidP="00EB2998">
      <w:pPr>
        <w:pStyle w:val="Body"/>
      </w:pPr>
      <w:r w:rsidRPr="00BE017C">
        <w:br w:type="page"/>
      </w:r>
    </w:p>
    <w:p w:rsidR="008750E9" w:rsidRPr="00BE017C" w:rsidRDefault="00CD3E66" w:rsidP="00D12D36">
      <w:pPr>
        <w:pStyle w:val="Body"/>
        <w:pageBreakBefore/>
        <w:ind w:left="2880"/>
      </w:pPr>
      <w:bookmarkStart w:id="24" w:name="_TOC4649"/>
      <w:bookmarkEnd w:id="5"/>
      <w:bookmarkEnd w:id="24"/>
      <w:r>
        <w:rPr>
          <w:noProof/>
        </w:rPr>
        <w:lastRenderedPageBreak/>
        <w:drawing>
          <wp:anchor distT="0" distB="0" distL="114300" distR="114300" simplePos="0" relativeHeight="251657728" behindDoc="0" locked="0" layoutInCell="1" allowOverlap="1" wp14:anchorId="6F884F4D" wp14:editId="5B572499">
            <wp:simplePos x="0" y="0"/>
            <wp:positionH relativeFrom="column">
              <wp:posOffset>647700</wp:posOffset>
            </wp:positionH>
            <wp:positionV relativeFrom="paragraph">
              <wp:posOffset>165100</wp:posOffset>
            </wp:positionV>
            <wp:extent cx="914400" cy="407035"/>
            <wp:effectExtent l="19050" t="0" r="0" b="0"/>
            <wp:wrapNone/>
            <wp:docPr id="10" name="Picture 6" descr="MESA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SA_RGB"/>
                    <pic:cNvPicPr>
                      <a:picLocks noChangeAspect="1" noChangeArrowheads="1"/>
                    </pic:cNvPicPr>
                  </pic:nvPicPr>
                  <pic:blipFill>
                    <a:blip r:embed="rId33" cstate="print"/>
                    <a:srcRect/>
                    <a:stretch>
                      <a:fillRect/>
                    </a:stretch>
                  </pic:blipFill>
                  <pic:spPr bwMode="auto">
                    <a:xfrm>
                      <a:off x="0" y="0"/>
                      <a:ext cx="914400" cy="407035"/>
                    </a:xfrm>
                    <a:prstGeom prst="rect">
                      <a:avLst/>
                    </a:prstGeom>
                    <a:noFill/>
                    <a:ln w="9525">
                      <a:noFill/>
                      <a:miter lim="800000"/>
                      <a:headEnd/>
                      <a:tailEnd/>
                    </a:ln>
                  </pic:spPr>
                </pic:pic>
              </a:graphicData>
            </a:graphic>
          </wp:anchor>
        </w:drawing>
      </w:r>
      <w:r w:rsidR="006A7D00" w:rsidRPr="00BE017C">
        <w:rPr>
          <w:rStyle w:val="Boldandblue"/>
        </w:rPr>
        <w:t xml:space="preserve">About MESA: </w:t>
      </w:r>
      <w:r w:rsidR="00393D1E" w:rsidRPr="00BE017C">
        <w:t xml:space="preserve">MESA promotes the exchange of best practices, strategies and innovation in managing manufacturing operations and in achieving operations excellence. MESA’s industry events, symposiums, and publications help manufacturers achieve manufacturing leadership by deploying practical solutions that combine information, business, manufacturing and supply chain processes and technologies. Visit us online at </w:t>
      </w:r>
      <w:hyperlink r:id="rId34" w:history="1">
        <w:r w:rsidR="00967BD4" w:rsidRPr="00BE017C">
          <w:rPr>
            <w:rStyle w:val="Hyperlink"/>
          </w:rPr>
          <w:t>http://www.mesa.org</w:t>
        </w:r>
      </w:hyperlink>
      <w:r w:rsidR="00393D1E" w:rsidRPr="00BE017C">
        <w:t>.</w:t>
      </w:r>
      <w:r w:rsidR="00B8439D" w:rsidRPr="00BE017C">
        <w:t xml:space="preserve"> </w:t>
      </w:r>
    </w:p>
    <w:p w:rsidR="00BB178E" w:rsidRPr="00BE017C" w:rsidRDefault="00BB178E" w:rsidP="002D3890">
      <w:pPr>
        <w:pStyle w:val="Body"/>
        <w:ind w:left="2880"/>
        <w:rPr>
          <w:rStyle w:val="Boldandblue"/>
        </w:rPr>
      </w:pPr>
      <w:r w:rsidRPr="00BE017C">
        <w:rPr>
          <w:rStyle w:val="Boldandblue"/>
        </w:rPr>
        <w:t xml:space="preserve">About the </w:t>
      </w:r>
      <w:r w:rsidR="002D3890">
        <w:rPr>
          <w:rStyle w:val="Boldandblue"/>
        </w:rPr>
        <w:t xml:space="preserve">XML </w:t>
      </w:r>
      <w:r w:rsidR="00657C17">
        <w:rPr>
          <w:rStyle w:val="Boldandblue"/>
        </w:rPr>
        <w:t>Committee</w:t>
      </w:r>
      <w:r w:rsidRPr="00BE017C">
        <w:rPr>
          <w:rStyle w:val="Boldandblue"/>
        </w:rPr>
        <w:t xml:space="preserve">: </w:t>
      </w:r>
      <w:r w:rsidR="00C85E9A" w:rsidRPr="00BE017C">
        <w:t xml:space="preserve">The </w:t>
      </w:r>
      <w:r w:rsidR="002D3890">
        <w:t xml:space="preserve">XML </w:t>
      </w:r>
      <w:proofErr w:type="spellStart"/>
      <w:r w:rsidR="00657C17">
        <w:t>Committe</w:t>
      </w:r>
      <w:proofErr w:type="spellEnd"/>
      <w:r w:rsidR="00C85E9A" w:rsidRPr="00BE017C">
        <w:t xml:space="preserve"> was formed within MESA to provide a forum for the </w:t>
      </w:r>
      <w:r w:rsidR="002D3890">
        <w:t xml:space="preserve">development of the B2MML and </w:t>
      </w:r>
      <w:proofErr w:type="spellStart"/>
      <w:r w:rsidR="002D3890">
        <w:t>BatchML</w:t>
      </w:r>
      <w:proofErr w:type="spellEnd"/>
      <w:r w:rsidR="002D3890">
        <w:t xml:space="preserve"> specifications</w:t>
      </w:r>
      <w:r w:rsidR="00C85E9A" w:rsidRPr="00BE017C">
        <w:t xml:space="preserve">. </w:t>
      </w:r>
    </w:p>
    <w:p w:rsidR="00BB178E" w:rsidRPr="00BE017C" w:rsidRDefault="00BB178E" w:rsidP="00BB178E">
      <w:pPr>
        <w:pStyle w:val="Body"/>
      </w:pPr>
    </w:p>
    <w:sectPr w:rsidR="00BB178E" w:rsidRPr="00BE017C" w:rsidSect="00625FAF">
      <w:headerReference w:type="first" r:id="rId35"/>
      <w:footerReference w:type="first" r:id="rId36"/>
      <w:endnotePr>
        <w:numFmt w:val="decimal"/>
      </w:endnotePr>
      <w:pgSz w:w="12240" w:h="15840"/>
      <w:pgMar w:top="1440" w:right="720" w:bottom="1440" w:left="720" w:header="288" w:footer="2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7A14" w:rsidRDefault="001F7A14">
      <w:r>
        <w:separator/>
      </w:r>
    </w:p>
  </w:endnote>
  <w:endnote w:type="continuationSeparator" w:id="0">
    <w:p w:rsidR="001F7A14" w:rsidRDefault="001F7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ヒラギノ角ゴ Pro W3">
    <w:altName w:val="MS Mincho"/>
    <w:charset w:val="80"/>
    <w:family w:val="auto"/>
    <w:pitch w:val="variable"/>
    <w:sig w:usb0="00000000" w:usb1="00000708" w:usb2="10000000" w:usb3="00000000" w:csb0="00020000" w:csb1="00000000"/>
  </w:font>
  <w:font w:name="Calibri Bold">
    <w:panose1 w:val="020F0702030404030204"/>
    <w:charset w:val="00"/>
    <w:family w:val="auto"/>
    <w:pitch w:val="variable"/>
    <w:sig w:usb0="03000000"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Frutiger 55 Roman">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52B6C823" wp14:editId="4928BC35">
              <wp:extent cx="5486400" cy="0"/>
              <wp:effectExtent l="0" t="0" r="19050" b="19050"/>
              <wp:docPr id="34"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id="Line 72"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rPr>
        <w:noProof/>
      </w:rPr>
      <w:t>38</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3AC920C2" wp14:editId="50FA94B5">
              <wp:extent cx="5486400" cy="0"/>
              <wp:effectExtent l="0" t="0" r="19050" b="19050"/>
              <wp:docPr id="33"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id="Line 71"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Footer"/>
      <w:rPr>
        <w:rFonts w:ascii="Times New Roman" w:eastAsia="Times New Roman" w:hAnsi="Times New Roman"/>
        <w:noProof/>
        <w:color w:val="auto"/>
        <w:sz w:val="20"/>
      </w:rPr>
    </w:pPr>
    <w:r>
      <w:t xml:space="preserve">MESA  •  107 S. Southgate Drive  •  Chandler, AZ 85226  USA  •  480-893-6110  •  </w:t>
    </w:r>
    <w:hyperlink r:id="rId1" w:history="1">
      <w:r>
        <w:rPr>
          <w:u w:val="single"/>
        </w:rPr>
        <w:t>hq@mesa.org</w:t>
      </w:r>
    </w:hyperlink>
    <w:r>
      <w:t xml:space="preserve">  •  </w:t>
    </w:r>
    <w:hyperlink r:id="rId2" w:history="1">
      <w:r>
        <w:rPr>
          <w:u w:val="single"/>
        </w:rPr>
        <w:t>www.mesa.org</w:t>
      </w:r>
    </w:hyperlink>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rsidP="00913B8C">
    <w:pPr>
      <w:pStyle w:val="FreeForm"/>
      <w:tabs>
        <w:tab w:val="right" w:pos="10080"/>
      </w:tabs>
      <w:spacing w:after="0" w:line="288" w:lineRule="auto"/>
      <w:rPr>
        <w:rFonts w:ascii="Calibri" w:hAnsi="Calibri"/>
        <w:color w:val="FFFFFF"/>
      </w:rPr>
    </w:pPr>
    <w:r>
      <w:rPr>
        <w:rFonts w:ascii="Calibri" w:hAnsi="Calibri" w:cs="Calibri"/>
        <w:noProof/>
        <w:color w:val="FFFFFF"/>
      </w:rPr>
      <mc:AlternateContent>
        <mc:Choice Requires="wps">
          <w:drawing>
            <wp:anchor distT="0" distB="0" distL="114300" distR="114300" simplePos="0" relativeHeight="251648512" behindDoc="1" locked="0" layoutInCell="1" allowOverlap="1" wp14:anchorId="4C682225" wp14:editId="51F2CC3E">
              <wp:simplePos x="0" y="0"/>
              <wp:positionH relativeFrom="page">
                <wp:posOffset>0</wp:posOffset>
              </wp:positionH>
              <wp:positionV relativeFrom="page">
                <wp:posOffset>9601200</wp:posOffset>
              </wp:positionV>
              <wp:extent cx="7442200" cy="457200"/>
              <wp:effectExtent l="0" t="0" r="6350" b="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42200"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913B8C" w:rsidRDefault="002D3890" w:rsidP="00913B8C"/>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30" style="position:absolute;margin-left:0;margin-top:756pt;width:586pt;height:36p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" fillcolor="#395695" stroked="f" strokeweight="1pt">
              <v:path arrowok="t"/>
              <v:textbox inset="4pt,4pt,4pt,4pt">
                <w:txbxContent>
                  <w:p w:rsidR="002D3890" w:rsidRPr="00913B8C" w:rsidRDefault="002D3890" w:rsidP="00913B8C"/>
                </w:txbxContent>
              </v:textbox>
              <w10:wrap anchorx="page" anchory="page"/>
            </v:rect>
          </w:pict>
        </mc:Fallback>
      </mc:AlternateContent>
    </w:r>
    <w:r>
      <w:rPr>
        <w:rFonts w:ascii="Arial" w:hAnsi="Arial" w:cs="Arial"/>
        <w:noProof/>
        <w:color w:val="FFFFFF"/>
      </w:rPr>
      <mc:AlternateContent>
        <mc:Choice Requires="wps">
          <w:drawing>
            <wp:anchor distT="0" distB="0" distL="114300" distR="114300" simplePos="0" relativeHeight="251650560" behindDoc="1" locked="0" layoutInCell="1" allowOverlap="1" wp14:anchorId="6A924874" wp14:editId="08F2737E">
              <wp:simplePos x="0" y="0"/>
              <wp:positionH relativeFrom="page">
                <wp:posOffset>0</wp:posOffset>
              </wp:positionH>
              <wp:positionV relativeFrom="page">
                <wp:posOffset>9525000</wp:posOffset>
              </wp:positionV>
              <wp:extent cx="7433945" cy="533400"/>
              <wp:effectExtent l="0" t="0" r="0" b="0"/>
              <wp:wrapNone/>
              <wp:docPr id="2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913B8C">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 o:spid="_x0000_s1031" style="position:absolute;margin-left:0;margin-top:750pt;width:585.35pt;height:42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Cl4KMpeAIAAPk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rsidP="00913B8C">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Copyright © MESA 201</w:t>
    </w:r>
    <w:r w:rsidR="009F7882">
      <w:rPr>
        <w:rFonts w:ascii="Calibri" w:hAnsi="Calibri"/>
        <w:color w:val="FFFFFF"/>
      </w:rPr>
      <w:t>3</w:t>
    </w:r>
    <w:proofErr w:type="gramStart"/>
    <w:r>
      <w:rPr>
        <w:rFonts w:ascii="Calibri" w:hAnsi="Calibri"/>
        <w:color w:val="FFFFFF"/>
      </w:rPr>
      <w:t>,  All</w:t>
    </w:r>
    <w:proofErr w:type="gramEnd"/>
    <w:r>
      <w:rPr>
        <w:rFonts w:ascii="Calibri" w:hAnsi="Calibri"/>
        <w:color w:val="FFFFFF"/>
      </w:rPr>
      <w:t xml:space="preserve"> rights reserved. </w:t>
    </w:r>
    <w:r>
      <w:rPr>
        <w:rFonts w:ascii="Calibri" w:hAnsi="Calibri"/>
        <w:color w:val="FFFFFF"/>
      </w:rPr>
      <w:tab/>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327F55">
      <w:rPr>
        <w:rFonts w:ascii="Calibri" w:hAnsi="Calibri"/>
        <w:noProof/>
        <w:color w:val="FFFFFF"/>
      </w:rPr>
      <w:t>12</w:t>
    </w:r>
    <w:r>
      <w:rPr>
        <w:rFonts w:ascii="Calibri" w:hAnsi="Calibri"/>
        <w:color w:val="FFFFFF"/>
      </w:rPr>
      <w:fldChar w:fldCharType="end"/>
    </w:r>
  </w:p>
  <w:p w:rsidR="002D3890" w:rsidRDefault="002D3890" w:rsidP="00913B8C">
    <w:pPr>
      <w:pStyle w:val="FreeForm"/>
      <w:tabs>
        <w:tab w:val="right" w:pos="10080"/>
      </w:tabs>
      <w:spacing w:after="0" w:line="288" w:lineRule="auto"/>
      <w:jc w:val="center"/>
      <w:rPr>
        <w:rFonts w:ascii="Times New Roman" w:eastAsia="Times New Roman" w:hAnsi="Times New Roman"/>
        <w:noProof/>
        <w:color w:val="auto"/>
        <w:sz w:val="20"/>
      </w:rPr>
    </w:pPr>
    <w:r>
      <w:rPr>
        <w:rFonts w:ascii="Calibri" w:hAnsi="Calibri"/>
        <w:color w:val="FFFFFF"/>
      </w:rPr>
      <w:t xml:space="preserve">Revision </w:t>
    </w:r>
    <w:fldSimple w:instr=" DOCPROPERTY  Revnum  \* MERGEFORMAT ">
      <w:r w:rsidR="0060360E" w:rsidRPr="0060360E">
        <w:rPr>
          <w:rFonts w:ascii="Calibri" w:hAnsi="Calibri"/>
          <w:color w:val="FFFFFF"/>
        </w:rPr>
        <w:t>1</w:t>
      </w:r>
    </w:fldSimple>
    <w:r>
      <w:rPr>
        <w:rFonts w:ascii="Calibri" w:hAnsi="Calibri"/>
        <w:color w:val="FFFFFF"/>
      </w:rPr>
      <w:t xml:space="preserve">, Saved </w:t>
    </w:r>
    <w:r>
      <w:rPr>
        <w:rFonts w:ascii="Calibri" w:hAnsi="Calibri"/>
        <w:color w:val="FFFFFF"/>
      </w:rPr>
      <w:fldChar w:fldCharType="begin"/>
    </w:r>
    <w:r>
      <w:rPr>
        <w:rFonts w:ascii="Calibri" w:hAnsi="Calibri"/>
        <w:color w:val="FFFFFF"/>
      </w:rPr>
      <w:instrText xml:space="preserve"> SAVEDATE  \@ "MMMM d, yyyy at HH:MM"  \* MERGEFORMAT </w:instrText>
    </w:r>
    <w:r>
      <w:rPr>
        <w:rFonts w:ascii="Calibri" w:hAnsi="Calibri"/>
        <w:color w:val="FFFFFF"/>
      </w:rPr>
      <w:fldChar w:fldCharType="separate"/>
    </w:r>
    <w:r w:rsidR="00327F55">
      <w:rPr>
        <w:rFonts w:ascii="Calibri" w:hAnsi="Calibri"/>
        <w:noProof/>
        <w:color w:val="FFFFFF"/>
      </w:rPr>
      <w:t>March 16, 2013 at 10:03</w:t>
    </w:r>
    <w:r>
      <w:rPr>
        <w:rFonts w:ascii="Calibri" w:hAnsi="Calibri"/>
        <w:color w:val="FFFFF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rsidP="004A4555">
    <w:pPr>
      <w:pStyle w:val="FreeForm"/>
      <w:tabs>
        <w:tab w:val="right" w:pos="10800"/>
      </w:tabs>
      <w:spacing w:after="0" w:line="288" w:lineRule="auto"/>
      <w:rPr>
        <w:rFonts w:ascii="Calibri" w:hAnsi="Calibri"/>
        <w:color w:val="FFFFFF"/>
      </w:rPr>
    </w:pPr>
    <w:r>
      <w:rPr>
        <w:rFonts w:ascii="Arial" w:hAnsi="Arial" w:cs="Arial"/>
        <w:noProof/>
        <w:color w:val="FFFFFF"/>
      </w:rPr>
      <mc:AlternateContent>
        <mc:Choice Requires="wps">
          <w:drawing>
            <wp:anchor distT="0" distB="0" distL="114300" distR="114300" simplePos="0" relativeHeight="251647488" behindDoc="1" locked="0" layoutInCell="1" allowOverlap="1" wp14:anchorId="1BB3BD0E" wp14:editId="596880BA">
              <wp:simplePos x="0" y="0"/>
              <wp:positionH relativeFrom="page">
                <wp:posOffset>0</wp:posOffset>
              </wp:positionH>
              <wp:positionV relativeFrom="page">
                <wp:posOffset>9525000</wp:posOffset>
              </wp:positionV>
              <wp:extent cx="7433945" cy="533400"/>
              <wp:effectExtent l="0" t="0" r="0" b="0"/>
              <wp:wrapNone/>
              <wp:docPr id="2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32" style="position:absolute;margin-left:0;margin-top:750pt;width:585.35pt;height:42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DlidGBeAIAAPg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 xml:space="preserve">Copyright © MESA </w:t>
    </w:r>
    <w:fldSimple w:instr=" DOCPROPERTY  Copyright  \* MERGEFORMAT ">
      <w:r w:rsidR="0060360E" w:rsidRPr="0060360E">
        <w:rPr>
          <w:rFonts w:ascii="Calibri" w:hAnsi="Calibri"/>
          <w:color w:val="FFFFFF"/>
        </w:rPr>
        <w:t>2013</w:t>
      </w:r>
    </w:fldSimple>
    <w:proofErr w:type="gramStart"/>
    <w:r>
      <w:rPr>
        <w:rFonts w:ascii="Calibri" w:hAnsi="Calibri"/>
        <w:color w:val="FFFFFF"/>
      </w:rPr>
      <w:t>,  All</w:t>
    </w:r>
    <w:proofErr w:type="gramEnd"/>
    <w:r>
      <w:rPr>
        <w:rFonts w:ascii="Calibri" w:hAnsi="Calibri"/>
        <w:color w:val="FFFFFF"/>
      </w:rPr>
      <w:t xml:space="preserve"> rights reserved. </w:t>
    </w:r>
    <w:r>
      <w:rPr>
        <w:rFonts w:ascii="Calibri" w:hAnsi="Calibri"/>
        <w:color w:val="FFFFFF"/>
      </w:rPr>
      <w:tab/>
      <w:t xml:space="preserve">Page </w:t>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327F55">
      <w:rPr>
        <w:rFonts w:ascii="Calibri" w:hAnsi="Calibri"/>
        <w:noProof/>
        <w:color w:val="FFFFFF"/>
      </w:rPr>
      <w:t>13</w:t>
    </w:r>
    <w:r>
      <w:rPr>
        <w:rFonts w:ascii="Calibri" w:hAnsi="Calibri"/>
        <w:color w:val="FFFFFF"/>
      </w:rPr>
      <w:fldChar w:fldCharType="end"/>
    </w:r>
  </w:p>
  <w:p w:rsidR="002D3890" w:rsidRDefault="002D3890" w:rsidP="00AD2B80">
    <w:pPr>
      <w:pStyle w:val="FreeForm"/>
      <w:tabs>
        <w:tab w:val="right" w:pos="10080"/>
      </w:tabs>
      <w:spacing w:after="0" w:line="288" w:lineRule="auto"/>
      <w:jc w:val="center"/>
      <w:rPr>
        <w:rFonts w:ascii="Times New Roman" w:eastAsia="Times New Roman" w:hAnsi="Times New Roman"/>
        <w:noProof/>
        <w:color w:val="auto"/>
        <w:sz w:val="20"/>
      </w:rPr>
    </w:pPr>
    <w:r>
      <w:rPr>
        <w:rFonts w:ascii="Calibri" w:hAnsi="Calibri"/>
        <w:color w:val="FFFFFF"/>
      </w:rPr>
      <w:t xml:space="preserve">Revision </w:t>
    </w:r>
    <w:bookmarkStart w:id="1" w:name="OLE_LINK3"/>
    <w:r>
      <w:rPr>
        <w:rFonts w:ascii="Calibri" w:hAnsi="Calibri"/>
        <w:color w:val="FFFFFF"/>
      </w:rPr>
      <w:fldChar w:fldCharType="begin"/>
    </w:r>
    <w:r>
      <w:rPr>
        <w:rFonts w:ascii="Calibri" w:hAnsi="Calibri"/>
        <w:color w:val="FFFFFF"/>
      </w:rPr>
      <w:instrText xml:space="preserve"> DOCPROPERTY  Revnum  \* MERGEFORMAT </w:instrText>
    </w:r>
    <w:r>
      <w:rPr>
        <w:rFonts w:ascii="Calibri" w:hAnsi="Calibri"/>
        <w:color w:val="FFFFFF"/>
      </w:rPr>
      <w:fldChar w:fldCharType="separate"/>
    </w:r>
    <w:r w:rsidR="0060360E">
      <w:rPr>
        <w:rFonts w:ascii="Calibri" w:hAnsi="Calibri"/>
        <w:color w:val="FFFFFF"/>
      </w:rPr>
      <w:t>1</w:t>
    </w:r>
    <w:r>
      <w:rPr>
        <w:rFonts w:ascii="Calibri" w:hAnsi="Calibri"/>
        <w:color w:val="FFFFFF"/>
      </w:rPr>
      <w:fldChar w:fldCharType="end"/>
    </w:r>
    <w:bookmarkEnd w:id="1"/>
    <w:r>
      <w:rPr>
        <w:rFonts w:ascii="Calibri" w:hAnsi="Calibri"/>
        <w:color w:val="FFFFFF"/>
      </w:rPr>
      <w:t xml:space="preserve">, Saved </w:t>
    </w:r>
    <w:r>
      <w:rPr>
        <w:rFonts w:ascii="Calibri" w:hAnsi="Calibri"/>
        <w:color w:val="FFFFFF"/>
      </w:rPr>
      <w:fldChar w:fldCharType="begin"/>
    </w:r>
    <w:r>
      <w:rPr>
        <w:rFonts w:ascii="Calibri" w:hAnsi="Calibri"/>
        <w:color w:val="FFFFFF"/>
      </w:rPr>
      <w:instrText xml:space="preserve"> SAVEDATE  \@ "MMMM d, yyyy at HH:MM"  \* MERGEFORMAT </w:instrText>
    </w:r>
    <w:r>
      <w:rPr>
        <w:rFonts w:ascii="Calibri" w:hAnsi="Calibri"/>
        <w:color w:val="FFFFFF"/>
      </w:rPr>
      <w:fldChar w:fldCharType="separate"/>
    </w:r>
    <w:r w:rsidR="00327F55">
      <w:rPr>
        <w:rFonts w:ascii="Calibri" w:hAnsi="Calibri"/>
        <w:noProof/>
        <w:color w:val="FFFFFF"/>
      </w:rPr>
      <w:t>March 16, 2013 at 10:03</w:t>
    </w:r>
    <w:r>
      <w:rPr>
        <w:rFonts w:ascii="Calibri" w:hAnsi="Calibri"/>
        <w:color w:val="FFFFF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r>
      <w:rPr>
        <w:noProof/>
      </w:rPr>
      <mc:AlternateContent>
        <mc:Choice Requires="wps">
          <w:drawing>
            <wp:anchor distT="0" distB="0" distL="114300" distR="114300" simplePos="0" relativeHeight="251664896" behindDoc="0" locked="0" layoutInCell="1" allowOverlap="1" wp14:anchorId="7DB56863" wp14:editId="33729F38">
              <wp:simplePos x="0" y="0"/>
              <wp:positionH relativeFrom="column">
                <wp:posOffset>0</wp:posOffset>
              </wp:positionH>
              <wp:positionV relativeFrom="paragraph">
                <wp:posOffset>0</wp:posOffset>
              </wp:positionV>
              <wp:extent cx="914400" cy="914400"/>
              <wp:effectExtent l="0" t="0" r="19050" b="19050"/>
              <wp:wrapNone/>
              <wp:docPr id="1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9" o:spid="_x0000_s1033" type="#_x0000_t202" style="position:absolute;margin-left:0;margin-top:0;width:1in;height:1in;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">
              <v:textbox>
                <w:txbxContent>
                  <w:p w:rsidR="002D3890" w:rsidRDefault="002D3890"/>
                </w:txbxContent>
              </v:textbox>
            </v:shape>
          </w:pict>
        </mc:Fallback>
      </mc:AlternateContent>
    </w:r>
    <w:r>
      <w:rPr>
        <w:noProof/>
      </w:rPr>
      <mc:AlternateContent>
        <mc:Choice Requires="wps">
          <w:drawing>
            <wp:anchor distT="0" distB="0" distL="114300" distR="114300" simplePos="0" relativeHeight="251665920" behindDoc="0" locked="0" layoutInCell="1" allowOverlap="1" wp14:anchorId="4F52E78F" wp14:editId="3A8A25FA">
              <wp:simplePos x="0" y="0"/>
              <wp:positionH relativeFrom="column">
                <wp:posOffset>0</wp:posOffset>
              </wp:positionH>
              <wp:positionV relativeFrom="paragraph">
                <wp:posOffset>0</wp:posOffset>
              </wp:positionV>
              <wp:extent cx="914400" cy="914400"/>
              <wp:effectExtent l="0" t="0" r="19050" b="19050"/>
              <wp:wrapNone/>
              <wp:docPr id="3"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34" type="#_x0000_t202" style="position:absolute;margin-left:0;margin-top:0;width:1in;height:1in;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">
              <v:textbox>
                <w:txbxContent>
                  <w:p w:rsidR="002D3890" w:rsidRDefault="002D3890"/>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7A14" w:rsidRDefault="001F7A14">
      <w:r>
        <w:separator/>
      </w:r>
    </w:p>
  </w:footnote>
  <w:footnote w:type="continuationSeparator" w:id="0">
    <w:p w:rsidR="001F7A14" w:rsidRDefault="001F7A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Caption"/>
      <w:rPr>
        <w:rFonts w:ascii="Times New Roman" w:eastAsia="Times New Roman" w:hAnsi="Times New Roman"/>
        <w:b w:val="0"/>
        <w:noProof/>
        <w:color w:val="auto"/>
        <w:sz w:val="20"/>
      </w:rPr>
    </w:pPr>
    <w:r>
      <w:rPr>
        <w:noProof/>
      </w:rPr>
      <w:drawing>
        <wp:anchor distT="0" distB="0" distL="114300" distR="114300" simplePos="0" relativeHeight="251649536" behindDoc="1" locked="0" layoutInCell="1" allowOverlap="1" wp14:anchorId="3827C29D" wp14:editId="6861D939">
          <wp:simplePos x="0" y="0"/>
          <wp:positionH relativeFrom="column">
            <wp:posOffset>-471805</wp:posOffset>
          </wp:positionH>
          <wp:positionV relativeFrom="paragraph">
            <wp:posOffset>-182880</wp:posOffset>
          </wp:positionV>
          <wp:extent cx="7785100" cy="10057765"/>
          <wp:effectExtent l="19050" t="0" r="6350" b="0"/>
          <wp:wrapNone/>
          <wp:docPr id="25" name="Picture 25" descr="MESA_Cover_bkgn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ESA_Cover_bkgnd2"/>
                  <pic:cNvPicPr>
                    <a:picLocks noChangeAspect="1" noChangeArrowheads="1"/>
                  </pic:cNvPicPr>
                </pic:nvPicPr>
                <pic:blipFill>
                  <a:blip r:embed="rId1"/>
                  <a:srcRect/>
                  <a:stretch>
                    <a:fillRect/>
                  </a:stretch>
                </pic:blipFill>
                <pic:spPr bwMode="auto">
                  <a:xfrm>
                    <a:off x="0" y="0"/>
                    <a:ext cx="7785100" cy="10057765"/>
                  </a:xfrm>
                  <a:prstGeom prst="rect">
                    <a:avLst/>
                  </a:prstGeom>
                  <a:noFill/>
                  <a:ln w="9525">
                    <a:noFill/>
                    <a:miter lim="800000"/>
                    <a:headEnd/>
                    <a:tailEnd/>
                  </a:ln>
                </pic:spPr>
              </pic:pic>
            </a:graphicData>
          </a:graphic>
        </wp:anchor>
      </w:drawing>
    </w:r>
    <w:r>
      <w:b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Pr="00BB178E" w:rsidRDefault="002D3890" w:rsidP="001B5AD5">
    <w:pPr>
      <w:pStyle w:val="FreeForm"/>
      <w:spacing w:after="0" w:line="288" w:lineRule="auto"/>
      <w:ind w:left="2880"/>
      <w:rPr>
        <w:rFonts w:ascii="Arial" w:eastAsia="Times New Roman" w:hAnsi="Arial" w:cs="Arial"/>
        <w:noProof/>
        <w:color w:val="FFFFFF"/>
        <w:szCs w:val="18"/>
      </w:rPr>
    </w:pPr>
    <w:r>
      <w:rPr>
        <w:rFonts w:ascii="Arial" w:hAnsi="Arial" w:cs="Arial"/>
        <w:noProof/>
        <w:color w:val="FFFFFF"/>
        <w:szCs w:val="18"/>
      </w:rPr>
      <mc:AlternateContent>
        <mc:Choice Requires="wps">
          <w:drawing>
            <wp:anchor distT="0" distB="0" distL="114300" distR="114300" simplePos="0" relativeHeight="251654656" behindDoc="1" locked="0" layoutInCell="1" allowOverlap="1">
              <wp:simplePos x="0" y="0"/>
              <wp:positionH relativeFrom="page">
                <wp:posOffset>0</wp:posOffset>
              </wp:positionH>
              <wp:positionV relativeFrom="page">
                <wp:posOffset>-38100</wp:posOffset>
              </wp:positionV>
              <wp:extent cx="7433945" cy="457200"/>
              <wp:effectExtent l="0" t="0" r="0" b="0"/>
              <wp:wrapNone/>
              <wp:docPr id="32"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26" style="position:absolute;left:0;text-align:left;margin-left:0;margin-top:-3pt;width:585.35pt;height:36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Pr>
        <w:rFonts w:ascii="Arial" w:hAnsi="Arial" w:cs="Arial"/>
        <w:noProof/>
        <w:color w:val="FFFFFF"/>
        <w:szCs w:val="18"/>
      </w:rPr>
      <mc:AlternateContent>
        <mc:Choice Requires="wps">
          <w:drawing>
            <wp:anchor distT="0" distB="0" distL="114300" distR="114300" simplePos="0" relativeHeight="251655680" behindDoc="1" locked="0" layoutInCell="1" allowOverlap="1">
              <wp:simplePos x="0" y="0"/>
              <wp:positionH relativeFrom="page">
                <wp:posOffset>0</wp:posOffset>
              </wp:positionH>
              <wp:positionV relativeFrom="page">
                <wp:posOffset>-38100</wp:posOffset>
              </wp:positionV>
              <wp:extent cx="7433945" cy="457200"/>
              <wp:effectExtent l="0" t="0" r="0" b="0"/>
              <wp:wrapNone/>
              <wp:docPr id="31"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0" o:spid="_x0000_s1027" style="position:absolute;left:0;text-align:left;margin-left:0;margin-top:-3pt;width:585.35pt;height:36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MS49b9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fldSimple w:instr=" DOCPROPERTY  Title  \* MERGEFORMAT ">
      <w:r w:rsidR="00327F55" w:rsidRPr="00327F55">
        <w:rPr>
          <w:rFonts w:ascii="Arial" w:eastAsia="Times New Roman" w:hAnsi="Arial" w:cs="Arial"/>
          <w:noProof/>
          <w:color w:val="FFFFFF"/>
          <w:szCs w:val="18"/>
        </w:rPr>
        <w:t>Physical Assets</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Pr="00B21930" w:rsidRDefault="00B21930" w:rsidP="004A4555">
    <w:pPr>
      <w:pStyle w:val="FreeForm"/>
      <w:tabs>
        <w:tab w:val="left" w:pos="7814"/>
      </w:tabs>
      <w:spacing w:before="60" w:after="0" w:line="288" w:lineRule="auto"/>
      <w:jc w:val="right"/>
      <w:rPr>
        <w:rFonts w:asciiTheme="minorHAnsi" w:eastAsia="Times New Roman" w:hAnsiTheme="minorHAnsi" w:cs="Arial"/>
        <w:noProof/>
        <w:color w:val="FFFFFF"/>
        <w:szCs w:val="18"/>
      </w:rPr>
    </w:pPr>
    <w:r w:rsidRPr="00B21930">
      <w:rPr>
        <w:rFonts w:asciiTheme="minorHAnsi" w:hAnsiTheme="minorHAnsi"/>
        <w:color w:val="FFFFFF" w:themeColor="background1"/>
        <w:sz w:val="20"/>
      </w:rPr>
      <w:fldChar w:fldCharType="begin"/>
    </w:r>
    <w:r w:rsidRPr="00B21930">
      <w:rPr>
        <w:rFonts w:asciiTheme="minorHAnsi" w:hAnsiTheme="minorHAnsi"/>
        <w:color w:val="FFFFFF" w:themeColor="background1"/>
        <w:sz w:val="20"/>
      </w:rPr>
      <w:instrText xml:space="preserve"> FILENAME   \* MERGEFORMAT </w:instrText>
    </w:r>
    <w:r w:rsidRPr="00B21930">
      <w:rPr>
        <w:rFonts w:asciiTheme="minorHAnsi" w:hAnsiTheme="minorHAnsi"/>
        <w:color w:val="FFFFFF" w:themeColor="background1"/>
        <w:sz w:val="20"/>
      </w:rPr>
      <w:fldChar w:fldCharType="separate"/>
    </w:r>
    <w:r w:rsidR="00327F55">
      <w:rPr>
        <w:rFonts w:asciiTheme="minorHAnsi" w:hAnsiTheme="minorHAnsi"/>
        <w:noProof/>
        <w:color w:val="FFFFFF" w:themeColor="background1"/>
        <w:sz w:val="20"/>
      </w:rPr>
      <w:t>B2MML-V0600-PhysicalAsset.docx</w:t>
    </w:r>
    <w:r w:rsidRPr="00B21930">
      <w:rPr>
        <w:rFonts w:asciiTheme="minorHAnsi" w:hAnsiTheme="minorHAnsi"/>
        <w:color w:val="FFFFFF" w:themeColor="background1"/>
        <w:sz w:val="20"/>
      </w:rPr>
      <w:fldChar w:fldCharType="end"/>
    </w:r>
    <w:r w:rsidR="002D3890" w:rsidRPr="00B21930">
      <w:rPr>
        <w:rFonts w:asciiTheme="minorHAnsi" w:hAnsiTheme="minorHAnsi" w:cs="Arial"/>
        <w:noProof/>
        <w:color w:val="FFFFFF"/>
        <w:szCs w:val="18"/>
      </w:rPr>
      <mc:AlternateContent>
        <mc:Choice Requires="wps">
          <w:drawing>
            <wp:anchor distT="0" distB="0" distL="114300" distR="114300" simplePos="0" relativeHeight="251652608" behindDoc="1" locked="0" layoutInCell="1" allowOverlap="1" wp14:anchorId="77657772" wp14:editId="0AA43BA4">
              <wp:simplePos x="0" y="0"/>
              <wp:positionH relativeFrom="page">
                <wp:posOffset>0</wp:posOffset>
              </wp:positionH>
              <wp:positionV relativeFrom="page">
                <wp:posOffset>-38100</wp:posOffset>
              </wp:positionV>
              <wp:extent cx="7433945" cy="457200"/>
              <wp:effectExtent l="0" t="0" r="0" b="0"/>
              <wp:wrapNone/>
              <wp:docPr id="30"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7" o:spid="_x0000_s1028" style="position:absolute;left:0;text-align:left;margin-left:0;margin-top:-3pt;width:585.35pt;height:36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sidR="002D3890" w:rsidRPr="00B21930">
      <w:rPr>
        <w:rFonts w:asciiTheme="minorHAnsi" w:hAnsiTheme="minorHAnsi" w:cs="Arial"/>
        <w:noProof/>
        <w:color w:val="FFFFFF"/>
        <w:szCs w:val="18"/>
      </w:rPr>
      <mc:AlternateContent>
        <mc:Choice Requires="wps">
          <w:drawing>
            <wp:anchor distT="0" distB="0" distL="114300" distR="114300" simplePos="0" relativeHeight="251653632" behindDoc="1" locked="0" layoutInCell="1" allowOverlap="1" wp14:anchorId="5990B35B" wp14:editId="1F3D8D6A">
              <wp:simplePos x="0" y="0"/>
              <wp:positionH relativeFrom="page">
                <wp:posOffset>0</wp:posOffset>
              </wp:positionH>
              <wp:positionV relativeFrom="page">
                <wp:posOffset>-38100</wp:posOffset>
              </wp:positionV>
              <wp:extent cx="7433945" cy="457200"/>
              <wp:effectExtent l="0" t="0" r="0" b="0"/>
              <wp:wrapNone/>
              <wp:docPr id="29"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8" o:spid="_x0000_s1029" style="position:absolute;left:0;text-align:left;margin-left:0;margin-top:-3pt;width:585.35pt;height:36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A1BaJp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r w:rsidRPr="00B21930">
      <w:rPr>
        <w:rFonts w:asciiTheme="minorHAnsi" w:eastAsia="Times New Roman" w:hAnsiTheme="minorHAnsi" w:cs="Arial"/>
        <w:noProof/>
        <w:color w:val="FFFFFF"/>
        <w:szCs w:val="18"/>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
    <w:nsid w:val="00000002"/>
    <w:multiLevelType w:val="multilevel"/>
    <w:tmpl w:val="894EE874"/>
    <w:lvl w:ilvl="0">
      <w:start w:val="1"/>
      <w:numFmt w:val="decimal"/>
      <w:isLgl/>
      <w:suff w:val="nothing"/>
      <w:lvlText w:val="%1."/>
      <w:lvlJc w:val="left"/>
      <w:pPr>
        <w:ind w:left="0" w:firstLine="0"/>
      </w:pPr>
      <w:rPr>
        <w:rFonts w:hint="default"/>
        <w:position w:val="0"/>
      </w:rPr>
    </w:lvl>
    <w:lvl w:ilvl="1">
      <w:start w:val="1"/>
      <w:numFmt w:val="decimal"/>
      <w:isLgl/>
      <w:lvlText w:val="%1.%2."/>
      <w:lvlJc w:val="left"/>
      <w:pPr>
        <w:tabs>
          <w:tab w:val="num" w:pos="540"/>
        </w:tabs>
        <w:ind w:left="54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
    <w:nsid w:val="00000003"/>
    <w:multiLevelType w:val="multilevel"/>
    <w:tmpl w:val="894EE875"/>
    <w:lvl w:ilvl="0">
      <w:start w:val="2"/>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3">
    <w:nsid w:val="00000004"/>
    <w:multiLevelType w:val="multilevel"/>
    <w:tmpl w:val="894EE876"/>
    <w:lvl w:ilvl="0">
      <w:start w:val="2"/>
      <w:numFmt w:val="decimal"/>
      <w:isLgl/>
      <w:suff w:val="nothing"/>
      <w:lvlText w:val="%1."/>
      <w:lvlJc w:val="left"/>
      <w:pPr>
        <w:ind w:left="0" w:firstLine="0"/>
      </w:pPr>
      <w:rPr>
        <w:rFonts w:hint="default"/>
        <w:position w:val="0"/>
      </w:rPr>
    </w:lvl>
    <w:lvl w:ilvl="1">
      <w:start w:val="1"/>
      <w:numFmt w:val="decimal"/>
      <w:isLgl/>
      <w:lvlText w:val="%1.%2."/>
      <w:lvlJc w:val="left"/>
      <w:pPr>
        <w:tabs>
          <w:tab w:val="num" w:pos="540"/>
        </w:tabs>
        <w:ind w:left="54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05"/>
    <w:multiLevelType w:val="multilevel"/>
    <w:tmpl w:val="894EE877"/>
    <w:lvl w:ilvl="0">
      <w:start w:val="3"/>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6"/>
    <w:multiLevelType w:val="multilevel"/>
    <w:tmpl w:val="894EE878"/>
    <w:lvl w:ilvl="0">
      <w:start w:val="5"/>
      <w:numFmt w:val="bullet"/>
      <w:lvlText w:val=""/>
      <w:lvlJc w:val="left"/>
      <w:pPr>
        <w:tabs>
          <w:tab w:val="num" w:pos="720"/>
        </w:tabs>
        <w:ind w:left="720" w:firstLine="0"/>
      </w:pPr>
      <w:rPr>
        <w:rFonts w:hint="default"/>
        <w:position w:val="0"/>
      </w:rPr>
    </w:lvl>
    <w:lvl w:ilvl="1">
      <w:start w:val="1"/>
      <w:numFmt w:val="bullet"/>
      <w:lvlText w:val=""/>
      <w:lvlJc w:val="left"/>
      <w:pPr>
        <w:tabs>
          <w:tab w:val="num" w:pos="540"/>
        </w:tabs>
        <w:ind w:left="540" w:firstLine="144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7"/>
    <w:multiLevelType w:val="multilevel"/>
    <w:tmpl w:val="894EE879"/>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7">
    <w:nsid w:val="00000008"/>
    <w:multiLevelType w:val="multilevel"/>
    <w:tmpl w:val="894EE87A"/>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8">
    <w:nsid w:val="00000009"/>
    <w:multiLevelType w:val="multilevel"/>
    <w:tmpl w:val="894EE87B"/>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9">
    <w:nsid w:val="0000000A"/>
    <w:multiLevelType w:val="multilevel"/>
    <w:tmpl w:val="894EE87C"/>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0">
    <w:nsid w:val="00197CF2"/>
    <w:multiLevelType w:val="hybridMultilevel"/>
    <w:tmpl w:val="59B6FD9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02EA679A"/>
    <w:multiLevelType w:val="hybridMultilevel"/>
    <w:tmpl w:val="30CA04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70201E3"/>
    <w:multiLevelType w:val="hybridMultilevel"/>
    <w:tmpl w:val="40A2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7BE35A9"/>
    <w:multiLevelType w:val="hybridMultilevel"/>
    <w:tmpl w:val="0186D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248437F2">
      <w:numFmt w:val="bullet"/>
      <w:lvlText w:val="-"/>
      <w:lvlJc w:val="left"/>
      <w:pPr>
        <w:ind w:left="3600" w:hanging="360"/>
      </w:pPr>
      <w:rPr>
        <w:rFonts w:ascii="Times New Roman" w:eastAsia="Times New Roman" w:hAnsi="Times New Roman"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C541A74"/>
    <w:multiLevelType w:val="hybridMultilevel"/>
    <w:tmpl w:val="EB1AD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1982134"/>
    <w:multiLevelType w:val="hybridMultilevel"/>
    <w:tmpl w:val="07548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4EF424C"/>
    <w:multiLevelType w:val="hybridMultilevel"/>
    <w:tmpl w:val="35E88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A5265C2"/>
    <w:multiLevelType w:val="hybridMultilevel"/>
    <w:tmpl w:val="01E6567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8">
    <w:nsid w:val="1B3A3814"/>
    <w:multiLevelType w:val="hybridMultilevel"/>
    <w:tmpl w:val="076632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nsid w:val="1D3C46E2"/>
    <w:multiLevelType w:val="hybridMultilevel"/>
    <w:tmpl w:val="FC9E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2100252"/>
    <w:multiLevelType w:val="hybridMultilevel"/>
    <w:tmpl w:val="C330B44C"/>
    <w:lvl w:ilvl="0" w:tplc="401E4CAC">
      <w:numFmt w:val="bullet"/>
      <w:lvlText w:val="•"/>
      <w:lvlJc w:val="left"/>
      <w:pPr>
        <w:ind w:left="3600" w:hanging="360"/>
      </w:pPr>
      <w:rPr>
        <w:rFonts w:ascii="Calibri" w:eastAsia="ヒラギノ角ゴ Pro W3"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nsid w:val="23CD1FA2"/>
    <w:multiLevelType w:val="hybridMultilevel"/>
    <w:tmpl w:val="A57AA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4132677"/>
    <w:multiLevelType w:val="hybridMultilevel"/>
    <w:tmpl w:val="AB4CF70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3">
    <w:nsid w:val="2BFC10DD"/>
    <w:multiLevelType w:val="hybridMultilevel"/>
    <w:tmpl w:val="70A6F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513C007E">
      <w:numFmt w:val="bullet"/>
      <w:lvlText w:val="•"/>
      <w:lvlJc w:val="left"/>
      <w:pPr>
        <w:ind w:left="2520" w:hanging="720"/>
      </w:pPr>
      <w:rPr>
        <w:rFonts w:ascii="Calibri" w:eastAsia="ヒラギノ角ゴ Pro W3" w:hAnsi="Calibri" w:cs="Calibri"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CFE4E07"/>
    <w:multiLevelType w:val="hybridMultilevel"/>
    <w:tmpl w:val="3B101F32"/>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25">
    <w:nsid w:val="31540FC7"/>
    <w:multiLevelType w:val="hybridMultilevel"/>
    <w:tmpl w:val="BA2A9644"/>
    <w:lvl w:ilvl="0" w:tplc="5CA2456C">
      <w:numFmt w:val="bullet"/>
      <w:lvlText w:val="•"/>
      <w:lvlJc w:val="left"/>
      <w:pPr>
        <w:ind w:left="3600" w:hanging="720"/>
      </w:pPr>
      <w:rPr>
        <w:rFonts w:ascii="Calibri" w:eastAsia="ヒラギノ角ゴ Pro W3"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6">
    <w:nsid w:val="352509BF"/>
    <w:multiLevelType w:val="hybridMultilevel"/>
    <w:tmpl w:val="1760286E"/>
    <w:lvl w:ilvl="0" w:tplc="10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nsid w:val="38CC2AA6"/>
    <w:multiLevelType w:val="hybridMultilevel"/>
    <w:tmpl w:val="48C6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92C0AA6"/>
    <w:multiLevelType w:val="hybridMultilevel"/>
    <w:tmpl w:val="6DB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F9A3F46"/>
    <w:multiLevelType w:val="hybridMultilevel"/>
    <w:tmpl w:val="4350A796"/>
    <w:lvl w:ilvl="0" w:tplc="5CA2456C">
      <w:numFmt w:val="bullet"/>
      <w:lvlText w:val="•"/>
      <w:lvlJc w:val="left"/>
      <w:pPr>
        <w:ind w:left="6480" w:hanging="720"/>
      </w:pPr>
      <w:rPr>
        <w:rFonts w:ascii="Calibri" w:eastAsia="ヒラギノ角ゴ Pro W3"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0">
    <w:nsid w:val="41BE5493"/>
    <w:multiLevelType w:val="hybridMultilevel"/>
    <w:tmpl w:val="A2344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62074D1"/>
    <w:multiLevelType w:val="hybridMultilevel"/>
    <w:tmpl w:val="45A2CF3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4697517C"/>
    <w:multiLevelType w:val="hybridMultilevel"/>
    <w:tmpl w:val="8C04F842"/>
    <w:lvl w:ilvl="0" w:tplc="1C090001">
      <w:start w:val="1"/>
      <w:numFmt w:val="bullet"/>
      <w:lvlText w:val=""/>
      <w:lvlJc w:val="left"/>
      <w:pPr>
        <w:ind w:left="3600" w:hanging="360"/>
      </w:pPr>
      <w:rPr>
        <w:rFonts w:ascii="Symbol" w:hAnsi="Symbol" w:hint="default"/>
      </w:rPr>
    </w:lvl>
    <w:lvl w:ilvl="1" w:tplc="1C090003" w:tentative="1">
      <w:start w:val="1"/>
      <w:numFmt w:val="bullet"/>
      <w:lvlText w:val="o"/>
      <w:lvlJc w:val="left"/>
      <w:pPr>
        <w:ind w:left="4320" w:hanging="360"/>
      </w:pPr>
      <w:rPr>
        <w:rFonts w:ascii="Courier New" w:hAnsi="Courier New" w:cs="Courier New" w:hint="default"/>
      </w:rPr>
    </w:lvl>
    <w:lvl w:ilvl="2" w:tplc="1C090005" w:tentative="1">
      <w:start w:val="1"/>
      <w:numFmt w:val="bullet"/>
      <w:lvlText w:val=""/>
      <w:lvlJc w:val="left"/>
      <w:pPr>
        <w:ind w:left="5040" w:hanging="360"/>
      </w:pPr>
      <w:rPr>
        <w:rFonts w:ascii="Wingdings" w:hAnsi="Wingdings" w:hint="default"/>
      </w:rPr>
    </w:lvl>
    <w:lvl w:ilvl="3" w:tplc="1C090001" w:tentative="1">
      <w:start w:val="1"/>
      <w:numFmt w:val="bullet"/>
      <w:lvlText w:val=""/>
      <w:lvlJc w:val="left"/>
      <w:pPr>
        <w:ind w:left="5760" w:hanging="360"/>
      </w:pPr>
      <w:rPr>
        <w:rFonts w:ascii="Symbol" w:hAnsi="Symbol" w:hint="default"/>
      </w:rPr>
    </w:lvl>
    <w:lvl w:ilvl="4" w:tplc="1C090003" w:tentative="1">
      <w:start w:val="1"/>
      <w:numFmt w:val="bullet"/>
      <w:lvlText w:val="o"/>
      <w:lvlJc w:val="left"/>
      <w:pPr>
        <w:ind w:left="6480" w:hanging="360"/>
      </w:pPr>
      <w:rPr>
        <w:rFonts w:ascii="Courier New" w:hAnsi="Courier New" w:cs="Courier New" w:hint="default"/>
      </w:rPr>
    </w:lvl>
    <w:lvl w:ilvl="5" w:tplc="1C090005" w:tentative="1">
      <w:start w:val="1"/>
      <w:numFmt w:val="bullet"/>
      <w:lvlText w:val=""/>
      <w:lvlJc w:val="left"/>
      <w:pPr>
        <w:ind w:left="7200" w:hanging="360"/>
      </w:pPr>
      <w:rPr>
        <w:rFonts w:ascii="Wingdings" w:hAnsi="Wingdings" w:hint="default"/>
      </w:rPr>
    </w:lvl>
    <w:lvl w:ilvl="6" w:tplc="1C090001" w:tentative="1">
      <w:start w:val="1"/>
      <w:numFmt w:val="bullet"/>
      <w:lvlText w:val=""/>
      <w:lvlJc w:val="left"/>
      <w:pPr>
        <w:ind w:left="7920" w:hanging="360"/>
      </w:pPr>
      <w:rPr>
        <w:rFonts w:ascii="Symbol" w:hAnsi="Symbol" w:hint="default"/>
      </w:rPr>
    </w:lvl>
    <w:lvl w:ilvl="7" w:tplc="1C090003" w:tentative="1">
      <w:start w:val="1"/>
      <w:numFmt w:val="bullet"/>
      <w:lvlText w:val="o"/>
      <w:lvlJc w:val="left"/>
      <w:pPr>
        <w:ind w:left="8640" w:hanging="360"/>
      </w:pPr>
      <w:rPr>
        <w:rFonts w:ascii="Courier New" w:hAnsi="Courier New" w:cs="Courier New" w:hint="default"/>
      </w:rPr>
    </w:lvl>
    <w:lvl w:ilvl="8" w:tplc="1C090005" w:tentative="1">
      <w:start w:val="1"/>
      <w:numFmt w:val="bullet"/>
      <w:lvlText w:val=""/>
      <w:lvlJc w:val="left"/>
      <w:pPr>
        <w:ind w:left="9360" w:hanging="360"/>
      </w:pPr>
      <w:rPr>
        <w:rFonts w:ascii="Wingdings" w:hAnsi="Wingdings" w:hint="default"/>
      </w:rPr>
    </w:lvl>
  </w:abstractNum>
  <w:abstractNum w:abstractNumId="33">
    <w:nsid w:val="47EF5D7C"/>
    <w:multiLevelType w:val="hybridMultilevel"/>
    <w:tmpl w:val="61800A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nsid w:val="4C7D0DB2"/>
    <w:multiLevelType w:val="hybridMultilevel"/>
    <w:tmpl w:val="359E451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5">
    <w:nsid w:val="513A6603"/>
    <w:multiLevelType w:val="hybridMultilevel"/>
    <w:tmpl w:val="B9F80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35779FC"/>
    <w:multiLevelType w:val="hybridMultilevel"/>
    <w:tmpl w:val="FBE88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4145A81"/>
    <w:multiLevelType w:val="hybridMultilevel"/>
    <w:tmpl w:val="A660214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8">
    <w:nsid w:val="5AA71142"/>
    <w:multiLevelType w:val="hybridMultilevel"/>
    <w:tmpl w:val="99A49C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9">
    <w:nsid w:val="5B483160"/>
    <w:multiLevelType w:val="hybridMultilevel"/>
    <w:tmpl w:val="CC4C0E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0">
    <w:nsid w:val="5EEC46EC"/>
    <w:multiLevelType w:val="hybridMultilevel"/>
    <w:tmpl w:val="FF2CBF58"/>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1">
    <w:nsid w:val="67AC7471"/>
    <w:multiLevelType w:val="hybridMultilevel"/>
    <w:tmpl w:val="B42697F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2">
    <w:nsid w:val="6D826A02"/>
    <w:multiLevelType w:val="hybridMultilevel"/>
    <w:tmpl w:val="591C0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2A56832"/>
    <w:multiLevelType w:val="hybridMultilevel"/>
    <w:tmpl w:val="21C85F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4">
    <w:nsid w:val="72B26ADA"/>
    <w:multiLevelType w:val="hybridMultilevel"/>
    <w:tmpl w:val="DFCAC70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5">
    <w:nsid w:val="745F42E1"/>
    <w:multiLevelType w:val="hybridMultilevel"/>
    <w:tmpl w:val="DF742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4900F8C"/>
    <w:multiLevelType w:val="hybridMultilevel"/>
    <w:tmpl w:val="EAA8D180"/>
    <w:lvl w:ilvl="0" w:tplc="10090001">
      <w:start w:val="1"/>
      <w:numFmt w:val="bullet"/>
      <w:lvlText w:val=""/>
      <w:lvlJc w:val="left"/>
      <w:pPr>
        <w:ind w:left="3600" w:hanging="360"/>
      </w:pPr>
      <w:rPr>
        <w:rFonts w:ascii="Symbol" w:hAnsi="Symbol" w:hint="default"/>
      </w:rPr>
    </w:lvl>
    <w:lvl w:ilvl="1" w:tplc="10090003">
      <w:start w:val="1"/>
      <w:numFmt w:val="bullet"/>
      <w:lvlText w:val="o"/>
      <w:lvlJc w:val="left"/>
      <w:pPr>
        <w:ind w:left="4320" w:hanging="360"/>
      </w:pPr>
      <w:rPr>
        <w:rFonts w:ascii="Courier New" w:hAnsi="Courier New" w:cs="Courier New" w:hint="default"/>
      </w:rPr>
    </w:lvl>
    <w:lvl w:ilvl="2" w:tplc="C038CB22">
      <w:numFmt w:val="bullet"/>
      <w:lvlText w:val="•"/>
      <w:lvlJc w:val="left"/>
      <w:pPr>
        <w:ind w:left="5400" w:hanging="720"/>
      </w:pPr>
      <w:rPr>
        <w:rFonts w:ascii="Calibri" w:eastAsia="ヒラギノ角ゴ Pro W3" w:hAnsi="Calibri" w:cs="Calibri"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7">
    <w:nsid w:val="7B105CF7"/>
    <w:multiLevelType w:val="hybridMultilevel"/>
    <w:tmpl w:val="52E448F8"/>
    <w:lvl w:ilvl="0" w:tplc="1009000F">
      <w:start w:val="1"/>
      <w:numFmt w:val="decimal"/>
      <w:lvlText w:val="%1."/>
      <w:lvlJc w:val="left"/>
      <w:pPr>
        <w:ind w:left="3600" w:hanging="360"/>
      </w:p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48">
    <w:nsid w:val="7CD308EA"/>
    <w:multiLevelType w:val="hybridMultilevel"/>
    <w:tmpl w:val="5F9A247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4"/>
  </w:num>
  <w:num w:numId="12">
    <w:abstractNumId w:val="13"/>
  </w:num>
  <w:num w:numId="13">
    <w:abstractNumId w:val="27"/>
  </w:num>
  <w:num w:numId="14">
    <w:abstractNumId w:val="11"/>
  </w:num>
  <w:num w:numId="15">
    <w:abstractNumId w:val="41"/>
  </w:num>
  <w:num w:numId="16">
    <w:abstractNumId w:val="48"/>
  </w:num>
  <w:num w:numId="17">
    <w:abstractNumId w:val="25"/>
  </w:num>
  <w:num w:numId="18">
    <w:abstractNumId w:val="29"/>
  </w:num>
  <w:num w:numId="19">
    <w:abstractNumId w:val="35"/>
  </w:num>
  <w:num w:numId="20">
    <w:abstractNumId w:val="12"/>
  </w:num>
  <w:num w:numId="21">
    <w:abstractNumId w:val="43"/>
  </w:num>
  <w:num w:numId="22">
    <w:abstractNumId w:val="44"/>
  </w:num>
  <w:num w:numId="23">
    <w:abstractNumId w:val="20"/>
  </w:num>
  <w:num w:numId="24">
    <w:abstractNumId w:val="34"/>
  </w:num>
  <w:num w:numId="25">
    <w:abstractNumId w:val="37"/>
  </w:num>
  <w:num w:numId="26">
    <w:abstractNumId w:val="46"/>
  </w:num>
  <w:num w:numId="27">
    <w:abstractNumId w:val="40"/>
  </w:num>
  <w:num w:numId="28">
    <w:abstractNumId w:val="47"/>
  </w:num>
  <w:num w:numId="29">
    <w:abstractNumId w:val="24"/>
  </w:num>
  <w:num w:numId="30">
    <w:abstractNumId w:val="22"/>
  </w:num>
  <w:num w:numId="31">
    <w:abstractNumId w:val="17"/>
  </w:num>
  <w:num w:numId="32">
    <w:abstractNumId w:val="18"/>
  </w:num>
  <w:num w:numId="33">
    <w:abstractNumId w:val="21"/>
  </w:num>
  <w:num w:numId="34">
    <w:abstractNumId w:val="23"/>
  </w:num>
  <w:num w:numId="35">
    <w:abstractNumId w:val="36"/>
  </w:num>
  <w:num w:numId="36">
    <w:abstractNumId w:val="19"/>
  </w:num>
  <w:num w:numId="37">
    <w:abstractNumId w:val="16"/>
  </w:num>
  <w:num w:numId="38">
    <w:abstractNumId w:val="45"/>
  </w:num>
  <w:num w:numId="39">
    <w:abstractNumId w:val="28"/>
  </w:num>
  <w:num w:numId="40">
    <w:abstractNumId w:val="31"/>
  </w:num>
  <w:num w:numId="41">
    <w:abstractNumId w:val="15"/>
  </w:num>
  <w:num w:numId="42">
    <w:abstractNumId w:val="39"/>
  </w:num>
  <w:num w:numId="43">
    <w:abstractNumId w:val="26"/>
  </w:num>
  <w:num w:numId="44">
    <w:abstractNumId w:val="33"/>
  </w:num>
  <w:num w:numId="45">
    <w:abstractNumId w:val="38"/>
  </w:num>
  <w:num w:numId="46">
    <w:abstractNumId w:val="32"/>
  </w:num>
  <w:num w:numId="47">
    <w:abstractNumId w:val="30"/>
  </w:num>
  <w:num w:numId="48">
    <w:abstractNumId w:val="42"/>
  </w:num>
  <w:num w:numId="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60E"/>
    <w:rsid w:val="00000F04"/>
    <w:rsid w:val="0001347A"/>
    <w:rsid w:val="000206B0"/>
    <w:rsid w:val="00054AEB"/>
    <w:rsid w:val="00060984"/>
    <w:rsid w:val="000661B8"/>
    <w:rsid w:val="0006776D"/>
    <w:rsid w:val="00070930"/>
    <w:rsid w:val="000747DD"/>
    <w:rsid w:val="0008136E"/>
    <w:rsid w:val="00081591"/>
    <w:rsid w:val="000838A5"/>
    <w:rsid w:val="00093E01"/>
    <w:rsid w:val="00094FDD"/>
    <w:rsid w:val="0009585E"/>
    <w:rsid w:val="00095F08"/>
    <w:rsid w:val="000B615F"/>
    <w:rsid w:val="000D2D45"/>
    <w:rsid w:val="000F3C00"/>
    <w:rsid w:val="00100778"/>
    <w:rsid w:val="00116419"/>
    <w:rsid w:val="00116B00"/>
    <w:rsid w:val="0011719A"/>
    <w:rsid w:val="00122332"/>
    <w:rsid w:val="001225DE"/>
    <w:rsid w:val="00132316"/>
    <w:rsid w:val="00132A5D"/>
    <w:rsid w:val="0013516F"/>
    <w:rsid w:val="001375E7"/>
    <w:rsid w:val="00141722"/>
    <w:rsid w:val="001417E3"/>
    <w:rsid w:val="001505C9"/>
    <w:rsid w:val="001514E4"/>
    <w:rsid w:val="0015578E"/>
    <w:rsid w:val="001565B6"/>
    <w:rsid w:val="00157C76"/>
    <w:rsid w:val="00163E1B"/>
    <w:rsid w:val="0017037C"/>
    <w:rsid w:val="00174200"/>
    <w:rsid w:val="00176806"/>
    <w:rsid w:val="00182045"/>
    <w:rsid w:val="00191E6E"/>
    <w:rsid w:val="001A06CE"/>
    <w:rsid w:val="001B219B"/>
    <w:rsid w:val="001B5AD5"/>
    <w:rsid w:val="001B61CD"/>
    <w:rsid w:val="001B736E"/>
    <w:rsid w:val="001D2AD1"/>
    <w:rsid w:val="001D3454"/>
    <w:rsid w:val="001D444F"/>
    <w:rsid w:val="001D764E"/>
    <w:rsid w:val="001E45B0"/>
    <w:rsid w:val="001F7A14"/>
    <w:rsid w:val="001F7E0F"/>
    <w:rsid w:val="00207A8E"/>
    <w:rsid w:val="00215B73"/>
    <w:rsid w:val="00215CA9"/>
    <w:rsid w:val="00221743"/>
    <w:rsid w:val="00234983"/>
    <w:rsid w:val="00237952"/>
    <w:rsid w:val="00241B0A"/>
    <w:rsid w:val="002426F7"/>
    <w:rsid w:val="00243AF6"/>
    <w:rsid w:val="00252AB2"/>
    <w:rsid w:val="00260DAC"/>
    <w:rsid w:val="0027707E"/>
    <w:rsid w:val="00285FD8"/>
    <w:rsid w:val="00290608"/>
    <w:rsid w:val="002A0CC9"/>
    <w:rsid w:val="002A2B8E"/>
    <w:rsid w:val="002A3EDC"/>
    <w:rsid w:val="002A5C1A"/>
    <w:rsid w:val="002A6509"/>
    <w:rsid w:val="002B7DF6"/>
    <w:rsid w:val="002D3890"/>
    <w:rsid w:val="002D4062"/>
    <w:rsid w:val="002D7D76"/>
    <w:rsid w:val="002D7E6F"/>
    <w:rsid w:val="002F3CF9"/>
    <w:rsid w:val="0030679F"/>
    <w:rsid w:val="00306839"/>
    <w:rsid w:val="003105E5"/>
    <w:rsid w:val="0031645F"/>
    <w:rsid w:val="00327F55"/>
    <w:rsid w:val="00330B3A"/>
    <w:rsid w:val="00332489"/>
    <w:rsid w:val="0034026D"/>
    <w:rsid w:val="0034417F"/>
    <w:rsid w:val="003453EA"/>
    <w:rsid w:val="00351A17"/>
    <w:rsid w:val="00364E79"/>
    <w:rsid w:val="003717D8"/>
    <w:rsid w:val="00380F1C"/>
    <w:rsid w:val="0038380F"/>
    <w:rsid w:val="00384CBE"/>
    <w:rsid w:val="00393D1E"/>
    <w:rsid w:val="003A06B7"/>
    <w:rsid w:val="003A0BCF"/>
    <w:rsid w:val="003A2344"/>
    <w:rsid w:val="003B0F01"/>
    <w:rsid w:val="003B5287"/>
    <w:rsid w:val="003B603D"/>
    <w:rsid w:val="003C3EA0"/>
    <w:rsid w:val="003E4AB2"/>
    <w:rsid w:val="003E5AFF"/>
    <w:rsid w:val="003E6180"/>
    <w:rsid w:val="003E75F1"/>
    <w:rsid w:val="003F006C"/>
    <w:rsid w:val="003F313A"/>
    <w:rsid w:val="003F35D1"/>
    <w:rsid w:val="003F58E4"/>
    <w:rsid w:val="003F7BF5"/>
    <w:rsid w:val="00401180"/>
    <w:rsid w:val="004012C6"/>
    <w:rsid w:val="004021AD"/>
    <w:rsid w:val="00402557"/>
    <w:rsid w:val="00403E4F"/>
    <w:rsid w:val="00404CA3"/>
    <w:rsid w:val="004151D9"/>
    <w:rsid w:val="0041608F"/>
    <w:rsid w:val="0042175C"/>
    <w:rsid w:val="00452DCF"/>
    <w:rsid w:val="0045349A"/>
    <w:rsid w:val="0045421E"/>
    <w:rsid w:val="00454610"/>
    <w:rsid w:val="00463AD3"/>
    <w:rsid w:val="0047139F"/>
    <w:rsid w:val="004760C1"/>
    <w:rsid w:val="0047629A"/>
    <w:rsid w:val="004818CC"/>
    <w:rsid w:val="004842B7"/>
    <w:rsid w:val="00486407"/>
    <w:rsid w:val="0048708E"/>
    <w:rsid w:val="0048714B"/>
    <w:rsid w:val="00490D6E"/>
    <w:rsid w:val="004A4555"/>
    <w:rsid w:val="004B02B6"/>
    <w:rsid w:val="004D24C1"/>
    <w:rsid w:val="004E493F"/>
    <w:rsid w:val="004F10B9"/>
    <w:rsid w:val="004F4D51"/>
    <w:rsid w:val="004F5193"/>
    <w:rsid w:val="0050249A"/>
    <w:rsid w:val="00511706"/>
    <w:rsid w:val="005145B3"/>
    <w:rsid w:val="00516130"/>
    <w:rsid w:val="00520EA0"/>
    <w:rsid w:val="00520EE3"/>
    <w:rsid w:val="005255A6"/>
    <w:rsid w:val="0052584D"/>
    <w:rsid w:val="00525F5B"/>
    <w:rsid w:val="00526D29"/>
    <w:rsid w:val="005360EC"/>
    <w:rsid w:val="0054380A"/>
    <w:rsid w:val="0055496C"/>
    <w:rsid w:val="00570EC4"/>
    <w:rsid w:val="00577610"/>
    <w:rsid w:val="0057795B"/>
    <w:rsid w:val="00580823"/>
    <w:rsid w:val="005834CC"/>
    <w:rsid w:val="00587DF6"/>
    <w:rsid w:val="005A2CF4"/>
    <w:rsid w:val="005B7998"/>
    <w:rsid w:val="005C07A3"/>
    <w:rsid w:val="005D4A25"/>
    <w:rsid w:val="005D59B3"/>
    <w:rsid w:val="005E1589"/>
    <w:rsid w:val="005F3459"/>
    <w:rsid w:val="005F50EF"/>
    <w:rsid w:val="005F5F91"/>
    <w:rsid w:val="0060360E"/>
    <w:rsid w:val="006136A9"/>
    <w:rsid w:val="006209D9"/>
    <w:rsid w:val="00623C21"/>
    <w:rsid w:val="006256B2"/>
    <w:rsid w:val="00625FAF"/>
    <w:rsid w:val="006446A9"/>
    <w:rsid w:val="00646C54"/>
    <w:rsid w:val="00647433"/>
    <w:rsid w:val="00657C17"/>
    <w:rsid w:val="00673E22"/>
    <w:rsid w:val="006754B7"/>
    <w:rsid w:val="00682A0D"/>
    <w:rsid w:val="006A13E7"/>
    <w:rsid w:val="006A7D00"/>
    <w:rsid w:val="006B2D17"/>
    <w:rsid w:val="006B4352"/>
    <w:rsid w:val="006C47EB"/>
    <w:rsid w:val="006D138A"/>
    <w:rsid w:val="006D3017"/>
    <w:rsid w:val="006D32D1"/>
    <w:rsid w:val="006E1A16"/>
    <w:rsid w:val="006E225C"/>
    <w:rsid w:val="006E4260"/>
    <w:rsid w:val="006F350A"/>
    <w:rsid w:val="006F39F8"/>
    <w:rsid w:val="007040EF"/>
    <w:rsid w:val="0070422D"/>
    <w:rsid w:val="0071241E"/>
    <w:rsid w:val="00716396"/>
    <w:rsid w:val="0071689B"/>
    <w:rsid w:val="00720586"/>
    <w:rsid w:val="0072351E"/>
    <w:rsid w:val="00726C23"/>
    <w:rsid w:val="00731841"/>
    <w:rsid w:val="00731C45"/>
    <w:rsid w:val="0073496F"/>
    <w:rsid w:val="007442DA"/>
    <w:rsid w:val="00744A54"/>
    <w:rsid w:val="00763E73"/>
    <w:rsid w:val="00764361"/>
    <w:rsid w:val="00770453"/>
    <w:rsid w:val="00770804"/>
    <w:rsid w:val="0077582E"/>
    <w:rsid w:val="00775A9A"/>
    <w:rsid w:val="00780D8B"/>
    <w:rsid w:val="00781BC0"/>
    <w:rsid w:val="00781D38"/>
    <w:rsid w:val="00782DA4"/>
    <w:rsid w:val="00787998"/>
    <w:rsid w:val="0079303F"/>
    <w:rsid w:val="007936F5"/>
    <w:rsid w:val="00794328"/>
    <w:rsid w:val="007A0817"/>
    <w:rsid w:val="007B2629"/>
    <w:rsid w:val="007B4F43"/>
    <w:rsid w:val="007B6F98"/>
    <w:rsid w:val="007C0E08"/>
    <w:rsid w:val="007C3626"/>
    <w:rsid w:val="007C6EF7"/>
    <w:rsid w:val="007C6F90"/>
    <w:rsid w:val="007D7112"/>
    <w:rsid w:val="007E42D0"/>
    <w:rsid w:val="007F1322"/>
    <w:rsid w:val="0080403E"/>
    <w:rsid w:val="00810601"/>
    <w:rsid w:val="00830BA4"/>
    <w:rsid w:val="00833B6F"/>
    <w:rsid w:val="00852CFA"/>
    <w:rsid w:val="00854C15"/>
    <w:rsid w:val="008666F2"/>
    <w:rsid w:val="00866AFB"/>
    <w:rsid w:val="00870328"/>
    <w:rsid w:val="008750E9"/>
    <w:rsid w:val="00875652"/>
    <w:rsid w:val="008828BF"/>
    <w:rsid w:val="00891A09"/>
    <w:rsid w:val="008976C3"/>
    <w:rsid w:val="008A461F"/>
    <w:rsid w:val="008A59C0"/>
    <w:rsid w:val="008A762E"/>
    <w:rsid w:val="008B4424"/>
    <w:rsid w:val="008C62FD"/>
    <w:rsid w:val="008D322A"/>
    <w:rsid w:val="008D4EB8"/>
    <w:rsid w:val="008D7E6F"/>
    <w:rsid w:val="008E0040"/>
    <w:rsid w:val="008E154C"/>
    <w:rsid w:val="008F392B"/>
    <w:rsid w:val="00911C4C"/>
    <w:rsid w:val="009121E3"/>
    <w:rsid w:val="00913B8C"/>
    <w:rsid w:val="009160F1"/>
    <w:rsid w:val="009256C5"/>
    <w:rsid w:val="00926E21"/>
    <w:rsid w:val="00942940"/>
    <w:rsid w:val="00944A7E"/>
    <w:rsid w:val="009470E6"/>
    <w:rsid w:val="0095551A"/>
    <w:rsid w:val="009578A4"/>
    <w:rsid w:val="009604F7"/>
    <w:rsid w:val="00967BD4"/>
    <w:rsid w:val="0098518A"/>
    <w:rsid w:val="00986F83"/>
    <w:rsid w:val="00991D1B"/>
    <w:rsid w:val="0099395B"/>
    <w:rsid w:val="00994C0E"/>
    <w:rsid w:val="009B1B49"/>
    <w:rsid w:val="009B2B32"/>
    <w:rsid w:val="009B2FFE"/>
    <w:rsid w:val="009B3369"/>
    <w:rsid w:val="009B4C2A"/>
    <w:rsid w:val="009C04B6"/>
    <w:rsid w:val="009C2A58"/>
    <w:rsid w:val="009D0C26"/>
    <w:rsid w:val="009D6780"/>
    <w:rsid w:val="009E0DB7"/>
    <w:rsid w:val="009E21D8"/>
    <w:rsid w:val="009F7882"/>
    <w:rsid w:val="00A00017"/>
    <w:rsid w:val="00A05523"/>
    <w:rsid w:val="00A112BB"/>
    <w:rsid w:val="00A11D02"/>
    <w:rsid w:val="00A12E08"/>
    <w:rsid w:val="00A24F2E"/>
    <w:rsid w:val="00A2548E"/>
    <w:rsid w:val="00A34FAC"/>
    <w:rsid w:val="00A3584A"/>
    <w:rsid w:val="00A37B1C"/>
    <w:rsid w:val="00A42CEA"/>
    <w:rsid w:val="00A44340"/>
    <w:rsid w:val="00A476E9"/>
    <w:rsid w:val="00A47E6E"/>
    <w:rsid w:val="00A50033"/>
    <w:rsid w:val="00A669CE"/>
    <w:rsid w:val="00A71BA3"/>
    <w:rsid w:val="00A72489"/>
    <w:rsid w:val="00A73D91"/>
    <w:rsid w:val="00A82556"/>
    <w:rsid w:val="00A82BE9"/>
    <w:rsid w:val="00AA22DC"/>
    <w:rsid w:val="00AB0C61"/>
    <w:rsid w:val="00AB2589"/>
    <w:rsid w:val="00AB6359"/>
    <w:rsid w:val="00AB638D"/>
    <w:rsid w:val="00AB7B76"/>
    <w:rsid w:val="00AB7B8F"/>
    <w:rsid w:val="00AD2B80"/>
    <w:rsid w:val="00AE23D3"/>
    <w:rsid w:val="00AF301D"/>
    <w:rsid w:val="00AF39CF"/>
    <w:rsid w:val="00B044EA"/>
    <w:rsid w:val="00B206C3"/>
    <w:rsid w:val="00B21930"/>
    <w:rsid w:val="00B2339C"/>
    <w:rsid w:val="00B248BA"/>
    <w:rsid w:val="00B26E9D"/>
    <w:rsid w:val="00B27B3B"/>
    <w:rsid w:val="00B35E3A"/>
    <w:rsid w:val="00B4000B"/>
    <w:rsid w:val="00B40DF7"/>
    <w:rsid w:val="00B4278E"/>
    <w:rsid w:val="00B46A8A"/>
    <w:rsid w:val="00B53AEA"/>
    <w:rsid w:val="00B617E5"/>
    <w:rsid w:val="00B64594"/>
    <w:rsid w:val="00B65CED"/>
    <w:rsid w:val="00B6726C"/>
    <w:rsid w:val="00B8439D"/>
    <w:rsid w:val="00B862BE"/>
    <w:rsid w:val="00B91EF8"/>
    <w:rsid w:val="00BA738E"/>
    <w:rsid w:val="00BB178E"/>
    <w:rsid w:val="00BB4227"/>
    <w:rsid w:val="00BB688F"/>
    <w:rsid w:val="00BB701C"/>
    <w:rsid w:val="00BC21B9"/>
    <w:rsid w:val="00BC3186"/>
    <w:rsid w:val="00BC5782"/>
    <w:rsid w:val="00BE017C"/>
    <w:rsid w:val="00BE288F"/>
    <w:rsid w:val="00BE5902"/>
    <w:rsid w:val="00BF0110"/>
    <w:rsid w:val="00C0380A"/>
    <w:rsid w:val="00C05D3D"/>
    <w:rsid w:val="00C07E05"/>
    <w:rsid w:val="00C110A2"/>
    <w:rsid w:val="00C13781"/>
    <w:rsid w:val="00C327FB"/>
    <w:rsid w:val="00C37530"/>
    <w:rsid w:val="00C40C14"/>
    <w:rsid w:val="00C45640"/>
    <w:rsid w:val="00C470F8"/>
    <w:rsid w:val="00C5177C"/>
    <w:rsid w:val="00C529AC"/>
    <w:rsid w:val="00C546C5"/>
    <w:rsid w:val="00C57A6A"/>
    <w:rsid w:val="00C63053"/>
    <w:rsid w:val="00C6787B"/>
    <w:rsid w:val="00C76F93"/>
    <w:rsid w:val="00C82E95"/>
    <w:rsid w:val="00C8559C"/>
    <w:rsid w:val="00C85E9A"/>
    <w:rsid w:val="00C901E3"/>
    <w:rsid w:val="00CA06EF"/>
    <w:rsid w:val="00CA337B"/>
    <w:rsid w:val="00CA7074"/>
    <w:rsid w:val="00CC251B"/>
    <w:rsid w:val="00CC2BC8"/>
    <w:rsid w:val="00CC3DC5"/>
    <w:rsid w:val="00CC796E"/>
    <w:rsid w:val="00CD3E66"/>
    <w:rsid w:val="00CD3F36"/>
    <w:rsid w:val="00CF2064"/>
    <w:rsid w:val="00D0078F"/>
    <w:rsid w:val="00D00D75"/>
    <w:rsid w:val="00D012B8"/>
    <w:rsid w:val="00D10912"/>
    <w:rsid w:val="00D10CA2"/>
    <w:rsid w:val="00D12D36"/>
    <w:rsid w:val="00D132DE"/>
    <w:rsid w:val="00D1541F"/>
    <w:rsid w:val="00D362F6"/>
    <w:rsid w:val="00D41628"/>
    <w:rsid w:val="00D4236F"/>
    <w:rsid w:val="00D42869"/>
    <w:rsid w:val="00D44950"/>
    <w:rsid w:val="00D47687"/>
    <w:rsid w:val="00D601ED"/>
    <w:rsid w:val="00D63CCC"/>
    <w:rsid w:val="00D63D62"/>
    <w:rsid w:val="00D71346"/>
    <w:rsid w:val="00D73C53"/>
    <w:rsid w:val="00D74818"/>
    <w:rsid w:val="00D75088"/>
    <w:rsid w:val="00D7628D"/>
    <w:rsid w:val="00D76DDD"/>
    <w:rsid w:val="00D76E8B"/>
    <w:rsid w:val="00D77251"/>
    <w:rsid w:val="00D80144"/>
    <w:rsid w:val="00D86090"/>
    <w:rsid w:val="00DA6E74"/>
    <w:rsid w:val="00DB576F"/>
    <w:rsid w:val="00DC1825"/>
    <w:rsid w:val="00DC60A2"/>
    <w:rsid w:val="00DC65A6"/>
    <w:rsid w:val="00DD3667"/>
    <w:rsid w:val="00DD4F3B"/>
    <w:rsid w:val="00DE2103"/>
    <w:rsid w:val="00DE43C4"/>
    <w:rsid w:val="00DE4810"/>
    <w:rsid w:val="00DE7599"/>
    <w:rsid w:val="00DF6604"/>
    <w:rsid w:val="00E02E7B"/>
    <w:rsid w:val="00E126D0"/>
    <w:rsid w:val="00E26D6E"/>
    <w:rsid w:val="00E319D6"/>
    <w:rsid w:val="00E34B9F"/>
    <w:rsid w:val="00E4626E"/>
    <w:rsid w:val="00E53485"/>
    <w:rsid w:val="00E624E2"/>
    <w:rsid w:val="00E62E2C"/>
    <w:rsid w:val="00E6331A"/>
    <w:rsid w:val="00E64638"/>
    <w:rsid w:val="00E6627B"/>
    <w:rsid w:val="00E719CC"/>
    <w:rsid w:val="00E76B38"/>
    <w:rsid w:val="00E8078D"/>
    <w:rsid w:val="00E86233"/>
    <w:rsid w:val="00E9267E"/>
    <w:rsid w:val="00E9462D"/>
    <w:rsid w:val="00E976DE"/>
    <w:rsid w:val="00EA6481"/>
    <w:rsid w:val="00EB2650"/>
    <w:rsid w:val="00EB2998"/>
    <w:rsid w:val="00EB5E51"/>
    <w:rsid w:val="00EC2ED4"/>
    <w:rsid w:val="00ED04D7"/>
    <w:rsid w:val="00ED6178"/>
    <w:rsid w:val="00ED7D38"/>
    <w:rsid w:val="00EF511A"/>
    <w:rsid w:val="00F10C32"/>
    <w:rsid w:val="00F15D4A"/>
    <w:rsid w:val="00F170E4"/>
    <w:rsid w:val="00F20B29"/>
    <w:rsid w:val="00F20E03"/>
    <w:rsid w:val="00F2203C"/>
    <w:rsid w:val="00F223AF"/>
    <w:rsid w:val="00F2270C"/>
    <w:rsid w:val="00F25FBC"/>
    <w:rsid w:val="00F2697D"/>
    <w:rsid w:val="00F26B20"/>
    <w:rsid w:val="00F362B3"/>
    <w:rsid w:val="00F44FCC"/>
    <w:rsid w:val="00F47682"/>
    <w:rsid w:val="00F559FB"/>
    <w:rsid w:val="00F57902"/>
    <w:rsid w:val="00F70591"/>
    <w:rsid w:val="00F728FB"/>
    <w:rsid w:val="00F73EE9"/>
    <w:rsid w:val="00F73F06"/>
    <w:rsid w:val="00F75766"/>
    <w:rsid w:val="00F764CE"/>
    <w:rsid w:val="00F801DF"/>
    <w:rsid w:val="00F816C6"/>
    <w:rsid w:val="00F83E72"/>
    <w:rsid w:val="00F8741C"/>
    <w:rsid w:val="00F91494"/>
    <w:rsid w:val="00F94245"/>
    <w:rsid w:val="00FA3840"/>
    <w:rsid w:val="00FA7D60"/>
    <w:rsid w:val="00FC55F6"/>
    <w:rsid w:val="00FC7878"/>
    <w:rsid w:val="00FE700A"/>
    <w:rsid w:val="00FF1BF4"/>
    <w:rsid w:val="00FF5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5CA9"/>
    <w:pPr>
      <w:spacing w:before="60" w:after="60"/>
    </w:pPr>
    <w:rPr>
      <w:rFonts w:asciiTheme="minorHAnsi" w:hAnsiTheme="minorHAnsi"/>
      <w:sz w:val="22"/>
      <w:szCs w:val="24"/>
    </w:rPr>
  </w:style>
  <w:style w:type="paragraph" w:styleId="Heading1">
    <w:name w:val="heading 1"/>
    <w:next w:val="Heading2"/>
    <w:link w:val="Heading1Char"/>
    <w:uiPriority w:val="9"/>
    <w:qFormat/>
    <w:rsid w:val="002D3890"/>
    <w:pPr>
      <w:keepNext/>
      <w:spacing w:before="300" w:line="300" w:lineRule="exact"/>
      <w:outlineLvl w:val="0"/>
    </w:pPr>
    <w:rPr>
      <w:rFonts w:ascii="Calibri Bold" w:eastAsia="ヒラギノ角ゴ Pro W3" w:hAnsi="Calibri Bold"/>
      <w:caps/>
      <w:color w:val="000000"/>
      <w:spacing w:val="14"/>
      <w:sz w:val="28"/>
    </w:rPr>
  </w:style>
  <w:style w:type="paragraph" w:styleId="Heading2">
    <w:name w:val="heading 2"/>
    <w:next w:val="Body"/>
    <w:qFormat/>
    <w:rsid w:val="00D12D36"/>
    <w:pPr>
      <w:keepNext/>
      <w:spacing w:before="300" w:line="300" w:lineRule="exact"/>
      <w:outlineLvl w:val="1"/>
    </w:pPr>
    <w:rPr>
      <w:rFonts w:ascii="Calibri Bold" w:eastAsia="ヒラギノ角ゴ Pro W3" w:hAnsi="Calibri Bold"/>
      <w:color w:val="000000"/>
      <w:sz w:val="28"/>
    </w:rPr>
  </w:style>
  <w:style w:type="paragraph" w:styleId="Heading3">
    <w:name w:val="heading 3"/>
    <w:next w:val="Body"/>
    <w:qFormat/>
    <w:rsid w:val="00D12D36"/>
    <w:pPr>
      <w:keepNext/>
      <w:spacing w:before="300" w:line="300" w:lineRule="exact"/>
      <w:outlineLvl w:val="2"/>
    </w:pPr>
    <w:rPr>
      <w:rFonts w:ascii="Calibri Bold" w:eastAsia="ヒラギノ角ゴ Pro W3" w:hAnsi="Calibri Bold"/>
      <w:color w:val="000000"/>
      <w:sz w:val="26"/>
    </w:rPr>
  </w:style>
  <w:style w:type="paragraph" w:styleId="Heading4">
    <w:name w:val="heading 4"/>
    <w:qFormat/>
    <w:rsid w:val="00625FAF"/>
    <w:pPr>
      <w:spacing w:before="140" w:line="300" w:lineRule="exact"/>
      <w:ind w:left="2880"/>
      <w:outlineLvl w:val="3"/>
    </w:pPr>
    <w:rPr>
      <w:rFonts w:ascii="Calibri Bold" w:eastAsia="ヒラギノ角ゴ Pro W3" w:hAnsi="Calibri Bold"/>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625FAF"/>
    <w:pPr>
      <w:spacing w:after="80" w:line="312" w:lineRule="auto"/>
    </w:pPr>
    <w:rPr>
      <w:rFonts w:ascii="Palatino" w:eastAsia="ヒラギノ角ゴ Pro W3" w:hAnsi="Palatino"/>
      <w:color w:val="000000"/>
      <w:sz w:val="18"/>
    </w:rPr>
  </w:style>
  <w:style w:type="paragraph" w:styleId="Footer">
    <w:name w:val="footer"/>
    <w:rsid w:val="00625FAF"/>
    <w:pPr>
      <w:tabs>
        <w:tab w:val="right" w:pos="10080"/>
      </w:tabs>
      <w:spacing w:line="288" w:lineRule="auto"/>
      <w:ind w:left="2160"/>
    </w:pPr>
    <w:rPr>
      <w:rFonts w:ascii="Calibri" w:eastAsia="ヒラギノ角ゴ Pro W3" w:hAnsi="Calibri"/>
      <w:color w:val="FFFFFF"/>
      <w:sz w:val="18"/>
    </w:rPr>
  </w:style>
  <w:style w:type="paragraph" w:customStyle="1" w:styleId="FooterPageNumbers">
    <w:name w:val="Footer Page Numbers"/>
    <w:rsid w:val="00625FAF"/>
    <w:pPr>
      <w:tabs>
        <w:tab w:val="right" w:pos="10080"/>
      </w:tabs>
      <w:spacing w:line="320" w:lineRule="exact"/>
      <w:ind w:left="2160"/>
    </w:pPr>
    <w:rPr>
      <w:rFonts w:ascii="Frutiger 55 Roman" w:eastAsia="ヒラギノ角ゴ Pro W3" w:hAnsi="Frutiger 55 Roman"/>
      <w:color w:val="FFFFFF"/>
      <w:spacing w:val="-1"/>
      <w:sz w:val="16"/>
    </w:rPr>
  </w:style>
  <w:style w:type="paragraph" w:styleId="Caption">
    <w:name w:val="caption"/>
    <w:qFormat/>
    <w:rsid w:val="00EB2998"/>
    <w:pPr>
      <w:spacing w:before="120" w:after="240"/>
      <w:jc w:val="center"/>
    </w:pPr>
    <w:rPr>
      <w:rFonts w:asciiTheme="minorHAnsi" w:eastAsia="ヒラギノ角ゴ Pro W3" w:hAnsiTheme="minorHAnsi"/>
      <w:b/>
      <w:color w:val="345490"/>
      <w:sz w:val="22"/>
    </w:rPr>
  </w:style>
  <w:style w:type="paragraph" w:styleId="Title">
    <w:name w:val="Title"/>
    <w:qFormat/>
    <w:rsid w:val="00625FAF"/>
    <w:pPr>
      <w:spacing w:line="1120" w:lineRule="atLeast"/>
      <w:ind w:left="1440"/>
      <w:outlineLvl w:val="0"/>
    </w:pPr>
    <w:rPr>
      <w:rFonts w:ascii="Calibri" w:eastAsia="ヒラギノ角ゴ Pro W3" w:hAnsi="Calibri"/>
      <w:color w:val="000000"/>
      <w:sz w:val="96"/>
    </w:rPr>
  </w:style>
  <w:style w:type="paragraph" w:styleId="TOC1">
    <w:name w:val="toc 1"/>
    <w:uiPriority w:val="39"/>
    <w:rsid w:val="00625FAF"/>
    <w:pPr>
      <w:tabs>
        <w:tab w:val="right" w:leader="dot" w:pos="9360"/>
      </w:tabs>
      <w:spacing w:before="140" w:line="300" w:lineRule="exact"/>
      <w:ind w:left="2880"/>
      <w:outlineLvl w:val="0"/>
    </w:pPr>
    <w:rPr>
      <w:rFonts w:ascii="Calibri Bold" w:eastAsia="ヒラギノ角ゴ Pro W3" w:hAnsi="Calibri Bold"/>
      <w:caps/>
      <w:color w:val="000000"/>
      <w:sz w:val="22"/>
    </w:rPr>
  </w:style>
  <w:style w:type="paragraph" w:styleId="TOC2">
    <w:name w:val="toc 2"/>
    <w:uiPriority w:val="39"/>
    <w:rsid w:val="00625FAF"/>
    <w:pPr>
      <w:tabs>
        <w:tab w:val="right" w:leader="dot" w:pos="9360"/>
      </w:tabs>
      <w:spacing w:line="300" w:lineRule="exact"/>
      <w:ind w:left="2880"/>
      <w:outlineLvl w:val="0"/>
    </w:pPr>
    <w:rPr>
      <w:rFonts w:ascii="Calibri Bold" w:eastAsia="ヒラギノ角ゴ Pro W3" w:hAnsi="Calibri Bold"/>
      <w:color w:val="000000"/>
      <w:sz w:val="22"/>
    </w:rPr>
  </w:style>
  <w:style w:type="paragraph" w:styleId="TOC3">
    <w:name w:val="toc 3"/>
    <w:uiPriority w:val="39"/>
    <w:rsid w:val="00625FAF"/>
    <w:pPr>
      <w:tabs>
        <w:tab w:val="right" w:leader="dot" w:pos="9360"/>
      </w:tabs>
      <w:spacing w:line="300" w:lineRule="exact"/>
      <w:ind w:left="3240"/>
      <w:outlineLvl w:val="0"/>
    </w:pPr>
    <w:rPr>
      <w:rFonts w:ascii="Calibri" w:eastAsia="ヒラギノ角ゴ Pro W3" w:hAnsi="Calibri"/>
      <w:color w:val="000000"/>
      <w:spacing w:val="4"/>
      <w:sz w:val="22"/>
    </w:rPr>
  </w:style>
  <w:style w:type="paragraph" w:customStyle="1" w:styleId="Body">
    <w:name w:val="Body"/>
    <w:rsid w:val="00215CA9"/>
    <w:pPr>
      <w:keepLines/>
      <w:spacing w:before="60" w:after="60"/>
      <w:jc w:val="both"/>
    </w:pPr>
    <w:rPr>
      <w:rFonts w:ascii="Calibri" w:eastAsia="ヒラギノ角ゴ Pro W3" w:hAnsi="Calibri"/>
      <w:color w:val="000000"/>
      <w:sz w:val="22"/>
    </w:rPr>
  </w:style>
  <w:style w:type="paragraph" w:styleId="Header">
    <w:name w:val="header"/>
    <w:basedOn w:val="Normal"/>
    <w:rsid w:val="00625FAF"/>
    <w:pPr>
      <w:tabs>
        <w:tab w:val="center" w:pos="4320"/>
        <w:tab w:val="right" w:pos="8640"/>
      </w:tabs>
    </w:pPr>
  </w:style>
  <w:style w:type="paragraph" w:styleId="FootnoteText">
    <w:name w:val="footnote text"/>
    <w:semiHidden/>
    <w:rsid w:val="00625FAF"/>
    <w:pPr>
      <w:spacing w:after="80" w:line="312" w:lineRule="auto"/>
    </w:pPr>
    <w:rPr>
      <w:rFonts w:ascii="Calibri" w:eastAsia="ヒラギノ角ゴ Pro W3" w:hAnsi="Calibri"/>
      <w:color w:val="000000"/>
      <w:sz w:val="18"/>
    </w:rPr>
  </w:style>
  <w:style w:type="character" w:customStyle="1" w:styleId="Boldandblue">
    <w:name w:val="Bold and blue"/>
    <w:rsid w:val="00625FAF"/>
    <w:rPr>
      <w:rFonts w:ascii="Calibri Bold" w:eastAsia="ヒラギノ角ゴ Pro W3" w:hAnsi="Calibri Bold"/>
      <w:b w:val="0"/>
      <w:i w:val="0"/>
      <w:caps w:val="0"/>
      <w:smallCaps w:val="0"/>
      <w:strike w:val="0"/>
      <w:dstrike w:val="0"/>
      <w:noProof w:val="0"/>
      <w:color w:val="345490"/>
      <w:spacing w:val="0"/>
      <w:position w:val="0"/>
      <w:sz w:val="22"/>
      <w:u w:val="none"/>
      <w:shd w:val="clear" w:color="auto" w:fill="auto"/>
      <w:vertAlign w:val="baseline"/>
      <w:lang w:val="en-US"/>
    </w:rPr>
  </w:style>
  <w:style w:type="paragraph" w:customStyle="1" w:styleId="TableText">
    <w:name w:val="Table Text"/>
    <w:rsid w:val="00625FAF"/>
    <w:pPr>
      <w:spacing w:after="80" w:line="220" w:lineRule="exact"/>
    </w:pPr>
    <w:rPr>
      <w:rFonts w:ascii="Calibri" w:eastAsia="ヒラギノ角ゴ Pro W3" w:hAnsi="Calibri"/>
      <w:color w:val="000000"/>
      <w:sz w:val="18"/>
    </w:rPr>
  </w:style>
  <w:style w:type="character" w:styleId="Hyperlink">
    <w:name w:val="Hyperlink"/>
    <w:rsid w:val="009E21D8"/>
    <w:rPr>
      <w:rFonts w:asciiTheme="minorHAnsi" w:hAnsiTheme="minorHAnsi"/>
      <w:color w:val="0000FF"/>
      <w:u w:val="single"/>
    </w:rPr>
  </w:style>
  <w:style w:type="paragraph" w:styleId="BalloonText">
    <w:name w:val="Balloon Text"/>
    <w:basedOn w:val="Normal"/>
    <w:link w:val="BalloonTextChar"/>
    <w:rsid w:val="00B4278E"/>
    <w:rPr>
      <w:rFonts w:ascii="Tahoma" w:hAnsi="Tahoma"/>
      <w:sz w:val="16"/>
      <w:szCs w:val="16"/>
    </w:rPr>
  </w:style>
  <w:style w:type="character" w:customStyle="1" w:styleId="BalloonTextChar">
    <w:name w:val="Balloon Text Char"/>
    <w:link w:val="BalloonText"/>
    <w:rsid w:val="00B4278E"/>
    <w:rPr>
      <w:rFonts w:ascii="Tahoma" w:hAnsi="Tahoma" w:cs="Tahoma"/>
      <w:sz w:val="16"/>
      <w:szCs w:val="16"/>
    </w:rPr>
  </w:style>
  <w:style w:type="character" w:styleId="CommentReference">
    <w:name w:val="annotation reference"/>
    <w:rsid w:val="005255A6"/>
    <w:rPr>
      <w:rFonts w:asciiTheme="minorHAnsi" w:hAnsiTheme="minorHAnsi"/>
      <w:sz w:val="18"/>
      <w:szCs w:val="16"/>
    </w:rPr>
  </w:style>
  <w:style w:type="paragraph" w:styleId="CommentText">
    <w:name w:val="annotation text"/>
    <w:basedOn w:val="Normal"/>
    <w:link w:val="CommentTextChar"/>
    <w:rsid w:val="00D71346"/>
    <w:rPr>
      <w:sz w:val="20"/>
      <w:szCs w:val="20"/>
    </w:rPr>
  </w:style>
  <w:style w:type="character" w:customStyle="1" w:styleId="CommentTextChar">
    <w:name w:val="Comment Text Char"/>
    <w:basedOn w:val="DefaultParagraphFont"/>
    <w:link w:val="CommentText"/>
    <w:rsid w:val="00D71346"/>
  </w:style>
  <w:style w:type="paragraph" w:styleId="CommentSubject">
    <w:name w:val="annotation subject"/>
    <w:basedOn w:val="CommentText"/>
    <w:next w:val="CommentText"/>
    <w:link w:val="CommentSubjectChar"/>
    <w:rsid w:val="00D71346"/>
    <w:rPr>
      <w:b/>
      <w:bCs/>
    </w:rPr>
  </w:style>
  <w:style w:type="character" w:customStyle="1" w:styleId="CommentSubjectChar">
    <w:name w:val="Comment Subject Char"/>
    <w:link w:val="CommentSubject"/>
    <w:rsid w:val="00D71346"/>
    <w:rPr>
      <w:b/>
      <w:bCs/>
    </w:rPr>
  </w:style>
  <w:style w:type="paragraph" w:styleId="Revision">
    <w:name w:val="Revision"/>
    <w:hidden/>
    <w:uiPriority w:val="99"/>
    <w:semiHidden/>
    <w:rsid w:val="0041608F"/>
    <w:rPr>
      <w:sz w:val="24"/>
      <w:szCs w:val="24"/>
    </w:rPr>
  </w:style>
  <w:style w:type="table" w:styleId="TableGrid">
    <w:name w:val="Table Grid"/>
    <w:basedOn w:val="TableNormal"/>
    <w:rsid w:val="00163E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42175C"/>
    <w:rPr>
      <w:vertAlign w:val="superscript"/>
    </w:rPr>
  </w:style>
  <w:style w:type="character" w:customStyle="1" w:styleId="Heading1Char">
    <w:name w:val="Heading 1 Char"/>
    <w:link w:val="Heading1"/>
    <w:uiPriority w:val="9"/>
    <w:rsid w:val="002D3890"/>
    <w:rPr>
      <w:rFonts w:ascii="Calibri Bold" w:eastAsia="ヒラギノ角ゴ Pro W3" w:hAnsi="Calibri Bold"/>
      <w:caps/>
      <w:color w:val="000000"/>
      <w:spacing w:val="14"/>
      <w:sz w:val="28"/>
    </w:rPr>
  </w:style>
  <w:style w:type="paragraph" w:styleId="Bibliography">
    <w:name w:val="Bibliography"/>
    <w:basedOn w:val="Normal"/>
    <w:next w:val="Normal"/>
    <w:uiPriority w:val="37"/>
    <w:unhideWhenUsed/>
    <w:rsid w:val="00D80144"/>
  </w:style>
  <w:style w:type="paragraph" w:styleId="EndnoteText">
    <w:name w:val="endnote text"/>
    <w:basedOn w:val="Normal"/>
    <w:link w:val="EndnoteTextChar"/>
    <w:rsid w:val="00810601"/>
    <w:rPr>
      <w:sz w:val="20"/>
      <w:szCs w:val="20"/>
    </w:rPr>
  </w:style>
  <w:style w:type="character" w:customStyle="1" w:styleId="EndnoteTextChar">
    <w:name w:val="Endnote Text Char"/>
    <w:basedOn w:val="DefaultParagraphFont"/>
    <w:link w:val="EndnoteText"/>
    <w:rsid w:val="00810601"/>
  </w:style>
  <w:style w:type="character" w:styleId="EndnoteReference">
    <w:name w:val="endnote reference"/>
    <w:basedOn w:val="DefaultParagraphFont"/>
    <w:rsid w:val="00810601"/>
    <w:rPr>
      <w:vertAlign w:val="superscript"/>
    </w:rPr>
  </w:style>
  <w:style w:type="paragraph" w:customStyle="1" w:styleId="StyleBodyLeftBefore3pt">
    <w:name w:val="Style Body + Left Before:  3 pt"/>
    <w:basedOn w:val="Body"/>
    <w:rsid w:val="00D12D36"/>
    <w:pPr>
      <w:jc w:val="left"/>
    </w:pPr>
    <w:rPr>
      <w:rFonts w:eastAsia="Times New Roman"/>
    </w:rPr>
  </w:style>
  <w:style w:type="paragraph" w:styleId="BodyText">
    <w:name w:val="Body Text"/>
    <w:basedOn w:val="Normal"/>
    <w:link w:val="BodyTextChar"/>
    <w:rsid w:val="00B21930"/>
    <w:pPr>
      <w:jc w:val="center"/>
    </w:pPr>
    <w:rPr>
      <w:rFonts w:ascii="Arial" w:hAnsi="Arial"/>
      <w:sz w:val="52"/>
      <w:szCs w:val="20"/>
    </w:rPr>
  </w:style>
  <w:style w:type="character" w:customStyle="1" w:styleId="BodyTextChar">
    <w:name w:val="Body Text Char"/>
    <w:basedOn w:val="DefaultParagraphFont"/>
    <w:link w:val="BodyText"/>
    <w:rsid w:val="00B21930"/>
    <w:rPr>
      <w:rFonts w:ascii="Arial" w:hAnsi="Arial"/>
      <w:sz w:val="52"/>
    </w:rPr>
  </w:style>
  <w:style w:type="paragraph" w:customStyle="1" w:styleId="SchemaSource">
    <w:name w:val="SchemaSource"/>
    <w:basedOn w:val="Normal"/>
    <w:rsid w:val="00290608"/>
    <w:pPr>
      <w:tabs>
        <w:tab w:val="left" w:pos="360"/>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after="0"/>
    </w:pPr>
    <w:rPr>
      <w:rFonts w:ascii="Courier New" w:hAnsi="Courier New" w:cs="Courier New"/>
      <w:sz w:val="12"/>
      <w:szCs w:val="20"/>
    </w:rPr>
  </w:style>
  <w:style w:type="paragraph" w:customStyle="1" w:styleId="BoxedElement">
    <w:name w:val="Boxed Element"/>
    <w:basedOn w:val="Normal"/>
    <w:rsid w:val="00290608"/>
    <w:pPr>
      <w:spacing w:before="20" w:after="40"/>
    </w:pPr>
    <w:rPr>
      <w:rFonts w:ascii="Arial" w:hAnsi="Arial"/>
      <w:sz w:val="1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5CA9"/>
    <w:pPr>
      <w:spacing w:before="60" w:after="60"/>
    </w:pPr>
    <w:rPr>
      <w:rFonts w:asciiTheme="minorHAnsi" w:hAnsiTheme="minorHAnsi"/>
      <w:sz w:val="22"/>
      <w:szCs w:val="24"/>
    </w:rPr>
  </w:style>
  <w:style w:type="paragraph" w:styleId="Heading1">
    <w:name w:val="heading 1"/>
    <w:next w:val="Heading2"/>
    <w:link w:val="Heading1Char"/>
    <w:uiPriority w:val="9"/>
    <w:qFormat/>
    <w:rsid w:val="002D3890"/>
    <w:pPr>
      <w:keepNext/>
      <w:spacing w:before="300" w:line="300" w:lineRule="exact"/>
      <w:outlineLvl w:val="0"/>
    </w:pPr>
    <w:rPr>
      <w:rFonts w:ascii="Calibri Bold" w:eastAsia="ヒラギノ角ゴ Pro W3" w:hAnsi="Calibri Bold"/>
      <w:caps/>
      <w:color w:val="000000"/>
      <w:spacing w:val="14"/>
      <w:sz w:val="28"/>
    </w:rPr>
  </w:style>
  <w:style w:type="paragraph" w:styleId="Heading2">
    <w:name w:val="heading 2"/>
    <w:next w:val="Body"/>
    <w:qFormat/>
    <w:rsid w:val="00D12D36"/>
    <w:pPr>
      <w:keepNext/>
      <w:spacing w:before="300" w:line="300" w:lineRule="exact"/>
      <w:outlineLvl w:val="1"/>
    </w:pPr>
    <w:rPr>
      <w:rFonts w:ascii="Calibri Bold" w:eastAsia="ヒラギノ角ゴ Pro W3" w:hAnsi="Calibri Bold"/>
      <w:color w:val="000000"/>
      <w:sz w:val="28"/>
    </w:rPr>
  </w:style>
  <w:style w:type="paragraph" w:styleId="Heading3">
    <w:name w:val="heading 3"/>
    <w:next w:val="Body"/>
    <w:qFormat/>
    <w:rsid w:val="00D12D36"/>
    <w:pPr>
      <w:keepNext/>
      <w:spacing w:before="300" w:line="300" w:lineRule="exact"/>
      <w:outlineLvl w:val="2"/>
    </w:pPr>
    <w:rPr>
      <w:rFonts w:ascii="Calibri Bold" w:eastAsia="ヒラギノ角ゴ Pro W3" w:hAnsi="Calibri Bold"/>
      <w:color w:val="000000"/>
      <w:sz w:val="26"/>
    </w:rPr>
  </w:style>
  <w:style w:type="paragraph" w:styleId="Heading4">
    <w:name w:val="heading 4"/>
    <w:qFormat/>
    <w:rsid w:val="00625FAF"/>
    <w:pPr>
      <w:spacing w:before="140" w:line="300" w:lineRule="exact"/>
      <w:ind w:left="2880"/>
      <w:outlineLvl w:val="3"/>
    </w:pPr>
    <w:rPr>
      <w:rFonts w:ascii="Calibri Bold" w:eastAsia="ヒラギノ角ゴ Pro W3" w:hAnsi="Calibri Bold"/>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625FAF"/>
    <w:pPr>
      <w:spacing w:after="80" w:line="312" w:lineRule="auto"/>
    </w:pPr>
    <w:rPr>
      <w:rFonts w:ascii="Palatino" w:eastAsia="ヒラギノ角ゴ Pro W3" w:hAnsi="Palatino"/>
      <w:color w:val="000000"/>
      <w:sz w:val="18"/>
    </w:rPr>
  </w:style>
  <w:style w:type="paragraph" w:styleId="Footer">
    <w:name w:val="footer"/>
    <w:rsid w:val="00625FAF"/>
    <w:pPr>
      <w:tabs>
        <w:tab w:val="right" w:pos="10080"/>
      </w:tabs>
      <w:spacing w:line="288" w:lineRule="auto"/>
      <w:ind w:left="2160"/>
    </w:pPr>
    <w:rPr>
      <w:rFonts w:ascii="Calibri" w:eastAsia="ヒラギノ角ゴ Pro W3" w:hAnsi="Calibri"/>
      <w:color w:val="FFFFFF"/>
      <w:sz w:val="18"/>
    </w:rPr>
  </w:style>
  <w:style w:type="paragraph" w:customStyle="1" w:styleId="FooterPageNumbers">
    <w:name w:val="Footer Page Numbers"/>
    <w:rsid w:val="00625FAF"/>
    <w:pPr>
      <w:tabs>
        <w:tab w:val="right" w:pos="10080"/>
      </w:tabs>
      <w:spacing w:line="320" w:lineRule="exact"/>
      <w:ind w:left="2160"/>
    </w:pPr>
    <w:rPr>
      <w:rFonts w:ascii="Frutiger 55 Roman" w:eastAsia="ヒラギノ角ゴ Pro W3" w:hAnsi="Frutiger 55 Roman"/>
      <w:color w:val="FFFFFF"/>
      <w:spacing w:val="-1"/>
      <w:sz w:val="16"/>
    </w:rPr>
  </w:style>
  <w:style w:type="paragraph" w:styleId="Caption">
    <w:name w:val="caption"/>
    <w:qFormat/>
    <w:rsid w:val="00EB2998"/>
    <w:pPr>
      <w:spacing w:before="120" w:after="240"/>
      <w:jc w:val="center"/>
    </w:pPr>
    <w:rPr>
      <w:rFonts w:asciiTheme="minorHAnsi" w:eastAsia="ヒラギノ角ゴ Pro W3" w:hAnsiTheme="minorHAnsi"/>
      <w:b/>
      <w:color w:val="345490"/>
      <w:sz w:val="22"/>
    </w:rPr>
  </w:style>
  <w:style w:type="paragraph" w:styleId="Title">
    <w:name w:val="Title"/>
    <w:qFormat/>
    <w:rsid w:val="00625FAF"/>
    <w:pPr>
      <w:spacing w:line="1120" w:lineRule="atLeast"/>
      <w:ind w:left="1440"/>
      <w:outlineLvl w:val="0"/>
    </w:pPr>
    <w:rPr>
      <w:rFonts w:ascii="Calibri" w:eastAsia="ヒラギノ角ゴ Pro W3" w:hAnsi="Calibri"/>
      <w:color w:val="000000"/>
      <w:sz w:val="96"/>
    </w:rPr>
  </w:style>
  <w:style w:type="paragraph" w:styleId="TOC1">
    <w:name w:val="toc 1"/>
    <w:uiPriority w:val="39"/>
    <w:rsid w:val="00625FAF"/>
    <w:pPr>
      <w:tabs>
        <w:tab w:val="right" w:leader="dot" w:pos="9360"/>
      </w:tabs>
      <w:spacing w:before="140" w:line="300" w:lineRule="exact"/>
      <w:ind w:left="2880"/>
      <w:outlineLvl w:val="0"/>
    </w:pPr>
    <w:rPr>
      <w:rFonts w:ascii="Calibri Bold" w:eastAsia="ヒラギノ角ゴ Pro W3" w:hAnsi="Calibri Bold"/>
      <w:caps/>
      <w:color w:val="000000"/>
      <w:sz w:val="22"/>
    </w:rPr>
  </w:style>
  <w:style w:type="paragraph" w:styleId="TOC2">
    <w:name w:val="toc 2"/>
    <w:uiPriority w:val="39"/>
    <w:rsid w:val="00625FAF"/>
    <w:pPr>
      <w:tabs>
        <w:tab w:val="right" w:leader="dot" w:pos="9360"/>
      </w:tabs>
      <w:spacing w:line="300" w:lineRule="exact"/>
      <w:ind w:left="2880"/>
      <w:outlineLvl w:val="0"/>
    </w:pPr>
    <w:rPr>
      <w:rFonts w:ascii="Calibri Bold" w:eastAsia="ヒラギノ角ゴ Pro W3" w:hAnsi="Calibri Bold"/>
      <w:color w:val="000000"/>
      <w:sz w:val="22"/>
    </w:rPr>
  </w:style>
  <w:style w:type="paragraph" w:styleId="TOC3">
    <w:name w:val="toc 3"/>
    <w:uiPriority w:val="39"/>
    <w:rsid w:val="00625FAF"/>
    <w:pPr>
      <w:tabs>
        <w:tab w:val="right" w:leader="dot" w:pos="9360"/>
      </w:tabs>
      <w:spacing w:line="300" w:lineRule="exact"/>
      <w:ind w:left="3240"/>
      <w:outlineLvl w:val="0"/>
    </w:pPr>
    <w:rPr>
      <w:rFonts w:ascii="Calibri" w:eastAsia="ヒラギノ角ゴ Pro W3" w:hAnsi="Calibri"/>
      <w:color w:val="000000"/>
      <w:spacing w:val="4"/>
      <w:sz w:val="22"/>
    </w:rPr>
  </w:style>
  <w:style w:type="paragraph" w:customStyle="1" w:styleId="Body">
    <w:name w:val="Body"/>
    <w:rsid w:val="00215CA9"/>
    <w:pPr>
      <w:keepLines/>
      <w:spacing w:before="60" w:after="60"/>
      <w:jc w:val="both"/>
    </w:pPr>
    <w:rPr>
      <w:rFonts w:ascii="Calibri" w:eastAsia="ヒラギノ角ゴ Pro W3" w:hAnsi="Calibri"/>
      <w:color w:val="000000"/>
      <w:sz w:val="22"/>
    </w:rPr>
  </w:style>
  <w:style w:type="paragraph" w:styleId="Header">
    <w:name w:val="header"/>
    <w:basedOn w:val="Normal"/>
    <w:rsid w:val="00625FAF"/>
    <w:pPr>
      <w:tabs>
        <w:tab w:val="center" w:pos="4320"/>
        <w:tab w:val="right" w:pos="8640"/>
      </w:tabs>
    </w:pPr>
  </w:style>
  <w:style w:type="paragraph" w:styleId="FootnoteText">
    <w:name w:val="footnote text"/>
    <w:semiHidden/>
    <w:rsid w:val="00625FAF"/>
    <w:pPr>
      <w:spacing w:after="80" w:line="312" w:lineRule="auto"/>
    </w:pPr>
    <w:rPr>
      <w:rFonts w:ascii="Calibri" w:eastAsia="ヒラギノ角ゴ Pro W3" w:hAnsi="Calibri"/>
      <w:color w:val="000000"/>
      <w:sz w:val="18"/>
    </w:rPr>
  </w:style>
  <w:style w:type="character" w:customStyle="1" w:styleId="Boldandblue">
    <w:name w:val="Bold and blue"/>
    <w:rsid w:val="00625FAF"/>
    <w:rPr>
      <w:rFonts w:ascii="Calibri Bold" w:eastAsia="ヒラギノ角ゴ Pro W3" w:hAnsi="Calibri Bold"/>
      <w:b w:val="0"/>
      <w:i w:val="0"/>
      <w:caps w:val="0"/>
      <w:smallCaps w:val="0"/>
      <w:strike w:val="0"/>
      <w:dstrike w:val="0"/>
      <w:noProof w:val="0"/>
      <w:color w:val="345490"/>
      <w:spacing w:val="0"/>
      <w:position w:val="0"/>
      <w:sz w:val="22"/>
      <w:u w:val="none"/>
      <w:shd w:val="clear" w:color="auto" w:fill="auto"/>
      <w:vertAlign w:val="baseline"/>
      <w:lang w:val="en-US"/>
    </w:rPr>
  </w:style>
  <w:style w:type="paragraph" w:customStyle="1" w:styleId="TableText">
    <w:name w:val="Table Text"/>
    <w:rsid w:val="00625FAF"/>
    <w:pPr>
      <w:spacing w:after="80" w:line="220" w:lineRule="exact"/>
    </w:pPr>
    <w:rPr>
      <w:rFonts w:ascii="Calibri" w:eastAsia="ヒラギノ角ゴ Pro W3" w:hAnsi="Calibri"/>
      <w:color w:val="000000"/>
      <w:sz w:val="18"/>
    </w:rPr>
  </w:style>
  <w:style w:type="character" w:styleId="Hyperlink">
    <w:name w:val="Hyperlink"/>
    <w:rsid w:val="009E21D8"/>
    <w:rPr>
      <w:rFonts w:asciiTheme="minorHAnsi" w:hAnsiTheme="minorHAnsi"/>
      <w:color w:val="0000FF"/>
      <w:u w:val="single"/>
    </w:rPr>
  </w:style>
  <w:style w:type="paragraph" w:styleId="BalloonText">
    <w:name w:val="Balloon Text"/>
    <w:basedOn w:val="Normal"/>
    <w:link w:val="BalloonTextChar"/>
    <w:rsid w:val="00B4278E"/>
    <w:rPr>
      <w:rFonts w:ascii="Tahoma" w:hAnsi="Tahoma"/>
      <w:sz w:val="16"/>
      <w:szCs w:val="16"/>
    </w:rPr>
  </w:style>
  <w:style w:type="character" w:customStyle="1" w:styleId="BalloonTextChar">
    <w:name w:val="Balloon Text Char"/>
    <w:link w:val="BalloonText"/>
    <w:rsid w:val="00B4278E"/>
    <w:rPr>
      <w:rFonts w:ascii="Tahoma" w:hAnsi="Tahoma" w:cs="Tahoma"/>
      <w:sz w:val="16"/>
      <w:szCs w:val="16"/>
    </w:rPr>
  </w:style>
  <w:style w:type="character" w:styleId="CommentReference">
    <w:name w:val="annotation reference"/>
    <w:rsid w:val="005255A6"/>
    <w:rPr>
      <w:rFonts w:asciiTheme="minorHAnsi" w:hAnsiTheme="minorHAnsi"/>
      <w:sz w:val="18"/>
      <w:szCs w:val="16"/>
    </w:rPr>
  </w:style>
  <w:style w:type="paragraph" w:styleId="CommentText">
    <w:name w:val="annotation text"/>
    <w:basedOn w:val="Normal"/>
    <w:link w:val="CommentTextChar"/>
    <w:rsid w:val="00D71346"/>
    <w:rPr>
      <w:sz w:val="20"/>
      <w:szCs w:val="20"/>
    </w:rPr>
  </w:style>
  <w:style w:type="character" w:customStyle="1" w:styleId="CommentTextChar">
    <w:name w:val="Comment Text Char"/>
    <w:basedOn w:val="DefaultParagraphFont"/>
    <w:link w:val="CommentText"/>
    <w:rsid w:val="00D71346"/>
  </w:style>
  <w:style w:type="paragraph" w:styleId="CommentSubject">
    <w:name w:val="annotation subject"/>
    <w:basedOn w:val="CommentText"/>
    <w:next w:val="CommentText"/>
    <w:link w:val="CommentSubjectChar"/>
    <w:rsid w:val="00D71346"/>
    <w:rPr>
      <w:b/>
      <w:bCs/>
    </w:rPr>
  </w:style>
  <w:style w:type="character" w:customStyle="1" w:styleId="CommentSubjectChar">
    <w:name w:val="Comment Subject Char"/>
    <w:link w:val="CommentSubject"/>
    <w:rsid w:val="00D71346"/>
    <w:rPr>
      <w:b/>
      <w:bCs/>
    </w:rPr>
  </w:style>
  <w:style w:type="paragraph" w:styleId="Revision">
    <w:name w:val="Revision"/>
    <w:hidden/>
    <w:uiPriority w:val="99"/>
    <w:semiHidden/>
    <w:rsid w:val="0041608F"/>
    <w:rPr>
      <w:sz w:val="24"/>
      <w:szCs w:val="24"/>
    </w:rPr>
  </w:style>
  <w:style w:type="table" w:styleId="TableGrid">
    <w:name w:val="Table Grid"/>
    <w:basedOn w:val="TableNormal"/>
    <w:rsid w:val="00163E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42175C"/>
    <w:rPr>
      <w:vertAlign w:val="superscript"/>
    </w:rPr>
  </w:style>
  <w:style w:type="character" w:customStyle="1" w:styleId="Heading1Char">
    <w:name w:val="Heading 1 Char"/>
    <w:link w:val="Heading1"/>
    <w:uiPriority w:val="9"/>
    <w:rsid w:val="002D3890"/>
    <w:rPr>
      <w:rFonts w:ascii="Calibri Bold" w:eastAsia="ヒラギノ角ゴ Pro W3" w:hAnsi="Calibri Bold"/>
      <w:caps/>
      <w:color w:val="000000"/>
      <w:spacing w:val="14"/>
      <w:sz w:val="28"/>
    </w:rPr>
  </w:style>
  <w:style w:type="paragraph" w:styleId="Bibliography">
    <w:name w:val="Bibliography"/>
    <w:basedOn w:val="Normal"/>
    <w:next w:val="Normal"/>
    <w:uiPriority w:val="37"/>
    <w:unhideWhenUsed/>
    <w:rsid w:val="00D80144"/>
  </w:style>
  <w:style w:type="paragraph" w:styleId="EndnoteText">
    <w:name w:val="endnote text"/>
    <w:basedOn w:val="Normal"/>
    <w:link w:val="EndnoteTextChar"/>
    <w:rsid w:val="00810601"/>
    <w:rPr>
      <w:sz w:val="20"/>
      <w:szCs w:val="20"/>
    </w:rPr>
  </w:style>
  <w:style w:type="character" w:customStyle="1" w:styleId="EndnoteTextChar">
    <w:name w:val="Endnote Text Char"/>
    <w:basedOn w:val="DefaultParagraphFont"/>
    <w:link w:val="EndnoteText"/>
    <w:rsid w:val="00810601"/>
  </w:style>
  <w:style w:type="character" w:styleId="EndnoteReference">
    <w:name w:val="endnote reference"/>
    <w:basedOn w:val="DefaultParagraphFont"/>
    <w:rsid w:val="00810601"/>
    <w:rPr>
      <w:vertAlign w:val="superscript"/>
    </w:rPr>
  </w:style>
  <w:style w:type="paragraph" w:customStyle="1" w:styleId="StyleBodyLeftBefore3pt">
    <w:name w:val="Style Body + Left Before:  3 pt"/>
    <w:basedOn w:val="Body"/>
    <w:rsid w:val="00D12D36"/>
    <w:pPr>
      <w:jc w:val="left"/>
    </w:pPr>
    <w:rPr>
      <w:rFonts w:eastAsia="Times New Roman"/>
    </w:rPr>
  </w:style>
  <w:style w:type="paragraph" w:styleId="BodyText">
    <w:name w:val="Body Text"/>
    <w:basedOn w:val="Normal"/>
    <w:link w:val="BodyTextChar"/>
    <w:rsid w:val="00B21930"/>
    <w:pPr>
      <w:jc w:val="center"/>
    </w:pPr>
    <w:rPr>
      <w:rFonts w:ascii="Arial" w:hAnsi="Arial"/>
      <w:sz w:val="52"/>
      <w:szCs w:val="20"/>
    </w:rPr>
  </w:style>
  <w:style w:type="character" w:customStyle="1" w:styleId="BodyTextChar">
    <w:name w:val="Body Text Char"/>
    <w:basedOn w:val="DefaultParagraphFont"/>
    <w:link w:val="BodyText"/>
    <w:rsid w:val="00B21930"/>
    <w:rPr>
      <w:rFonts w:ascii="Arial" w:hAnsi="Arial"/>
      <w:sz w:val="52"/>
    </w:rPr>
  </w:style>
  <w:style w:type="paragraph" w:customStyle="1" w:styleId="SchemaSource">
    <w:name w:val="SchemaSource"/>
    <w:basedOn w:val="Normal"/>
    <w:rsid w:val="00290608"/>
    <w:pPr>
      <w:tabs>
        <w:tab w:val="left" w:pos="360"/>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after="0"/>
    </w:pPr>
    <w:rPr>
      <w:rFonts w:ascii="Courier New" w:hAnsi="Courier New" w:cs="Courier New"/>
      <w:sz w:val="12"/>
      <w:szCs w:val="20"/>
    </w:rPr>
  </w:style>
  <w:style w:type="paragraph" w:customStyle="1" w:styleId="BoxedElement">
    <w:name w:val="Boxed Element"/>
    <w:basedOn w:val="Normal"/>
    <w:rsid w:val="00290608"/>
    <w:pPr>
      <w:spacing w:before="20" w:after="40"/>
    </w:pPr>
    <w:rPr>
      <w:rFonts w:ascii="Arial" w:hAnsi="Arial"/>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70497">
      <w:bodyDiv w:val="1"/>
      <w:marLeft w:val="0"/>
      <w:marRight w:val="0"/>
      <w:marTop w:val="0"/>
      <w:marBottom w:val="0"/>
      <w:divBdr>
        <w:top w:val="none" w:sz="0" w:space="0" w:color="auto"/>
        <w:left w:val="none" w:sz="0" w:space="0" w:color="auto"/>
        <w:bottom w:val="none" w:sz="0" w:space="0" w:color="auto"/>
        <w:right w:val="none" w:sz="0" w:space="0" w:color="auto"/>
      </w:divBdr>
    </w:div>
    <w:div w:id="109590819">
      <w:bodyDiv w:val="1"/>
      <w:marLeft w:val="0"/>
      <w:marRight w:val="0"/>
      <w:marTop w:val="0"/>
      <w:marBottom w:val="0"/>
      <w:divBdr>
        <w:top w:val="none" w:sz="0" w:space="0" w:color="auto"/>
        <w:left w:val="none" w:sz="0" w:space="0" w:color="auto"/>
        <w:bottom w:val="none" w:sz="0" w:space="0" w:color="auto"/>
        <w:right w:val="none" w:sz="0" w:space="0" w:color="auto"/>
      </w:divBdr>
    </w:div>
    <w:div w:id="120194258">
      <w:bodyDiv w:val="1"/>
      <w:marLeft w:val="0"/>
      <w:marRight w:val="0"/>
      <w:marTop w:val="0"/>
      <w:marBottom w:val="0"/>
      <w:divBdr>
        <w:top w:val="none" w:sz="0" w:space="0" w:color="auto"/>
        <w:left w:val="none" w:sz="0" w:space="0" w:color="auto"/>
        <w:bottom w:val="none" w:sz="0" w:space="0" w:color="auto"/>
        <w:right w:val="none" w:sz="0" w:space="0" w:color="auto"/>
      </w:divBdr>
    </w:div>
    <w:div w:id="272060301">
      <w:bodyDiv w:val="1"/>
      <w:marLeft w:val="0"/>
      <w:marRight w:val="0"/>
      <w:marTop w:val="0"/>
      <w:marBottom w:val="0"/>
      <w:divBdr>
        <w:top w:val="none" w:sz="0" w:space="0" w:color="auto"/>
        <w:left w:val="none" w:sz="0" w:space="0" w:color="auto"/>
        <w:bottom w:val="none" w:sz="0" w:space="0" w:color="auto"/>
        <w:right w:val="none" w:sz="0" w:space="0" w:color="auto"/>
      </w:divBdr>
    </w:div>
    <w:div w:id="343092299">
      <w:bodyDiv w:val="1"/>
      <w:marLeft w:val="0"/>
      <w:marRight w:val="0"/>
      <w:marTop w:val="0"/>
      <w:marBottom w:val="0"/>
      <w:divBdr>
        <w:top w:val="none" w:sz="0" w:space="0" w:color="auto"/>
        <w:left w:val="none" w:sz="0" w:space="0" w:color="auto"/>
        <w:bottom w:val="none" w:sz="0" w:space="0" w:color="auto"/>
        <w:right w:val="none" w:sz="0" w:space="0" w:color="auto"/>
      </w:divBdr>
    </w:div>
    <w:div w:id="441724146">
      <w:bodyDiv w:val="1"/>
      <w:marLeft w:val="0"/>
      <w:marRight w:val="0"/>
      <w:marTop w:val="0"/>
      <w:marBottom w:val="0"/>
      <w:divBdr>
        <w:top w:val="none" w:sz="0" w:space="0" w:color="auto"/>
        <w:left w:val="none" w:sz="0" w:space="0" w:color="auto"/>
        <w:bottom w:val="none" w:sz="0" w:space="0" w:color="auto"/>
        <w:right w:val="none" w:sz="0" w:space="0" w:color="auto"/>
      </w:divBdr>
    </w:div>
    <w:div w:id="451705686">
      <w:bodyDiv w:val="1"/>
      <w:marLeft w:val="0"/>
      <w:marRight w:val="0"/>
      <w:marTop w:val="0"/>
      <w:marBottom w:val="0"/>
      <w:divBdr>
        <w:top w:val="none" w:sz="0" w:space="0" w:color="auto"/>
        <w:left w:val="none" w:sz="0" w:space="0" w:color="auto"/>
        <w:bottom w:val="none" w:sz="0" w:space="0" w:color="auto"/>
        <w:right w:val="none" w:sz="0" w:space="0" w:color="auto"/>
      </w:divBdr>
    </w:div>
    <w:div w:id="544218653">
      <w:bodyDiv w:val="1"/>
      <w:marLeft w:val="0"/>
      <w:marRight w:val="0"/>
      <w:marTop w:val="0"/>
      <w:marBottom w:val="0"/>
      <w:divBdr>
        <w:top w:val="none" w:sz="0" w:space="0" w:color="auto"/>
        <w:left w:val="none" w:sz="0" w:space="0" w:color="auto"/>
        <w:bottom w:val="none" w:sz="0" w:space="0" w:color="auto"/>
        <w:right w:val="none" w:sz="0" w:space="0" w:color="auto"/>
      </w:divBdr>
    </w:div>
    <w:div w:id="595331797">
      <w:bodyDiv w:val="1"/>
      <w:marLeft w:val="0"/>
      <w:marRight w:val="0"/>
      <w:marTop w:val="0"/>
      <w:marBottom w:val="0"/>
      <w:divBdr>
        <w:top w:val="none" w:sz="0" w:space="0" w:color="auto"/>
        <w:left w:val="none" w:sz="0" w:space="0" w:color="auto"/>
        <w:bottom w:val="none" w:sz="0" w:space="0" w:color="auto"/>
        <w:right w:val="none" w:sz="0" w:space="0" w:color="auto"/>
      </w:divBdr>
    </w:div>
    <w:div w:id="798911884">
      <w:bodyDiv w:val="1"/>
      <w:marLeft w:val="0"/>
      <w:marRight w:val="0"/>
      <w:marTop w:val="0"/>
      <w:marBottom w:val="0"/>
      <w:divBdr>
        <w:top w:val="none" w:sz="0" w:space="0" w:color="auto"/>
        <w:left w:val="none" w:sz="0" w:space="0" w:color="auto"/>
        <w:bottom w:val="none" w:sz="0" w:space="0" w:color="auto"/>
        <w:right w:val="none" w:sz="0" w:space="0" w:color="auto"/>
      </w:divBdr>
    </w:div>
    <w:div w:id="803473422">
      <w:bodyDiv w:val="1"/>
      <w:marLeft w:val="0"/>
      <w:marRight w:val="0"/>
      <w:marTop w:val="0"/>
      <w:marBottom w:val="0"/>
      <w:divBdr>
        <w:top w:val="none" w:sz="0" w:space="0" w:color="auto"/>
        <w:left w:val="none" w:sz="0" w:space="0" w:color="auto"/>
        <w:bottom w:val="none" w:sz="0" w:space="0" w:color="auto"/>
        <w:right w:val="none" w:sz="0" w:space="0" w:color="auto"/>
      </w:divBdr>
    </w:div>
    <w:div w:id="996809524">
      <w:bodyDiv w:val="1"/>
      <w:marLeft w:val="0"/>
      <w:marRight w:val="0"/>
      <w:marTop w:val="0"/>
      <w:marBottom w:val="0"/>
      <w:divBdr>
        <w:top w:val="none" w:sz="0" w:space="0" w:color="auto"/>
        <w:left w:val="none" w:sz="0" w:space="0" w:color="auto"/>
        <w:bottom w:val="none" w:sz="0" w:space="0" w:color="auto"/>
        <w:right w:val="none" w:sz="0" w:space="0" w:color="auto"/>
      </w:divBdr>
    </w:div>
    <w:div w:id="1071972617">
      <w:bodyDiv w:val="1"/>
      <w:marLeft w:val="0"/>
      <w:marRight w:val="0"/>
      <w:marTop w:val="0"/>
      <w:marBottom w:val="0"/>
      <w:divBdr>
        <w:top w:val="none" w:sz="0" w:space="0" w:color="auto"/>
        <w:left w:val="none" w:sz="0" w:space="0" w:color="auto"/>
        <w:bottom w:val="none" w:sz="0" w:space="0" w:color="auto"/>
        <w:right w:val="none" w:sz="0" w:space="0" w:color="auto"/>
      </w:divBdr>
    </w:div>
    <w:div w:id="1081441436">
      <w:bodyDiv w:val="1"/>
      <w:marLeft w:val="0"/>
      <w:marRight w:val="0"/>
      <w:marTop w:val="0"/>
      <w:marBottom w:val="0"/>
      <w:divBdr>
        <w:top w:val="none" w:sz="0" w:space="0" w:color="auto"/>
        <w:left w:val="none" w:sz="0" w:space="0" w:color="auto"/>
        <w:bottom w:val="none" w:sz="0" w:space="0" w:color="auto"/>
        <w:right w:val="none" w:sz="0" w:space="0" w:color="auto"/>
      </w:divBdr>
    </w:div>
    <w:div w:id="1106315121">
      <w:bodyDiv w:val="1"/>
      <w:marLeft w:val="0"/>
      <w:marRight w:val="0"/>
      <w:marTop w:val="0"/>
      <w:marBottom w:val="0"/>
      <w:divBdr>
        <w:top w:val="none" w:sz="0" w:space="0" w:color="auto"/>
        <w:left w:val="none" w:sz="0" w:space="0" w:color="auto"/>
        <w:bottom w:val="none" w:sz="0" w:space="0" w:color="auto"/>
        <w:right w:val="none" w:sz="0" w:space="0" w:color="auto"/>
      </w:divBdr>
    </w:div>
    <w:div w:id="1178079506">
      <w:bodyDiv w:val="1"/>
      <w:marLeft w:val="0"/>
      <w:marRight w:val="0"/>
      <w:marTop w:val="0"/>
      <w:marBottom w:val="0"/>
      <w:divBdr>
        <w:top w:val="none" w:sz="0" w:space="0" w:color="auto"/>
        <w:left w:val="none" w:sz="0" w:space="0" w:color="auto"/>
        <w:bottom w:val="none" w:sz="0" w:space="0" w:color="auto"/>
        <w:right w:val="none" w:sz="0" w:space="0" w:color="auto"/>
      </w:divBdr>
    </w:div>
    <w:div w:id="1388067634">
      <w:bodyDiv w:val="1"/>
      <w:marLeft w:val="0"/>
      <w:marRight w:val="0"/>
      <w:marTop w:val="0"/>
      <w:marBottom w:val="0"/>
      <w:divBdr>
        <w:top w:val="none" w:sz="0" w:space="0" w:color="auto"/>
        <w:left w:val="none" w:sz="0" w:space="0" w:color="auto"/>
        <w:bottom w:val="none" w:sz="0" w:space="0" w:color="auto"/>
        <w:right w:val="none" w:sz="0" w:space="0" w:color="auto"/>
      </w:divBdr>
    </w:div>
    <w:div w:id="1454321232">
      <w:bodyDiv w:val="1"/>
      <w:marLeft w:val="0"/>
      <w:marRight w:val="0"/>
      <w:marTop w:val="0"/>
      <w:marBottom w:val="0"/>
      <w:divBdr>
        <w:top w:val="none" w:sz="0" w:space="0" w:color="auto"/>
        <w:left w:val="none" w:sz="0" w:space="0" w:color="auto"/>
        <w:bottom w:val="none" w:sz="0" w:space="0" w:color="auto"/>
        <w:right w:val="none" w:sz="0" w:space="0" w:color="auto"/>
      </w:divBdr>
    </w:div>
    <w:div w:id="1456026448">
      <w:bodyDiv w:val="1"/>
      <w:marLeft w:val="0"/>
      <w:marRight w:val="0"/>
      <w:marTop w:val="0"/>
      <w:marBottom w:val="0"/>
      <w:divBdr>
        <w:top w:val="none" w:sz="0" w:space="0" w:color="auto"/>
        <w:left w:val="none" w:sz="0" w:space="0" w:color="auto"/>
        <w:bottom w:val="none" w:sz="0" w:space="0" w:color="auto"/>
        <w:right w:val="none" w:sz="0" w:space="0" w:color="auto"/>
      </w:divBdr>
    </w:div>
    <w:div w:id="1588149305">
      <w:bodyDiv w:val="1"/>
      <w:marLeft w:val="0"/>
      <w:marRight w:val="0"/>
      <w:marTop w:val="0"/>
      <w:marBottom w:val="0"/>
      <w:divBdr>
        <w:top w:val="none" w:sz="0" w:space="0" w:color="auto"/>
        <w:left w:val="none" w:sz="0" w:space="0" w:color="auto"/>
        <w:bottom w:val="none" w:sz="0" w:space="0" w:color="auto"/>
        <w:right w:val="none" w:sz="0" w:space="0" w:color="auto"/>
      </w:divBdr>
    </w:div>
    <w:div w:id="1685594276">
      <w:bodyDiv w:val="1"/>
      <w:marLeft w:val="0"/>
      <w:marRight w:val="0"/>
      <w:marTop w:val="0"/>
      <w:marBottom w:val="0"/>
      <w:divBdr>
        <w:top w:val="none" w:sz="0" w:space="0" w:color="auto"/>
        <w:left w:val="none" w:sz="0" w:space="0" w:color="auto"/>
        <w:bottom w:val="none" w:sz="0" w:space="0" w:color="auto"/>
        <w:right w:val="none" w:sz="0" w:space="0" w:color="auto"/>
      </w:divBdr>
    </w:div>
    <w:div w:id="1879003669">
      <w:bodyDiv w:val="1"/>
      <w:marLeft w:val="0"/>
      <w:marRight w:val="0"/>
      <w:marTop w:val="0"/>
      <w:marBottom w:val="0"/>
      <w:divBdr>
        <w:top w:val="none" w:sz="0" w:space="0" w:color="auto"/>
        <w:left w:val="none" w:sz="0" w:space="0" w:color="auto"/>
        <w:bottom w:val="none" w:sz="0" w:space="0" w:color="auto"/>
        <w:right w:val="none" w:sz="0" w:space="0" w:color="auto"/>
      </w:divBdr>
    </w:div>
    <w:div w:id="1912889381">
      <w:bodyDiv w:val="1"/>
      <w:marLeft w:val="0"/>
      <w:marRight w:val="0"/>
      <w:marTop w:val="0"/>
      <w:marBottom w:val="0"/>
      <w:divBdr>
        <w:top w:val="none" w:sz="0" w:space="0" w:color="auto"/>
        <w:left w:val="none" w:sz="0" w:space="0" w:color="auto"/>
        <w:bottom w:val="none" w:sz="0" w:space="0" w:color="auto"/>
        <w:right w:val="none" w:sz="0" w:space="0" w:color="auto"/>
      </w:divBdr>
    </w:div>
    <w:div w:id="214318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image" Target="media/image7.emf"/><Relationship Id="rId3" Type="http://schemas.openxmlformats.org/officeDocument/2006/relationships/customXml" Target="../customXml/item3.xml"/><Relationship Id="rId21" Type="http://schemas.openxmlformats.org/officeDocument/2006/relationships/hyperlink" Target="http://www.isa.org" TargetMode="External"/><Relationship Id="rId34" Type="http://schemas.openxmlformats.org/officeDocument/2006/relationships/hyperlink" Target="http://www.mesa.org" TargetMode="Externa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eader" Target="header2.xml"/><Relationship Id="rId25" Type="http://schemas.openxmlformats.org/officeDocument/2006/relationships/image" Target="media/image6.emf"/><Relationship Id="rId33" Type="http://schemas.openxmlformats.org/officeDocument/2006/relationships/image" Target="media/image14.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5.emf"/><Relationship Id="rId32" Type="http://schemas.openxmlformats.org/officeDocument/2006/relationships/image" Target="media/image13.wmf"/><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image" Target="media/image4.emf"/><Relationship Id="rId28" Type="http://schemas.openxmlformats.org/officeDocument/2006/relationships/image" Target="media/image9.emf"/><Relationship Id="rId36" Type="http://schemas.openxmlformats.org/officeDocument/2006/relationships/footer" Target="footer6.xm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image" Target="media/image12.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3.emf"/><Relationship Id="rId27" Type="http://schemas.openxmlformats.org/officeDocument/2006/relationships/image" Target="media/image8.emf"/><Relationship Id="rId30" Type="http://schemas.openxmlformats.org/officeDocument/2006/relationships/image" Target="media/image11.emf"/><Relationship Id="rId35" Type="http://schemas.openxmlformats.org/officeDocument/2006/relationships/header" Target="header4.xml"/></Relationships>
</file>

<file path=word/_rels/footer3.xml.rels><?xml version="1.0" encoding="UTF-8" standalone="yes"?>
<Relationships xmlns="http://schemas.openxmlformats.org/package/2006/relationships"><Relationship Id="rId2" Type="http://schemas.openxmlformats.org/officeDocument/2006/relationships/hyperlink" Target="http://www.mesa.org" TargetMode="External"/><Relationship Id="rId1" Type="http://schemas.openxmlformats.org/officeDocument/2006/relationships/hyperlink" Target="mailto:hq@mesa.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Book\Documents\Standards\B2MML\V0600%20Docs\B2MML%20MESA%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B6E0701A0DCC4FAE081B473A49B463" ma:contentTypeVersion="0" ma:contentTypeDescription="Create a new document." ma:contentTypeScope="" ma:versionID="45d1af88bf69831fd548ac51689d9bd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05520D-ECE0-4DBA-990A-517618791F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798F2DA3-A237-4E54-9522-9A9554FBFBAA}">
  <ds:schemaRefs>
    <ds:schemaRef ds:uri="http://schemas.microsoft.com/sharepoint/v3/contenttype/forms"/>
  </ds:schemaRefs>
</ds:datastoreItem>
</file>

<file path=customXml/itemProps3.xml><?xml version="1.0" encoding="utf-8"?>
<ds:datastoreItem xmlns:ds="http://schemas.openxmlformats.org/officeDocument/2006/customXml" ds:itemID="{58AC4CF0-71CB-4FE9-A712-785427D39FD7}">
  <ds:schemaRefs>
    <ds:schemaRef ds:uri="http://schemas.microsoft.com/office/2006/metadata/properties"/>
  </ds:schemaRefs>
</ds:datastoreItem>
</file>

<file path=customXml/itemProps4.xml><?xml version="1.0" encoding="utf-8"?>
<ds:datastoreItem xmlns:ds="http://schemas.openxmlformats.org/officeDocument/2006/customXml" ds:itemID="{177C072F-4F8D-413A-88C8-71804A56F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B2MML MESA Format.dotx</Template>
  <TotalTime>6</TotalTime>
  <Pages>15</Pages>
  <Words>1827</Words>
  <Characters>10419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Physical Assets</vt:lpstr>
    </vt:vector>
  </TitlesOfParts>
  <Company>MESA</Company>
  <LinksUpToDate>false</LinksUpToDate>
  <CharactersWithSpaces>12222</CharactersWithSpaces>
  <SharedDoc>false</SharedDoc>
  <HLinks>
    <vt:vector size="30" baseType="variant">
      <vt:variant>
        <vt:i4>4587612</vt:i4>
      </vt:variant>
      <vt:variant>
        <vt:i4>168</vt:i4>
      </vt:variant>
      <vt:variant>
        <vt:i4>0</vt:i4>
      </vt:variant>
      <vt:variant>
        <vt:i4>5</vt:i4>
      </vt:variant>
      <vt:variant>
        <vt:lpwstr>http://www.mesa.org/</vt:lpwstr>
      </vt:variant>
      <vt:variant>
        <vt:lpwstr/>
      </vt:variant>
      <vt:variant>
        <vt:i4>1704061</vt:i4>
      </vt:variant>
      <vt:variant>
        <vt:i4>165</vt:i4>
      </vt:variant>
      <vt:variant>
        <vt:i4>0</vt:i4>
      </vt:variant>
      <vt:variant>
        <vt:i4>5</vt:i4>
      </vt:variant>
      <vt:variant>
        <vt:lpwstr>mailto:Bert.Wissink@atosorigin.com</vt:lpwstr>
      </vt:variant>
      <vt:variant>
        <vt:lpwstr/>
      </vt:variant>
      <vt:variant>
        <vt:i4>1048649</vt:i4>
      </vt:variant>
      <vt:variant>
        <vt:i4>0</vt:i4>
      </vt:variant>
      <vt:variant>
        <vt:i4>0</vt:i4>
      </vt:variant>
      <vt:variant>
        <vt:i4>5</vt:i4>
      </vt:variant>
      <vt:variant>
        <vt:lpwstr>http://www.pera.net/Pera/PurdueReferenceModel/ReferenceModel.html</vt:lpwstr>
      </vt:variant>
      <vt:variant>
        <vt:lpwstr/>
      </vt:variant>
      <vt:variant>
        <vt:i4>4587612</vt:i4>
      </vt:variant>
      <vt:variant>
        <vt:i4>15</vt:i4>
      </vt:variant>
      <vt:variant>
        <vt:i4>0</vt:i4>
      </vt:variant>
      <vt:variant>
        <vt:i4>5</vt:i4>
      </vt:variant>
      <vt:variant>
        <vt:lpwstr>http://www.mesa.org/</vt:lpwstr>
      </vt:variant>
      <vt:variant>
        <vt:lpwstr/>
      </vt:variant>
      <vt:variant>
        <vt:i4>4587641</vt:i4>
      </vt:variant>
      <vt:variant>
        <vt:i4>12</vt:i4>
      </vt:variant>
      <vt:variant>
        <vt:i4>0</vt:i4>
      </vt:variant>
      <vt:variant>
        <vt:i4>5</vt:i4>
      </vt:variant>
      <vt:variant>
        <vt:lpwstr>mailto:hq@mesa.org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Physical Assets</dc:title>
  <dc:creator>BlueBook</dc:creator>
  <cp:lastModifiedBy>BlueBook</cp:lastModifiedBy>
  <cp:revision>3</cp:revision>
  <cp:lastPrinted>2012-08-16T19:02:00Z</cp:lastPrinted>
  <dcterms:created xsi:type="dcterms:W3CDTF">2013-03-16T14:52:00Z</dcterms:created>
  <dcterms:modified xsi:type="dcterms:W3CDTF">2013-03-16T15:27:00Z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evnum">
    <vt:lpwstr>1</vt:lpwstr>
  </property>
  <property fmtid="{D5CDD505-2E9C-101B-9397-08002B2CF9AE}" pid="4" name="Copyright">
    <vt:lpwstr>2013</vt:lpwstr>
  </property>
  <property fmtid="{D5CDD505-2E9C-101B-9397-08002B2CF9AE}" pid="5" name="_AdHocReviewCycleID">
    <vt:i4>0</vt:i4>
  </property>
  <property fmtid="{D5CDD505-2E9C-101B-9397-08002B2CF9AE}" pid="6" name="_EmailSubject">
    <vt:lpwstr>XML Working Group</vt:lpwstr>
  </property>
  <property fmtid="{D5CDD505-2E9C-101B-9397-08002B2CF9AE}" pid="7" name="_AuthorEmail">
    <vt:lpwstr>ECCosman@dow.com</vt:lpwstr>
  </property>
  <property fmtid="{D5CDD505-2E9C-101B-9397-08002B2CF9AE}" pid="8" name="_AuthorEmailDisplayName">
    <vt:lpwstr>Brandl, Dennis (DB)</vt:lpwstr>
  </property>
  <property fmtid="{D5CDD505-2E9C-101B-9397-08002B2CF9AE}" pid="9" name="_ReviewingToolsShownOnce">
    <vt:lpwstr/>
  </property>
  <property fmtid="{D5CDD505-2E9C-101B-9397-08002B2CF9AE}" pid="10" name="Version and Date">
    <vt:lpwstr>Version 6.0 - March 2013</vt:lpwstr>
  </property>
  <property fmtid="{D5CDD505-2E9C-101B-9397-08002B2CF9AE}" pid="11" name="Short Description">
    <vt:lpwstr>B2MML-PhysicalAsset</vt:lpwstr>
  </property>
</Properties>
</file>