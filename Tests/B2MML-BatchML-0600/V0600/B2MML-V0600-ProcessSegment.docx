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037795">
        <w:rPr>
          <w:sz w:val="56"/>
        </w:rPr>
        <w:t>Process Segment</w:t>
      </w:r>
      <w:r w:rsidRPr="009F7882">
        <w:rPr>
          <w:sz w:val="56"/>
        </w:rPr>
        <w:fldChar w:fldCharType="end"/>
      </w:r>
      <w:bookmarkStart w:id="0" w:name="_GoBack"/>
      <w:bookmarkEnd w:id="0"/>
    </w:p>
    <w:p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037795">
        <w:rPr>
          <w:sz w:val="56"/>
        </w:rPr>
        <w:t>Version 6.0 - March 2013</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037795">
        <w:rPr>
          <w:sz w:val="56"/>
        </w:rPr>
        <w:t>B2MML-ProcessSegment</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3"/>
          <w:footerReference w:type="default" r:id="rId14"/>
          <w:headerReference w:type="first" r:id="rId15"/>
          <w:footerReference w:type="first" r:id="rId16"/>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2013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9C4532"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9C4532" w:rsidRDefault="009C4532">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_Toc351124372 \h </w:instrText>
      </w:r>
      <w:r>
        <w:rPr>
          <w:noProof/>
        </w:rPr>
      </w:r>
      <w:r>
        <w:rPr>
          <w:noProof/>
        </w:rPr>
        <w:fldChar w:fldCharType="separate"/>
      </w:r>
      <w:r w:rsidR="00037795">
        <w:rPr>
          <w:noProof/>
        </w:rPr>
        <w:t>3</w:t>
      </w:r>
      <w:r>
        <w:rPr>
          <w:noProof/>
        </w:rPr>
        <w:fldChar w:fldCharType="end"/>
      </w:r>
    </w:p>
    <w:p w:rsidR="009C4532" w:rsidRDefault="009C4532">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_Toc351124373 \h </w:instrText>
      </w:r>
      <w:r>
        <w:rPr>
          <w:noProof/>
        </w:rPr>
      </w:r>
      <w:r>
        <w:rPr>
          <w:noProof/>
        </w:rPr>
        <w:fldChar w:fldCharType="separate"/>
      </w:r>
      <w:r w:rsidR="00037795">
        <w:rPr>
          <w:noProof/>
        </w:rPr>
        <w:t>4</w:t>
      </w:r>
      <w:r>
        <w:rPr>
          <w:noProof/>
        </w:rPr>
        <w:fldChar w:fldCharType="end"/>
      </w:r>
    </w:p>
    <w:p w:rsidR="009C4532" w:rsidRDefault="009C4532">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_Toc351124374 \h </w:instrText>
      </w:r>
      <w:r>
        <w:rPr>
          <w:noProof/>
        </w:rPr>
      </w:r>
      <w:r>
        <w:rPr>
          <w:noProof/>
        </w:rPr>
        <w:fldChar w:fldCharType="separate"/>
      </w:r>
      <w:r w:rsidR="00037795">
        <w:rPr>
          <w:noProof/>
        </w:rPr>
        <w:t>4</w:t>
      </w:r>
      <w:r>
        <w:rPr>
          <w:noProof/>
        </w:rPr>
        <w:fldChar w:fldCharType="end"/>
      </w:r>
    </w:p>
    <w:p w:rsidR="009C4532" w:rsidRDefault="009C4532">
      <w:pPr>
        <w:pStyle w:val="TOC2"/>
        <w:rPr>
          <w:rFonts w:asciiTheme="minorHAnsi" w:eastAsiaTheme="minorEastAsia" w:hAnsiTheme="minorHAnsi" w:cstheme="minorBidi"/>
          <w:noProof/>
          <w:color w:val="auto"/>
          <w:szCs w:val="22"/>
        </w:rPr>
      </w:pPr>
      <w:r>
        <w:rPr>
          <w:noProof/>
        </w:rPr>
        <w:t>ProcessSegmentInformation</w:t>
      </w:r>
      <w:r>
        <w:rPr>
          <w:noProof/>
        </w:rPr>
        <w:tab/>
      </w:r>
      <w:r>
        <w:rPr>
          <w:noProof/>
        </w:rPr>
        <w:fldChar w:fldCharType="begin"/>
      </w:r>
      <w:r>
        <w:rPr>
          <w:noProof/>
        </w:rPr>
        <w:instrText xml:space="preserve"> PAGEREF _Toc351124375 \h </w:instrText>
      </w:r>
      <w:r>
        <w:rPr>
          <w:noProof/>
        </w:rPr>
      </w:r>
      <w:r>
        <w:rPr>
          <w:noProof/>
        </w:rPr>
        <w:fldChar w:fldCharType="separate"/>
      </w:r>
      <w:r w:rsidR="00037795">
        <w:rPr>
          <w:noProof/>
        </w:rPr>
        <w:t>5</w:t>
      </w:r>
      <w:r>
        <w:rPr>
          <w:noProof/>
        </w:rPr>
        <w:fldChar w:fldCharType="end"/>
      </w:r>
    </w:p>
    <w:p w:rsidR="009C4532" w:rsidRDefault="009C4532">
      <w:pPr>
        <w:pStyle w:val="TOC2"/>
        <w:rPr>
          <w:rFonts w:asciiTheme="minorHAnsi" w:eastAsiaTheme="minorEastAsia" w:hAnsiTheme="minorHAnsi" w:cstheme="minorBidi"/>
          <w:noProof/>
          <w:color w:val="auto"/>
          <w:szCs w:val="22"/>
        </w:rPr>
      </w:pPr>
      <w:r>
        <w:rPr>
          <w:noProof/>
        </w:rPr>
        <w:t>ProcessSegment</w:t>
      </w:r>
      <w:r>
        <w:rPr>
          <w:noProof/>
        </w:rPr>
        <w:tab/>
      </w:r>
      <w:r>
        <w:rPr>
          <w:noProof/>
        </w:rPr>
        <w:fldChar w:fldCharType="begin"/>
      </w:r>
      <w:r>
        <w:rPr>
          <w:noProof/>
        </w:rPr>
        <w:instrText xml:space="preserve"> PAGEREF _Toc351124376 \h </w:instrText>
      </w:r>
      <w:r>
        <w:rPr>
          <w:noProof/>
        </w:rPr>
      </w:r>
      <w:r>
        <w:rPr>
          <w:noProof/>
        </w:rPr>
        <w:fldChar w:fldCharType="separate"/>
      </w:r>
      <w:r w:rsidR="00037795">
        <w:rPr>
          <w:noProof/>
        </w:rPr>
        <w:t>5</w:t>
      </w:r>
      <w:r>
        <w:rPr>
          <w:noProof/>
        </w:rPr>
        <w:fldChar w:fldCharType="end"/>
      </w:r>
    </w:p>
    <w:p w:rsidR="009C4532" w:rsidRDefault="009C4532">
      <w:pPr>
        <w:pStyle w:val="TOC2"/>
        <w:rPr>
          <w:rFonts w:asciiTheme="minorHAnsi" w:eastAsiaTheme="minorEastAsia" w:hAnsiTheme="minorHAnsi" w:cstheme="minorBidi"/>
          <w:noProof/>
          <w:color w:val="auto"/>
          <w:szCs w:val="22"/>
        </w:rPr>
      </w:pPr>
      <w:r>
        <w:rPr>
          <w:noProof/>
        </w:rPr>
        <w:t>Resource Identification</w:t>
      </w:r>
      <w:r>
        <w:rPr>
          <w:noProof/>
        </w:rPr>
        <w:tab/>
      </w:r>
      <w:r>
        <w:rPr>
          <w:noProof/>
        </w:rPr>
        <w:fldChar w:fldCharType="begin"/>
      </w:r>
      <w:r>
        <w:rPr>
          <w:noProof/>
        </w:rPr>
        <w:instrText xml:space="preserve"> PAGEREF _Toc351124377 \h </w:instrText>
      </w:r>
      <w:r>
        <w:rPr>
          <w:noProof/>
        </w:rPr>
      </w:r>
      <w:r>
        <w:rPr>
          <w:noProof/>
        </w:rPr>
        <w:fldChar w:fldCharType="separate"/>
      </w:r>
      <w:r w:rsidR="00037795">
        <w:rPr>
          <w:noProof/>
        </w:rPr>
        <w:t>7</w:t>
      </w:r>
      <w:r>
        <w:rPr>
          <w:noProof/>
        </w:rPr>
        <w:fldChar w:fldCharType="end"/>
      </w:r>
    </w:p>
    <w:p w:rsidR="009C4532" w:rsidRDefault="009C4532">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_Toc351124378 \h </w:instrText>
      </w:r>
      <w:r>
        <w:rPr>
          <w:noProof/>
        </w:rPr>
      </w:r>
      <w:r>
        <w:rPr>
          <w:noProof/>
        </w:rPr>
        <w:fldChar w:fldCharType="separate"/>
      </w:r>
      <w:r w:rsidR="00037795">
        <w:rPr>
          <w:noProof/>
        </w:rPr>
        <w:t>8</w:t>
      </w:r>
      <w:r>
        <w:rPr>
          <w:noProof/>
        </w:rPr>
        <w:fldChar w:fldCharType="end"/>
      </w:r>
    </w:p>
    <w:p w:rsidR="009C4532" w:rsidRDefault="009C4532">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_Toc351124379 \h </w:instrText>
      </w:r>
      <w:r>
        <w:rPr>
          <w:noProof/>
        </w:rPr>
      </w:r>
      <w:r>
        <w:rPr>
          <w:noProof/>
        </w:rPr>
        <w:fldChar w:fldCharType="separate"/>
      </w:r>
      <w:r w:rsidR="00037795">
        <w:rPr>
          <w:noProof/>
        </w:rPr>
        <w:t>13</w:t>
      </w:r>
      <w:r>
        <w:rPr>
          <w:noProof/>
        </w:rPr>
        <w:fldChar w:fldCharType="end"/>
      </w:r>
    </w:p>
    <w:p w:rsidR="009C4532" w:rsidRDefault="009C4532">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_Toc351124380 \h </w:instrText>
      </w:r>
      <w:r>
        <w:rPr>
          <w:noProof/>
        </w:rPr>
      </w:r>
      <w:r>
        <w:rPr>
          <w:noProof/>
        </w:rPr>
        <w:fldChar w:fldCharType="separate"/>
      </w:r>
      <w:r w:rsidR="00037795">
        <w:rPr>
          <w:noProof/>
        </w:rPr>
        <w:t>14</w:t>
      </w:r>
      <w:r>
        <w:rPr>
          <w:noProof/>
        </w:rPr>
        <w:fldChar w:fldCharType="end"/>
      </w:r>
    </w:p>
    <w:p w:rsidR="006A7D00" w:rsidRPr="00BE017C" w:rsidRDefault="00AA22DC">
      <w:pPr>
        <w:pStyle w:val="TOC3"/>
        <w:sectPr w:rsidR="006A7D00" w:rsidRPr="00BE017C">
          <w:headerReference w:type="even" r:id="rId17"/>
          <w:headerReference w:type="default" r:id="rId18"/>
          <w:footerReference w:type="even" r:id="rId19"/>
          <w:footerReference w:type="default" r:id="rId20"/>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2" w:name="_TOC281"/>
      <w:bookmarkStart w:id="3" w:name="_Toc351124372"/>
      <w:bookmarkEnd w:id="2"/>
      <w:r>
        <w:lastRenderedPageBreak/>
        <w:t>Change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530"/>
        <w:gridCol w:w="1710"/>
        <w:gridCol w:w="4950"/>
      </w:tblGrid>
      <w:tr w:rsidR="009C4532" w:rsidRPr="000D62CE" w:rsidTr="001B5799">
        <w:tc>
          <w:tcPr>
            <w:tcW w:w="1188" w:type="dxa"/>
          </w:tcPr>
          <w:p w:rsidR="009C4532" w:rsidRPr="000D62CE" w:rsidRDefault="009C4532" w:rsidP="001B5799">
            <w:pPr>
              <w:rPr>
                <w:b/>
                <w:bCs/>
              </w:rPr>
            </w:pPr>
            <w:bookmarkStart w:id="4" w:name="_TOC335"/>
            <w:bookmarkStart w:id="5" w:name="_Toc105748800"/>
            <w:bookmarkEnd w:id="4"/>
            <w:r w:rsidRPr="000D62CE">
              <w:rPr>
                <w:b/>
                <w:bCs/>
              </w:rPr>
              <w:t>Change</w:t>
            </w:r>
          </w:p>
        </w:tc>
        <w:tc>
          <w:tcPr>
            <w:tcW w:w="1530" w:type="dxa"/>
          </w:tcPr>
          <w:p w:rsidR="009C4532" w:rsidRPr="000D62CE" w:rsidRDefault="009C4532" w:rsidP="001B5799">
            <w:pPr>
              <w:rPr>
                <w:b/>
                <w:bCs/>
              </w:rPr>
            </w:pPr>
            <w:r w:rsidRPr="000D62CE">
              <w:rPr>
                <w:b/>
                <w:bCs/>
              </w:rPr>
              <w:t>Date</w:t>
            </w:r>
          </w:p>
        </w:tc>
        <w:tc>
          <w:tcPr>
            <w:tcW w:w="1710" w:type="dxa"/>
          </w:tcPr>
          <w:p w:rsidR="009C4532" w:rsidRPr="000D62CE" w:rsidRDefault="009C4532" w:rsidP="001B5799">
            <w:pPr>
              <w:rPr>
                <w:b/>
                <w:bCs/>
              </w:rPr>
            </w:pPr>
            <w:r w:rsidRPr="000D62CE">
              <w:rPr>
                <w:b/>
                <w:bCs/>
              </w:rPr>
              <w:t>Person</w:t>
            </w:r>
          </w:p>
        </w:tc>
        <w:tc>
          <w:tcPr>
            <w:tcW w:w="4950" w:type="dxa"/>
          </w:tcPr>
          <w:p w:rsidR="009C4532" w:rsidRPr="000D62CE" w:rsidRDefault="009C4532" w:rsidP="001B5799">
            <w:pPr>
              <w:rPr>
                <w:b/>
                <w:bCs/>
              </w:rPr>
            </w:pPr>
            <w:r w:rsidRPr="000D62CE">
              <w:rPr>
                <w:b/>
                <w:bCs/>
              </w:rPr>
              <w:t>Description</w:t>
            </w:r>
          </w:p>
        </w:tc>
      </w:tr>
      <w:tr w:rsidR="009C4532" w:rsidRPr="000D62CE" w:rsidTr="001B5799">
        <w:tc>
          <w:tcPr>
            <w:tcW w:w="1188" w:type="dxa"/>
          </w:tcPr>
          <w:p w:rsidR="009C4532" w:rsidRPr="000D62CE" w:rsidRDefault="009C4532" w:rsidP="001B5799">
            <w:r w:rsidRPr="000D62CE">
              <w:t>V01</w:t>
            </w:r>
          </w:p>
        </w:tc>
        <w:tc>
          <w:tcPr>
            <w:tcW w:w="1530" w:type="dxa"/>
          </w:tcPr>
          <w:p w:rsidR="009C4532" w:rsidRPr="000D62CE" w:rsidRDefault="009C4532" w:rsidP="001B5799">
            <w:r w:rsidRPr="000D62CE">
              <w:t>7 April 2002</w:t>
            </w:r>
          </w:p>
        </w:tc>
        <w:tc>
          <w:tcPr>
            <w:tcW w:w="1710" w:type="dxa"/>
          </w:tcPr>
          <w:p w:rsidR="009C4532" w:rsidRPr="000D62CE" w:rsidRDefault="009C4532" w:rsidP="001B5799">
            <w:r w:rsidRPr="000D62CE">
              <w:t xml:space="preserve">Dennis </w:t>
            </w:r>
            <w:proofErr w:type="spellStart"/>
            <w:r w:rsidRPr="000D62CE">
              <w:t>Brandl</w:t>
            </w:r>
            <w:proofErr w:type="spellEnd"/>
          </w:p>
          <w:p w:rsidR="009C4532" w:rsidRPr="000D62CE" w:rsidRDefault="009C4532" w:rsidP="001B5799">
            <w:smartTag w:uri="urn:schemas-microsoft-com:office:smarttags" w:element="PersonName">
              <w:r w:rsidRPr="000D62CE">
                <w:t>Dave Emerson</w:t>
              </w:r>
            </w:smartTag>
          </w:p>
        </w:tc>
        <w:tc>
          <w:tcPr>
            <w:tcW w:w="4950" w:type="dxa"/>
          </w:tcPr>
          <w:p w:rsidR="009C4532" w:rsidRPr="000D62CE" w:rsidRDefault="009C4532" w:rsidP="001B5799">
            <w:r w:rsidRPr="000D62CE">
              <w:t>Initial release</w:t>
            </w:r>
          </w:p>
        </w:tc>
      </w:tr>
      <w:tr w:rsidR="009C4532" w:rsidRPr="000D62CE" w:rsidTr="001B5799">
        <w:tc>
          <w:tcPr>
            <w:tcW w:w="1188" w:type="dxa"/>
          </w:tcPr>
          <w:p w:rsidR="009C4532" w:rsidRPr="000D62CE" w:rsidRDefault="009C4532" w:rsidP="001B5799">
            <w:r w:rsidRPr="000D62CE">
              <w:t>V02</w:t>
            </w:r>
          </w:p>
        </w:tc>
        <w:tc>
          <w:tcPr>
            <w:tcW w:w="1530" w:type="dxa"/>
          </w:tcPr>
          <w:p w:rsidR="009C4532" w:rsidRPr="000D62CE" w:rsidRDefault="009C4532" w:rsidP="001B5799">
            <w:r w:rsidRPr="000D62CE">
              <w:t>23 Sept 2003</w:t>
            </w:r>
          </w:p>
        </w:tc>
        <w:tc>
          <w:tcPr>
            <w:tcW w:w="1710" w:type="dxa"/>
          </w:tcPr>
          <w:p w:rsidR="009C4532" w:rsidRPr="000D62CE" w:rsidRDefault="009C4532" w:rsidP="001B5799">
            <w:r w:rsidRPr="000D62CE">
              <w:t xml:space="preserve">Dennis </w:t>
            </w:r>
            <w:proofErr w:type="spellStart"/>
            <w:r w:rsidRPr="000D62CE">
              <w:t>Brandl</w:t>
            </w:r>
            <w:proofErr w:type="spellEnd"/>
          </w:p>
          <w:p w:rsidR="009C4532" w:rsidRPr="000D62CE" w:rsidRDefault="009C4532" w:rsidP="001B5799">
            <w:smartTag w:uri="urn:schemas-microsoft-com:office:smarttags" w:element="PersonName">
              <w:r w:rsidRPr="000D62CE">
                <w:t>Dave Emerson</w:t>
              </w:r>
            </w:smartTag>
          </w:p>
        </w:tc>
        <w:tc>
          <w:tcPr>
            <w:tcW w:w="4950" w:type="dxa"/>
          </w:tcPr>
          <w:p w:rsidR="009C4532" w:rsidRPr="000D62CE" w:rsidRDefault="009C4532" w:rsidP="009C4532">
            <w:pPr>
              <w:numPr>
                <w:ilvl w:val="0"/>
                <w:numId w:val="50"/>
              </w:numPr>
              <w:spacing w:before="0" w:after="0"/>
            </w:pPr>
            <w:r w:rsidRPr="000D62CE">
              <w:t>Changed ##any to "Any" element of type "</w:t>
            </w:r>
            <w:proofErr w:type="spellStart"/>
            <w:r w:rsidRPr="000D62CE">
              <w:t>AnyType</w:t>
            </w:r>
            <w:proofErr w:type="spellEnd"/>
            <w:r w:rsidRPr="000D62CE">
              <w:t>"</w:t>
            </w:r>
          </w:p>
        </w:tc>
      </w:tr>
      <w:tr w:rsidR="009C4532" w:rsidRPr="000D62CE" w:rsidTr="001B5799">
        <w:tc>
          <w:tcPr>
            <w:tcW w:w="1188" w:type="dxa"/>
          </w:tcPr>
          <w:p w:rsidR="009C4532" w:rsidRPr="000D62CE" w:rsidRDefault="009C4532" w:rsidP="001B5799">
            <w:r w:rsidRPr="000D62CE">
              <w:t>V03</w:t>
            </w:r>
          </w:p>
        </w:tc>
        <w:tc>
          <w:tcPr>
            <w:tcW w:w="1530" w:type="dxa"/>
          </w:tcPr>
          <w:p w:rsidR="009C4532" w:rsidRPr="000D62CE" w:rsidRDefault="009C4532" w:rsidP="001B5799">
            <w:r w:rsidRPr="000D62CE">
              <w:t>26 Aug 2005</w:t>
            </w:r>
          </w:p>
        </w:tc>
        <w:tc>
          <w:tcPr>
            <w:tcW w:w="1710" w:type="dxa"/>
          </w:tcPr>
          <w:p w:rsidR="009C4532" w:rsidRPr="000D62CE" w:rsidRDefault="009C4532" w:rsidP="001B5799">
            <w:r w:rsidRPr="000D62CE">
              <w:t xml:space="preserve">Dennis </w:t>
            </w:r>
            <w:proofErr w:type="spellStart"/>
            <w:r w:rsidRPr="000D62CE">
              <w:t>Brandl</w:t>
            </w:r>
            <w:proofErr w:type="spellEnd"/>
          </w:p>
          <w:p w:rsidR="009C4532" w:rsidRPr="000D62CE" w:rsidRDefault="009C4532" w:rsidP="001B5799">
            <w:smartTag w:uri="urn:schemas-microsoft-com:office:smarttags" w:element="PersonName">
              <w:r w:rsidRPr="000D62CE">
                <w:t>Dave Emerson</w:t>
              </w:r>
            </w:smartTag>
          </w:p>
        </w:tc>
        <w:tc>
          <w:tcPr>
            <w:tcW w:w="4950" w:type="dxa"/>
          </w:tcPr>
          <w:p w:rsidR="009C4532" w:rsidRPr="000D62CE" w:rsidRDefault="009C4532" w:rsidP="009C4532">
            <w:pPr>
              <w:numPr>
                <w:ilvl w:val="0"/>
                <w:numId w:val="50"/>
              </w:numPr>
              <w:spacing w:before="0"/>
            </w:pPr>
            <w:r w:rsidRPr="000D62CE">
              <w:t xml:space="preserve">Added substitution groups.  One group added just before each </w:t>
            </w:r>
            <w:proofErr w:type="gramStart"/>
            <w:r w:rsidRPr="000D62CE">
              <w:t>Any</w:t>
            </w:r>
            <w:proofErr w:type="gramEnd"/>
            <w:r w:rsidRPr="000D62CE">
              <w:t xml:space="preserve"> element.</w:t>
            </w:r>
          </w:p>
        </w:tc>
      </w:tr>
      <w:tr w:rsidR="009C4532" w:rsidRPr="000D62CE" w:rsidTr="001B5799">
        <w:tc>
          <w:tcPr>
            <w:tcW w:w="1188" w:type="dxa"/>
          </w:tcPr>
          <w:p w:rsidR="009C4532" w:rsidRPr="000D62CE" w:rsidRDefault="009C4532" w:rsidP="001B5799">
            <w:r w:rsidRPr="000D62CE">
              <w:t>V0301</w:t>
            </w:r>
          </w:p>
        </w:tc>
        <w:tc>
          <w:tcPr>
            <w:tcW w:w="1530" w:type="dxa"/>
          </w:tcPr>
          <w:p w:rsidR="009C4532" w:rsidRPr="000D62CE" w:rsidRDefault="009C4532" w:rsidP="001B5799">
            <w:r w:rsidRPr="000D62CE">
              <w:t>29 Dec 2005</w:t>
            </w:r>
          </w:p>
        </w:tc>
        <w:tc>
          <w:tcPr>
            <w:tcW w:w="1710" w:type="dxa"/>
          </w:tcPr>
          <w:p w:rsidR="009C4532" w:rsidRPr="000D62CE" w:rsidRDefault="009C4532" w:rsidP="001B5799">
            <w:r w:rsidRPr="000D62CE">
              <w:t xml:space="preserve">Dennis </w:t>
            </w:r>
            <w:proofErr w:type="spellStart"/>
            <w:r w:rsidRPr="000D62CE">
              <w:t>Brandl</w:t>
            </w:r>
            <w:proofErr w:type="spellEnd"/>
          </w:p>
        </w:tc>
        <w:tc>
          <w:tcPr>
            <w:tcW w:w="4950" w:type="dxa"/>
          </w:tcPr>
          <w:p w:rsidR="009C4532" w:rsidRPr="000D62CE" w:rsidRDefault="009C4532" w:rsidP="009C4532">
            <w:pPr>
              <w:numPr>
                <w:ilvl w:val="0"/>
                <w:numId w:val="50"/>
              </w:numPr>
              <w:spacing w:before="0"/>
            </w:pPr>
            <w:r w:rsidRPr="000D62CE">
              <w:t>Made “Value” elements 0..unbounded</w:t>
            </w:r>
          </w:p>
        </w:tc>
      </w:tr>
      <w:tr w:rsidR="009C4532" w:rsidRPr="000D62CE" w:rsidTr="001B5799">
        <w:tc>
          <w:tcPr>
            <w:tcW w:w="1188" w:type="dxa"/>
          </w:tcPr>
          <w:p w:rsidR="009C4532" w:rsidRPr="000D62CE" w:rsidRDefault="009C4532" w:rsidP="001B5799">
            <w:r w:rsidRPr="000D62CE">
              <w:t>V04</w:t>
            </w:r>
          </w:p>
        </w:tc>
        <w:tc>
          <w:tcPr>
            <w:tcW w:w="1530" w:type="dxa"/>
          </w:tcPr>
          <w:p w:rsidR="009C4532" w:rsidRPr="000D62CE" w:rsidRDefault="009C4532" w:rsidP="001B5799">
            <w:r w:rsidRPr="000D62CE">
              <w:t>04 June 2007</w:t>
            </w:r>
          </w:p>
        </w:tc>
        <w:tc>
          <w:tcPr>
            <w:tcW w:w="1710" w:type="dxa"/>
          </w:tcPr>
          <w:p w:rsidR="009C4532" w:rsidRPr="000D62CE" w:rsidRDefault="009C4532" w:rsidP="001B5799">
            <w:r w:rsidRPr="000D62CE">
              <w:t xml:space="preserve">Dennis </w:t>
            </w:r>
            <w:proofErr w:type="spellStart"/>
            <w:r w:rsidRPr="000D62CE">
              <w:t>Brandl</w:t>
            </w:r>
            <w:proofErr w:type="spellEnd"/>
          </w:p>
        </w:tc>
        <w:tc>
          <w:tcPr>
            <w:tcW w:w="4950" w:type="dxa"/>
          </w:tcPr>
          <w:p w:rsidR="009C4532" w:rsidRPr="000D62CE" w:rsidRDefault="009C4532" w:rsidP="009C4532">
            <w:pPr>
              <w:numPr>
                <w:ilvl w:val="0"/>
                <w:numId w:val="50"/>
              </w:numPr>
              <w:spacing w:before="0"/>
            </w:pPr>
            <w:r w:rsidRPr="000D62CE">
              <w:t>Added transaction elements</w:t>
            </w:r>
          </w:p>
          <w:p w:rsidR="009C4532" w:rsidRPr="000D62CE" w:rsidRDefault="009C4532" w:rsidP="009C4532">
            <w:pPr>
              <w:numPr>
                <w:ilvl w:val="0"/>
                <w:numId w:val="50"/>
              </w:numPr>
              <w:spacing w:before="0"/>
            </w:pPr>
            <w:r w:rsidRPr="000D62CE">
              <w:t>Removed choice elements in Equipment, Material, and Personnel segment specification types.</w:t>
            </w:r>
          </w:p>
        </w:tc>
      </w:tr>
      <w:tr w:rsidR="009C4532" w:rsidRPr="000D62CE" w:rsidTr="001B5799">
        <w:tc>
          <w:tcPr>
            <w:tcW w:w="1188" w:type="dxa"/>
          </w:tcPr>
          <w:p w:rsidR="009C4532" w:rsidRPr="000D62CE" w:rsidRDefault="009C4532" w:rsidP="001B5799">
            <w:r w:rsidRPr="000D62CE">
              <w:t>V0401</w:t>
            </w:r>
          </w:p>
        </w:tc>
        <w:tc>
          <w:tcPr>
            <w:tcW w:w="1530" w:type="dxa"/>
          </w:tcPr>
          <w:p w:rsidR="009C4532" w:rsidRPr="000D62CE" w:rsidRDefault="009C4532" w:rsidP="001B5799">
            <w:r>
              <w:t>Oct</w:t>
            </w:r>
            <w:r w:rsidRPr="000D62CE">
              <w:t xml:space="preserve"> 2008</w:t>
            </w:r>
          </w:p>
        </w:tc>
        <w:tc>
          <w:tcPr>
            <w:tcW w:w="1710" w:type="dxa"/>
          </w:tcPr>
          <w:p w:rsidR="009C4532" w:rsidRPr="000D62CE" w:rsidRDefault="009C4532" w:rsidP="001B5799">
            <w:r w:rsidRPr="000D62CE">
              <w:t xml:space="preserve">Dennis </w:t>
            </w:r>
            <w:proofErr w:type="spellStart"/>
            <w:r w:rsidRPr="000D62CE">
              <w:t>Brandl</w:t>
            </w:r>
            <w:proofErr w:type="spellEnd"/>
          </w:p>
        </w:tc>
        <w:tc>
          <w:tcPr>
            <w:tcW w:w="4950" w:type="dxa"/>
          </w:tcPr>
          <w:p w:rsidR="009C4532" w:rsidRPr="000D62CE" w:rsidRDefault="009C4532" w:rsidP="009C4532">
            <w:pPr>
              <w:numPr>
                <w:ilvl w:val="0"/>
                <w:numId w:val="50"/>
              </w:numPr>
              <w:spacing w:before="0"/>
            </w:pPr>
            <w:r w:rsidRPr="000D62CE">
              <w:t>Changed version number</w:t>
            </w:r>
          </w:p>
        </w:tc>
      </w:tr>
      <w:tr w:rsidR="009C4532" w:rsidRPr="000D62CE" w:rsidTr="001B5799">
        <w:tc>
          <w:tcPr>
            <w:tcW w:w="1188" w:type="dxa"/>
          </w:tcPr>
          <w:p w:rsidR="009C4532" w:rsidRPr="000D62CE" w:rsidRDefault="009C4532" w:rsidP="001B5799">
            <w:r>
              <w:t>V0500</w:t>
            </w:r>
          </w:p>
        </w:tc>
        <w:tc>
          <w:tcPr>
            <w:tcW w:w="1530" w:type="dxa"/>
          </w:tcPr>
          <w:p w:rsidR="009C4532" w:rsidRDefault="009C4532" w:rsidP="001B5799">
            <w:r>
              <w:t>Mar 2011</w:t>
            </w:r>
          </w:p>
        </w:tc>
        <w:tc>
          <w:tcPr>
            <w:tcW w:w="1710" w:type="dxa"/>
          </w:tcPr>
          <w:p w:rsidR="009C4532" w:rsidRPr="000D62CE" w:rsidRDefault="009C4532" w:rsidP="001B5799">
            <w:r>
              <w:t xml:space="preserve">Dennis </w:t>
            </w:r>
            <w:proofErr w:type="spellStart"/>
            <w:r>
              <w:t>Brandl</w:t>
            </w:r>
            <w:proofErr w:type="spellEnd"/>
          </w:p>
        </w:tc>
        <w:tc>
          <w:tcPr>
            <w:tcW w:w="4950" w:type="dxa"/>
          </w:tcPr>
          <w:p w:rsidR="009C4532" w:rsidRDefault="009C4532" w:rsidP="009C4532">
            <w:pPr>
              <w:numPr>
                <w:ilvl w:val="0"/>
                <w:numId w:val="50"/>
              </w:numPr>
              <w:spacing w:before="0"/>
            </w:pPr>
            <w:r>
              <w:t>Updated for ISA 95.02-2010</w:t>
            </w:r>
          </w:p>
          <w:p w:rsidR="009C4532" w:rsidRDefault="009C4532" w:rsidP="009C4532">
            <w:pPr>
              <w:numPr>
                <w:ilvl w:val="0"/>
                <w:numId w:val="50"/>
              </w:numPr>
              <w:spacing w:before="0"/>
            </w:pPr>
            <w:r>
              <w:t>Added Physical Asset elements</w:t>
            </w:r>
          </w:p>
          <w:p w:rsidR="009C4532" w:rsidRDefault="009C4532" w:rsidP="009C4532">
            <w:pPr>
              <w:numPr>
                <w:ilvl w:val="0"/>
                <w:numId w:val="50"/>
              </w:numPr>
              <w:spacing w:before="0"/>
            </w:pPr>
            <w:r>
              <w:t>Added material assembly elements</w:t>
            </w:r>
          </w:p>
          <w:p w:rsidR="009C4532" w:rsidRPr="000D62CE" w:rsidRDefault="009C4532" w:rsidP="009C4532">
            <w:pPr>
              <w:numPr>
                <w:ilvl w:val="0"/>
                <w:numId w:val="50"/>
              </w:numPr>
              <w:spacing w:before="0"/>
            </w:pPr>
            <w:r>
              <w:t>Removed ##any elements</w:t>
            </w:r>
          </w:p>
        </w:tc>
      </w:tr>
      <w:tr w:rsidR="009C4532" w:rsidRPr="000D62CE" w:rsidTr="001B5799">
        <w:tc>
          <w:tcPr>
            <w:tcW w:w="1188" w:type="dxa"/>
          </w:tcPr>
          <w:p w:rsidR="009C4532" w:rsidRDefault="009C4532" w:rsidP="001B5799">
            <w:r>
              <w:t>V0600</w:t>
            </w:r>
          </w:p>
        </w:tc>
        <w:tc>
          <w:tcPr>
            <w:tcW w:w="1530" w:type="dxa"/>
          </w:tcPr>
          <w:p w:rsidR="009C4532" w:rsidRDefault="009C4532" w:rsidP="001B5799">
            <w:r>
              <w:t>Aug 2012</w:t>
            </w:r>
          </w:p>
        </w:tc>
        <w:tc>
          <w:tcPr>
            <w:tcW w:w="1710" w:type="dxa"/>
          </w:tcPr>
          <w:p w:rsidR="009C4532" w:rsidRDefault="009C4532" w:rsidP="001B5799">
            <w:r>
              <w:t xml:space="preserve">D. </w:t>
            </w:r>
            <w:proofErr w:type="spellStart"/>
            <w:r>
              <w:t>Brandl</w:t>
            </w:r>
            <w:proofErr w:type="spellEnd"/>
          </w:p>
        </w:tc>
        <w:tc>
          <w:tcPr>
            <w:tcW w:w="4950" w:type="dxa"/>
          </w:tcPr>
          <w:p w:rsidR="009C4532" w:rsidRDefault="009C4532" w:rsidP="001B5799">
            <w:r>
              <w:t>Updated MESA Copyright</w:t>
            </w:r>
          </w:p>
        </w:tc>
      </w:tr>
    </w:tbl>
    <w:p w:rsidR="009C4532" w:rsidRPr="000D62CE" w:rsidRDefault="009C4532" w:rsidP="009C4532"/>
    <w:p w:rsidR="009C4532" w:rsidRPr="000D62CE" w:rsidRDefault="009C4532" w:rsidP="009C4532">
      <w:pPr>
        <w:pStyle w:val="BoxedElement"/>
        <w:spacing w:before="0" w:after="0"/>
        <w:rPr>
          <w:rFonts w:cs="Arial"/>
        </w:rPr>
        <w:sectPr w:rsidR="009C4532" w:rsidRPr="000D62CE" w:rsidSect="009C4532">
          <w:pgSz w:w="12240" w:h="15840"/>
          <w:pgMar w:top="1440" w:right="1440" w:bottom="1440" w:left="1440" w:header="288" w:footer="288" w:gutter="0"/>
          <w:cols w:space="720"/>
          <w:docGrid w:linePitch="299"/>
        </w:sectPr>
      </w:pPr>
    </w:p>
    <w:p w:rsidR="009C4532" w:rsidRPr="000D62CE" w:rsidRDefault="009C4532" w:rsidP="009C4532">
      <w:pPr>
        <w:pStyle w:val="Heading1"/>
        <w:tabs>
          <w:tab w:val="num" w:pos="432"/>
        </w:tabs>
        <w:spacing w:before="240" w:after="60" w:line="240" w:lineRule="auto"/>
        <w:ind w:left="432" w:hanging="432"/>
      </w:pPr>
      <w:bookmarkStart w:id="6" w:name="_Toc333476961"/>
      <w:bookmarkStart w:id="7" w:name="_Toc351124373"/>
      <w:r w:rsidRPr="000D62CE">
        <w:lastRenderedPageBreak/>
        <w:t>Schema Scope</w:t>
      </w:r>
      <w:bookmarkEnd w:id="6"/>
      <w:bookmarkEnd w:id="7"/>
    </w:p>
    <w:p w:rsidR="009C4532" w:rsidRPr="000D62CE" w:rsidRDefault="009C4532" w:rsidP="009C4532">
      <w:r w:rsidRPr="000D62CE">
        <w:t xml:space="preserve">This document defines the information about process segment definitions that may be exchanged between business systems and manufacturing operations systems.  This information is based on the data models and attributes defined in the ANSI/ISA 95.00.02 Enterprise/Control System Integration standard. Contact ISA (The Instrumentation, System, and Automation Society) for copies of the standard. Additional information on the standard is available at </w:t>
      </w:r>
      <w:hyperlink r:id="rId21" w:history="1">
        <w:r w:rsidRPr="000D62CE">
          <w:rPr>
            <w:rStyle w:val="Hyperlink"/>
            <w:rFonts w:eastAsia="ヒラギノ角ゴ Pro W3"/>
          </w:rPr>
          <w:t>www.isa.org</w:t>
        </w:r>
      </w:hyperlink>
      <w:r w:rsidRPr="000D62CE">
        <w:t xml:space="preserve">. </w:t>
      </w:r>
    </w:p>
    <w:p w:rsidR="009C4532" w:rsidRPr="000D62CE" w:rsidRDefault="009C4532" w:rsidP="009C4532">
      <w:pPr>
        <w:pStyle w:val="Heading2"/>
        <w:numPr>
          <w:ilvl w:val="1"/>
          <w:numId w:val="0"/>
        </w:numPr>
        <w:tabs>
          <w:tab w:val="num" w:pos="576"/>
        </w:tabs>
        <w:spacing w:before="240" w:after="60" w:line="240" w:lineRule="auto"/>
        <w:ind w:left="576" w:hanging="576"/>
      </w:pPr>
      <w:bookmarkStart w:id="8" w:name="_Toc333476962"/>
      <w:bookmarkStart w:id="9" w:name="_Toc351124374"/>
      <w:r w:rsidRPr="000D62CE">
        <w:t>Key Information Assumptions</w:t>
      </w:r>
      <w:bookmarkEnd w:id="8"/>
      <w:bookmarkEnd w:id="9"/>
    </w:p>
    <w:p w:rsidR="009C4532" w:rsidRPr="000D62CE" w:rsidRDefault="009C4532" w:rsidP="009C4532">
      <w:r w:rsidRPr="000D62CE">
        <w:t xml:space="preserve">The data represented in these schemas is derived from the UML model below.  This model is defined in the ANSI/ISA 95.00.02 standard.  The information model in the model below is hierarchical with process segments containing process segments and personnel, equipment, and material specification information.  The key assumption is that the information will be accessed by process segment. </w:t>
      </w:r>
    </w:p>
    <w:p w:rsidR="009C4532" w:rsidRPr="000D62CE" w:rsidRDefault="009C4532" w:rsidP="009C4532"/>
    <w:p w:rsidR="009C4532" w:rsidRPr="000D62CE" w:rsidRDefault="009C4532" w:rsidP="009C4532">
      <w:pPr>
        <w:jc w:val="center"/>
      </w:pPr>
      <w:r>
        <w:rPr>
          <w:noProof/>
        </w:rPr>
        <w:drawing>
          <wp:inline distT="0" distB="0" distL="0" distR="0" wp14:anchorId="43258EB3" wp14:editId="12E04EEF">
            <wp:extent cx="6123305" cy="38779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3305" cy="3877945"/>
                    </a:xfrm>
                    <a:prstGeom prst="rect">
                      <a:avLst/>
                    </a:prstGeom>
                    <a:noFill/>
                    <a:ln>
                      <a:noFill/>
                    </a:ln>
                  </pic:spPr>
                </pic:pic>
              </a:graphicData>
            </a:graphic>
          </wp:inline>
        </w:drawing>
      </w:r>
    </w:p>
    <w:p w:rsidR="009C4532" w:rsidRPr="000D62CE" w:rsidRDefault="009C4532" w:rsidP="009C4532">
      <w:pPr>
        <w:jc w:val="center"/>
      </w:pPr>
    </w:p>
    <w:p w:rsidR="009C4532" w:rsidRPr="000D62CE" w:rsidRDefault="009C4532" w:rsidP="009C4532">
      <w:pPr>
        <w:jc w:val="center"/>
      </w:pPr>
      <w:r w:rsidRPr="000D62CE">
        <w:t>Model of Exchanged Process Segment Information</w:t>
      </w:r>
    </w:p>
    <w:p w:rsidR="009C4532" w:rsidRPr="000D62CE" w:rsidRDefault="009C4532" w:rsidP="009C4532"/>
    <w:p w:rsidR="009C4532" w:rsidRDefault="009C4532" w:rsidP="009C4532">
      <w:r w:rsidRPr="000D62CE">
        <w:t>This schema uses a common schema for definition of elements that are used in multiple schemas, such as ID, Description, and Value.  See the document defining the Common schema for definition of the common elements.</w:t>
      </w:r>
    </w:p>
    <w:p w:rsidR="009C4532" w:rsidRDefault="009C4532" w:rsidP="009C4532"/>
    <w:p w:rsidR="009C4532" w:rsidRDefault="009C4532" w:rsidP="009C4532"/>
    <w:p w:rsidR="009C4532" w:rsidRDefault="009C4532" w:rsidP="009C4532"/>
    <w:p w:rsidR="009C4532" w:rsidRPr="000D62CE" w:rsidRDefault="009C4532" w:rsidP="009C4532"/>
    <w:p w:rsidR="009C4532" w:rsidRPr="000D62CE" w:rsidRDefault="009C4532" w:rsidP="009C4532">
      <w:pPr>
        <w:pStyle w:val="Heading2"/>
        <w:numPr>
          <w:ilvl w:val="1"/>
          <w:numId w:val="0"/>
        </w:numPr>
        <w:tabs>
          <w:tab w:val="num" w:pos="576"/>
        </w:tabs>
        <w:spacing w:before="240" w:after="60" w:line="240" w:lineRule="auto"/>
        <w:ind w:left="576" w:hanging="576"/>
      </w:pPr>
      <w:bookmarkStart w:id="10" w:name="_Toc333476963"/>
      <w:bookmarkStart w:id="11" w:name="_Toc351124375"/>
      <w:proofErr w:type="spellStart"/>
      <w:r w:rsidRPr="000D62CE">
        <w:t>ProcessSegmentInformation</w:t>
      </w:r>
      <w:bookmarkEnd w:id="10"/>
      <w:bookmarkEnd w:id="11"/>
      <w:proofErr w:type="spellEnd"/>
    </w:p>
    <w:p w:rsidR="009C4532" w:rsidRPr="000D62CE" w:rsidRDefault="009C4532" w:rsidP="009C4532">
      <w:r w:rsidRPr="000D62CE">
        <w:t xml:space="preserve">The main structuring element of the schema definition is </w:t>
      </w:r>
      <w:proofErr w:type="spellStart"/>
      <w:r w:rsidRPr="000D62CE">
        <w:t>ProcessSegmentInformation</w:t>
      </w:r>
      <w:proofErr w:type="spellEnd"/>
      <w:r w:rsidRPr="000D62CE">
        <w:t xml:space="preserve">. </w:t>
      </w:r>
    </w:p>
    <w:p w:rsidR="009C4532" w:rsidRPr="000D62CE" w:rsidRDefault="009C4532" w:rsidP="009C4532">
      <w:pPr>
        <w:pStyle w:val="Heading2"/>
        <w:numPr>
          <w:ilvl w:val="1"/>
          <w:numId w:val="0"/>
        </w:numPr>
        <w:tabs>
          <w:tab w:val="num" w:pos="576"/>
        </w:tabs>
        <w:spacing w:before="240" w:after="60" w:line="240" w:lineRule="auto"/>
        <w:ind w:left="576" w:hanging="576"/>
      </w:pPr>
      <w:bookmarkStart w:id="12" w:name="_Toc333476964"/>
      <w:bookmarkStart w:id="13" w:name="_Toc351124376"/>
      <w:proofErr w:type="spellStart"/>
      <w:r w:rsidRPr="000D62CE">
        <w:t>ProcessSegment</w:t>
      </w:r>
      <w:bookmarkEnd w:id="12"/>
      <w:bookmarkEnd w:id="13"/>
      <w:proofErr w:type="spellEnd"/>
    </w:p>
    <w:p w:rsidR="009C4532" w:rsidRPr="000D62CE" w:rsidRDefault="009C4532" w:rsidP="009C4532">
      <w:r w:rsidRPr="000D62CE">
        <w:t>A process segment is a logical grouping of personnel resources, equipment resources, and material required to carry out a production step.  Process segment usually define the needed classes of personnel, equipment, and material, but it may define specific resources, such as specific equipment needed. Process segment usually define the quantity of the resource needed.</w:t>
      </w:r>
    </w:p>
    <w:p w:rsidR="009C4532" w:rsidRPr="000D62CE" w:rsidRDefault="009C4532" w:rsidP="009C4532">
      <w:r w:rsidRPr="000D62CE">
        <w:t>Identifying process segments requires an understanding of the business processes within the company and the general structure of the manufacturing processes.  Not all process segments need to relate to production, there are at least three general types of process segments:</w:t>
      </w:r>
    </w:p>
    <w:p w:rsidR="009C4532" w:rsidRPr="000D62CE" w:rsidRDefault="009C4532" w:rsidP="009C4532">
      <w:pPr>
        <w:ind w:left="720"/>
      </w:pPr>
    </w:p>
    <w:p w:rsidR="009C4532" w:rsidRPr="000D62CE" w:rsidRDefault="009C4532" w:rsidP="009C4532">
      <w:pPr>
        <w:numPr>
          <w:ilvl w:val="0"/>
          <w:numId w:val="49"/>
        </w:numPr>
        <w:spacing w:before="0" w:after="0"/>
      </w:pPr>
      <w:r w:rsidRPr="000D62CE">
        <w:t xml:space="preserve">Production segments – those relating to conversion of raw or intermediate materials into intermediate materials or final products.   </w:t>
      </w:r>
    </w:p>
    <w:p w:rsidR="009C4532" w:rsidRPr="000D62CE" w:rsidRDefault="009C4532" w:rsidP="009C4532">
      <w:pPr>
        <w:numPr>
          <w:ilvl w:val="0"/>
          <w:numId w:val="49"/>
        </w:numPr>
        <w:spacing w:before="0" w:after="0"/>
      </w:pPr>
      <w:r w:rsidRPr="000D62CE">
        <w:t xml:space="preserve">Movement segments – those relating to movement of materials and keeping track of material and product locations.   </w:t>
      </w:r>
    </w:p>
    <w:p w:rsidR="009C4532" w:rsidRPr="000D62CE" w:rsidRDefault="009C4532" w:rsidP="009C4532">
      <w:pPr>
        <w:numPr>
          <w:ilvl w:val="0"/>
          <w:numId w:val="49"/>
        </w:numPr>
        <w:spacing w:before="0" w:after="0"/>
      </w:pPr>
      <w:r w:rsidRPr="000D62CE">
        <w:t xml:space="preserve">Inspection segments – those relating to confirming or testing quality and suitability of materials and products.  </w:t>
      </w:r>
    </w:p>
    <w:p w:rsidR="009C4532" w:rsidRPr="000D62CE" w:rsidRDefault="009C4532" w:rsidP="009C4532"/>
    <w:p w:rsidR="009C4532" w:rsidRPr="000D62CE" w:rsidRDefault="009C4532" w:rsidP="009C4532">
      <w:proofErr w:type="spellStart"/>
      <w:r w:rsidRPr="000D62CE">
        <w:t>ProcessSegment</w:t>
      </w:r>
      <w:proofErr w:type="spellEnd"/>
      <w:r w:rsidRPr="000D62CE">
        <w:t xml:space="preserve"> elements may be used to contain information about defined process segments, and the personnel, equipment, and materials required for the segment.</w:t>
      </w:r>
    </w:p>
    <w:p w:rsidR="009C4532" w:rsidRPr="000D62CE" w:rsidRDefault="009C4532" w:rsidP="009C4532">
      <w:r w:rsidRPr="000D62CE">
        <w:t>Process segments may also contain process segments, for example a product assembly segment may be made up of assembly, test, and packaging segments.  Each segment may be defined as a separate element with separate specifications</w:t>
      </w:r>
    </w:p>
    <w:p w:rsidR="009C4532" w:rsidRPr="000D62CE" w:rsidRDefault="009C4532" w:rsidP="009C4532">
      <w:r w:rsidRPr="000D62CE">
        <w:t xml:space="preserve">Routing may be dependent on the processes.  In the figure below the routing contains material dependencies information.  The routing information is then used for scheduling.   The route in the left side of the figure can be represented in a set of process segment definitions (center table in figure) and process segment dependency definitions (right table in figure).  The process segment definitions contain the material production and consumption information.  The consumption and production information within the process segments define additional constraints and dependencies required for scheduling of material B1, C1, and F1.  </w:t>
      </w:r>
    </w:p>
    <w:p w:rsidR="009C4532" w:rsidRPr="000D62CE" w:rsidRDefault="009C4532" w:rsidP="009C4532"/>
    <w:p w:rsidR="009C4532" w:rsidRPr="000D62CE" w:rsidRDefault="009C4532" w:rsidP="009C4532"/>
    <w:p w:rsidR="009C4532" w:rsidRPr="000D62CE" w:rsidRDefault="009C4532" w:rsidP="009C4532">
      <w:pPr>
        <w:jc w:val="center"/>
      </w:pPr>
      <w:r>
        <w:rPr>
          <w:noProof/>
        </w:rPr>
        <w:lastRenderedPageBreak/>
        <w:drawing>
          <wp:inline distT="0" distB="0" distL="0" distR="0" wp14:anchorId="4240DB80" wp14:editId="4D318B93">
            <wp:extent cx="5527040" cy="45065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7040" cy="4506595"/>
                    </a:xfrm>
                    <a:prstGeom prst="rect">
                      <a:avLst/>
                    </a:prstGeom>
                    <a:noFill/>
                    <a:ln>
                      <a:noFill/>
                    </a:ln>
                  </pic:spPr>
                </pic:pic>
              </a:graphicData>
            </a:graphic>
          </wp:inline>
        </w:drawing>
      </w:r>
    </w:p>
    <w:p w:rsidR="009C4532" w:rsidRPr="000D62CE" w:rsidRDefault="009C4532" w:rsidP="009C4532">
      <w:pPr>
        <w:pStyle w:val="Caption"/>
      </w:pPr>
      <w:bookmarkStart w:id="14" w:name="_Toc516130441"/>
      <w:r w:rsidRPr="000D62CE">
        <w:t>Routing with co-products and material dependencies</w:t>
      </w:r>
      <w:bookmarkEnd w:id="14"/>
    </w:p>
    <w:p w:rsidR="009C4532" w:rsidRPr="000D62CE" w:rsidRDefault="009C4532" w:rsidP="009C4532">
      <w:pPr>
        <w:pStyle w:val="Heading3"/>
        <w:numPr>
          <w:ilvl w:val="2"/>
          <w:numId w:val="0"/>
        </w:numPr>
        <w:tabs>
          <w:tab w:val="num" w:pos="720"/>
        </w:tabs>
        <w:spacing w:before="240" w:after="60" w:line="240" w:lineRule="auto"/>
        <w:ind w:left="720" w:hanging="720"/>
      </w:pPr>
      <w:bookmarkStart w:id="15" w:name="_Toc333476965"/>
      <w:proofErr w:type="spellStart"/>
      <w:r w:rsidRPr="000D62CE">
        <w:t>PersonnelSegmentSpecification</w:t>
      </w:r>
      <w:bookmarkEnd w:id="15"/>
      <w:proofErr w:type="spellEnd"/>
    </w:p>
    <w:p w:rsidR="009C4532" w:rsidRPr="000D62CE" w:rsidRDefault="009C4532" w:rsidP="009C4532">
      <w:proofErr w:type="spellStart"/>
      <w:r w:rsidRPr="000D62CE">
        <w:t>PersonnelSegmentSpecification</w:t>
      </w:r>
      <w:proofErr w:type="spellEnd"/>
      <w:r w:rsidRPr="000D62CE">
        <w:t xml:space="preserve"> information may be used to contain information about personnel resources required for execution of the process segment.   An element defines the quantity of the personnel class or person required, or a list of properties that identify the subset of the class and quantity of the subset required.</w:t>
      </w:r>
    </w:p>
    <w:p w:rsidR="009C4532" w:rsidRPr="000D62CE" w:rsidRDefault="009C4532" w:rsidP="009C4532">
      <w:pPr>
        <w:pStyle w:val="Heading3"/>
        <w:numPr>
          <w:ilvl w:val="2"/>
          <w:numId w:val="0"/>
        </w:numPr>
        <w:tabs>
          <w:tab w:val="num" w:pos="720"/>
        </w:tabs>
        <w:spacing w:before="240" w:after="60" w:line="240" w:lineRule="auto"/>
        <w:ind w:left="720" w:hanging="720"/>
      </w:pPr>
      <w:bookmarkStart w:id="16" w:name="_Toc333476966"/>
      <w:proofErr w:type="spellStart"/>
      <w:r w:rsidRPr="000D62CE">
        <w:t>EquipmentSegmentSpecification</w:t>
      </w:r>
      <w:bookmarkEnd w:id="16"/>
      <w:proofErr w:type="spellEnd"/>
    </w:p>
    <w:p w:rsidR="009C4532" w:rsidRPr="000D62CE" w:rsidRDefault="009C4532" w:rsidP="009C4532">
      <w:proofErr w:type="spellStart"/>
      <w:r w:rsidRPr="000D62CE">
        <w:t>EquipmentSegmentSpecification</w:t>
      </w:r>
      <w:proofErr w:type="spellEnd"/>
      <w:r w:rsidRPr="000D62CE">
        <w:t xml:space="preserve"> information may be used to contain information about equipment resources required for execution of the process segment.   An element defines the quantity of the equipment class or equipment required, or a list of properties that identify the subset of the class and quantity of the subset required.</w:t>
      </w:r>
    </w:p>
    <w:p w:rsidR="009C4532" w:rsidRPr="000D62CE" w:rsidRDefault="009C4532" w:rsidP="009C4532">
      <w:pPr>
        <w:pStyle w:val="Heading3"/>
        <w:numPr>
          <w:ilvl w:val="2"/>
          <w:numId w:val="0"/>
        </w:numPr>
        <w:tabs>
          <w:tab w:val="num" w:pos="720"/>
        </w:tabs>
        <w:spacing w:before="240" w:after="60" w:line="240" w:lineRule="auto"/>
        <w:ind w:left="720" w:hanging="720"/>
      </w:pPr>
      <w:bookmarkStart w:id="17" w:name="_Toc333476967"/>
      <w:proofErr w:type="spellStart"/>
      <w:r>
        <w:t>PhysicalAsset</w:t>
      </w:r>
      <w:r w:rsidRPr="000D62CE">
        <w:t>SegmentSpecification</w:t>
      </w:r>
      <w:bookmarkEnd w:id="17"/>
      <w:proofErr w:type="spellEnd"/>
    </w:p>
    <w:p w:rsidR="009C4532" w:rsidRPr="000D62CE" w:rsidRDefault="009C4532" w:rsidP="009C4532">
      <w:proofErr w:type="spellStart"/>
      <w:r>
        <w:t>PhysicalAsset</w:t>
      </w:r>
      <w:r w:rsidRPr="000D62CE">
        <w:t>SegmentSpecification</w:t>
      </w:r>
      <w:proofErr w:type="spellEnd"/>
      <w:r w:rsidRPr="000D62CE">
        <w:t xml:space="preserve"> information may be used to contain information about </w:t>
      </w:r>
      <w:r>
        <w:t>physical asset</w:t>
      </w:r>
      <w:r w:rsidRPr="000D62CE">
        <w:t xml:space="preserve"> resources required for execution of the process segment.   An element defines the quantity of the </w:t>
      </w:r>
      <w:r>
        <w:t>physical asset</w:t>
      </w:r>
      <w:r w:rsidRPr="000D62CE">
        <w:t xml:space="preserve"> class or </w:t>
      </w:r>
      <w:r>
        <w:t xml:space="preserve">physical asset </w:t>
      </w:r>
      <w:r w:rsidRPr="000D62CE">
        <w:t>required, or a list of properties that identify the subset of the class and quantity of the subset required.</w:t>
      </w:r>
    </w:p>
    <w:p w:rsidR="009C4532" w:rsidRPr="000D62CE" w:rsidRDefault="009C4532" w:rsidP="009C4532">
      <w:pPr>
        <w:pStyle w:val="Heading3"/>
        <w:numPr>
          <w:ilvl w:val="2"/>
          <w:numId w:val="0"/>
        </w:numPr>
        <w:tabs>
          <w:tab w:val="num" w:pos="720"/>
        </w:tabs>
        <w:spacing w:before="240" w:after="60" w:line="240" w:lineRule="auto"/>
        <w:ind w:left="720" w:hanging="720"/>
      </w:pPr>
      <w:bookmarkStart w:id="18" w:name="_Toc333476968"/>
      <w:proofErr w:type="spellStart"/>
      <w:r w:rsidRPr="000D62CE">
        <w:lastRenderedPageBreak/>
        <w:t>MaterialSegmentSpecification</w:t>
      </w:r>
      <w:bookmarkEnd w:id="18"/>
      <w:proofErr w:type="spellEnd"/>
    </w:p>
    <w:p w:rsidR="009C4532" w:rsidRPr="000D62CE" w:rsidRDefault="009C4532" w:rsidP="009C4532">
      <w:proofErr w:type="spellStart"/>
      <w:r w:rsidRPr="000D62CE">
        <w:t>MaterialSegmentSpecification</w:t>
      </w:r>
      <w:proofErr w:type="spellEnd"/>
      <w:r w:rsidRPr="000D62CE">
        <w:t xml:space="preserve"> information may be used to contain information about material resources required for execution of the process segment.   An element defines the quantity of the material class or material definition required, or a list of properties that identify the subset of the class and quantity of the subset required.</w:t>
      </w:r>
    </w:p>
    <w:p w:rsidR="009C4532" w:rsidRPr="000D62CE" w:rsidRDefault="009C4532" w:rsidP="009C4532">
      <w:pPr>
        <w:pStyle w:val="Heading2"/>
        <w:numPr>
          <w:ilvl w:val="1"/>
          <w:numId w:val="0"/>
        </w:numPr>
        <w:tabs>
          <w:tab w:val="num" w:pos="576"/>
        </w:tabs>
        <w:spacing w:before="240" w:after="60" w:line="240" w:lineRule="auto"/>
        <w:ind w:left="576" w:hanging="576"/>
      </w:pPr>
      <w:bookmarkStart w:id="19" w:name="_Toc333476969"/>
      <w:bookmarkStart w:id="20" w:name="_Toc351124377"/>
      <w:r w:rsidRPr="000D62CE">
        <w:t>Resource Identification</w:t>
      </w:r>
      <w:bookmarkEnd w:id="19"/>
      <w:bookmarkEnd w:id="20"/>
    </w:p>
    <w:p w:rsidR="009C4532" w:rsidRPr="000D62CE" w:rsidRDefault="009C4532" w:rsidP="009C4532">
      <w:r w:rsidRPr="000D62CE">
        <w:t xml:space="preserve">The process segment information defines what resources are required for execution of the process segment.  It does this by defining the classes of resources, or in some cases the exact instance of a resource required.   For example, an inspection segment may require 1 inspector for 2 hours and 1 inspection machine for 2 hours.  In some industries the exact inspection machine may have to be specified, such as “ElectonMicroprobe#1”.  </w:t>
      </w:r>
    </w:p>
    <w:p w:rsidR="009C4532" w:rsidRPr="000D62CE" w:rsidRDefault="009C4532" w:rsidP="009C4532">
      <w:r w:rsidRPr="000D62CE">
        <w:t xml:space="preserve">The schemas follow the ANSI/ISA-95 standard by defining resources by class or instance ID, or by defining them by class ID and a property value that is used to define a subset of the resource.  For example, the figure below illustrates that a segment may require a certain number of “operators”, a personnel class.  Other segments may require a subset of operators, such as “Master” operators only.  In the first case the class name, “Operator”, is sufficient to identify the resource required.  In the second case the class name, “Operator”, and property name and value, “Ranking” and “Master”, define the required resource. </w:t>
      </w:r>
    </w:p>
    <w:p w:rsidR="009C4532" w:rsidRPr="000D62CE" w:rsidRDefault="009C4532" w:rsidP="009C4532"/>
    <w:p w:rsidR="009C4532" w:rsidRPr="000D62CE" w:rsidRDefault="009C4532" w:rsidP="009C4532">
      <w:pPr>
        <w:jc w:val="center"/>
      </w:pPr>
      <w:r>
        <w:rPr>
          <w:noProof/>
        </w:rPr>
        <w:drawing>
          <wp:inline distT="0" distB="0" distL="0" distR="0" wp14:anchorId="00C46A96" wp14:editId="0A39AA5A">
            <wp:extent cx="5094605" cy="3232785"/>
            <wp:effectExtent l="19050" t="19050" r="10795" b="247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94605" cy="3232785"/>
                    </a:xfrm>
                    <a:prstGeom prst="rect">
                      <a:avLst/>
                    </a:prstGeom>
                    <a:noFill/>
                    <a:ln w="6350" cmpd="sng">
                      <a:solidFill>
                        <a:srgbClr val="000000"/>
                      </a:solidFill>
                      <a:miter lim="800000"/>
                      <a:headEnd/>
                      <a:tailEnd/>
                    </a:ln>
                    <a:effectLst/>
                  </pic:spPr>
                </pic:pic>
              </a:graphicData>
            </a:graphic>
          </wp:inline>
        </w:drawing>
      </w:r>
    </w:p>
    <w:p w:rsidR="009C4532" w:rsidRPr="000D62CE" w:rsidRDefault="009C4532" w:rsidP="009C4532"/>
    <w:p w:rsidR="009C4532" w:rsidRPr="000D62CE" w:rsidRDefault="009C4532" w:rsidP="009C4532">
      <w:pPr>
        <w:pStyle w:val="Heading1"/>
        <w:pageBreakBefore/>
        <w:tabs>
          <w:tab w:val="num" w:pos="432"/>
        </w:tabs>
        <w:spacing w:before="240" w:after="60" w:line="240" w:lineRule="auto"/>
        <w:ind w:left="432" w:hanging="432"/>
      </w:pPr>
      <w:bookmarkStart w:id="21" w:name="_Toc333476970"/>
      <w:bookmarkStart w:id="22" w:name="_Toc351124378"/>
      <w:r w:rsidRPr="000D62CE">
        <w:lastRenderedPageBreak/>
        <w:t>Element Definitions</w:t>
      </w:r>
      <w:bookmarkEnd w:id="21"/>
      <w:bookmarkEnd w:id="22"/>
    </w:p>
    <w:p w:rsidR="009C4532" w:rsidRPr="000D62CE" w:rsidRDefault="009C4532" w:rsidP="009C4532"/>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8"/>
        <w:gridCol w:w="5850"/>
      </w:tblGrid>
      <w:tr w:rsidR="009C4532" w:rsidRPr="000D62CE" w:rsidTr="001B5799">
        <w:trPr>
          <w:cantSplit/>
          <w:tblHeader/>
        </w:trPr>
        <w:tc>
          <w:tcPr>
            <w:tcW w:w="3978" w:type="dxa"/>
            <w:shd w:val="clear" w:color="auto" w:fill="000000"/>
          </w:tcPr>
          <w:p w:rsidR="009C4532" w:rsidRPr="000D62CE" w:rsidRDefault="009C4532" w:rsidP="001B5799">
            <w:pPr>
              <w:pStyle w:val="BoxedElement"/>
              <w:rPr>
                <w:b/>
                <w:bCs/>
                <w:color w:val="FFFFFF"/>
              </w:rPr>
            </w:pPr>
            <w:r w:rsidRPr="000D62CE">
              <w:rPr>
                <w:b/>
                <w:bCs/>
                <w:color w:val="FFFFFF"/>
              </w:rPr>
              <w:t>Element/Type</w:t>
            </w:r>
          </w:p>
        </w:tc>
        <w:tc>
          <w:tcPr>
            <w:tcW w:w="5850" w:type="dxa"/>
            <w:shd w:val="clear" w:color="auto" w:fill="000000"/>
          </w:tcPr>
          <w:p w:rsidR="009C4532" w:rsidRPr="000D62CE" w:rsidRDefault="009C4532" w:rsidP="001B5799">
            <w:pPr>
              <w:pStyle w:val="BoxedElement"/>
              <w:rPr>
                <w:b/>
                <w:bCs/>
                <w:color w:val="FFFFFF"/>
              </w:rPr>
            </w:pPr>
            <w:r w:rsidRPr="000D62CE">
              <w:rPr>
                <w:b/>
                <w:bCs/>
                <w:color w:val="FFFFFF"/>
              </w:rPr>
              <w:t>Description</w:t>
            </w:r>
          </w:p>
        </w:tc>
      </w:tr>
      <w:tr w:rsidR="009C4532" w:rsidRPr="000D62CE" w:rsidTr="001B5799">
        <w:trPr>
          <w:cantSplit/>
        </w:trPr>
        <w:tc>
          <w:tcPr>
            <w:tcW w:w="3978" w:type="dxa"/>
          </w:tcPr>
          <w:p w:rsidR="009C4532" w:rsidRPr="000D62CE" w:rsidRDefault="009C4532" w:rsidP="001B5799">
            <w:pPr>
              <w:pStyle w:val="BoxedElement"/>
            </w:pPr>
            <w:proofErr w:type="spellStart"/>
            <w:r w:rsidRPr="000D62CE">
              <w:t>ProcessSegmentInformation</w:t>
            </w:r>
            <w:proofErr w:type="spellEnd"/>
          </w:p>
          <w:p w:rsidR="009C4532" w:rsidRPr="000D62CE" w:rsidRDefault="009C4532" w:rsidP="001B5799">
            <w:pPr>
              <w:pStyle w:val="BoxedElement"/>
              <w:rPr>
                <w:b/>
                <w:bCs/>
                <w:i/>
                <w:iCs/>
              </w:rPr>
            </w:pPr>
            <w:proofErr w:type="spellStart"/>
            <w:r w:rsidRPr="000D62CE">
              <w:rPr>
                <w:b/>
                <w:bCs/>
                <w:i/>
                <w:iCs/>
              </w:rPr>
              <w:t>ProcessSegmentInformationType</w:t>
            </w:r>
            <w:proofErr w:type="spellEnd"/>
          </w:p>
        </w:tc>
        <w:tc>
          <w:tcPr>
            <w:tcW w:w="5850" w:type="dxa"/>
          </w:tcPr>
          <w:p w:rsidR="009C4532" w:rsidRPr="000D62CE" w:rsidRDefault="009C4532" w:rsidP="001B5799">
            <w:pPr>
              <w:pStyle w:val="BoxedElement"/>
            </w:pPr>
            <w:r w:rsidRPr="000D62CE">
              <w:t xml:space="preserve">Contains a list of process segments, includes the location of the scope of the information, and the date of publication of the information.  </w:t>
            </w:r>
          </w:p>
          <w:p w:rsidR="009C4532" w:rsidRPr="000D62CE" w:rsidRDefault="009C4532" w:rsidP="001B5799">
            <w:pPr>
              <w:pStyle w:val="BoxedElement"/>
            </w:pPr>
            <w:r w:rsidRPr="000D62CE">
              <w:t>May also contain application specific extended elements.</w:t>
            </w:r>
          </w:p>
          <w:p w:rsidR="009C4532" w:rsidRPr="000D62CE" w:rsidRDefault="009C4532" w:rsidP="001B5799">
            <w:pPr>
              <w:pStyle w:val="BoxedElement"/>
              <w:jc w:val="center"/>
            </w:pPr>
            <w:r>
              <w:rPr>
                <w:rFonts w:cs="Arial"/>
                <w:noProof/>
                <w:sz w:val="24"/>
                <w:szCs w:val="24"/>
              </w:rPr>
              <w:drawing>
                <wp:inline distT="0" distB="0" distL="0" distR="0" wp14:anchorId="6148F877" wp14:editId="4770D44B">
                  <wp:extent cx="3535045" cy="1991995"/>
                  <wp:effectExtent l="0"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35045" cy="1991995"/>
                          </a:xfrm>
                          <a:prstGeom prst="rect">
                            <a:avLst/>
                          </a:prstGeom>
                          <a:noFill/>
                          <a:ln>
                            <a:noFill/>
                          </a:ln>
                        </pic:spPr>
                      </pic:pic>
                    </a:graphicData>
                  </a:graphic>
                </wp:inline>
              </w:drawing>
            </w:r>
          </w:p>
        </w:tc>
      </w:tr>
      <w:tr w:rsidR="009C4532" w:rsidRPr="000D62CE" w:rsidTr="001B5799">
        <w:trPr>
          <w:cantSplit/>
        </w:trPr>
        <w:tc>
          <w:tcPr>
            <w:tcW w:w="3978" w:type="dxa"/>
          </w:tcPr>
          <w:p w:rsidR="009C4532" w:rsidRPr="000D62CE" w:rsidRDefault="009C4532" w:rsidP="001B5799">
            <w:pPr>
              <w:pStyle w:val="BoxedElement"/>
            </w:pPr>
            <w:proofErr w:type="spellStart"/>
            <w:r w:rsidRPr="000D62CE">
              <w:lastRenderedPageBreak/>
              <w:t>ProcessSegment</w:t>
            </w:r>
            <w:proofErr w:type="spellEnd"/>
          </w:p>
          <w:p w:rsidR="009C4532" w:rsidRPr="000D62CE" w:rsidRDefault="009C4532" w:rsidP="001B5799">
            <w:pPr>
              <w:pStyle w:val="BoxedElement"/>
              <w:rPr>
                <w:b/>
                <w:bCs/>
                <w:i/>
                <w:iCs/>
              </w:rPr>
            </w:pPr>
            <w:proofErr w:type="spellStart"/>
            <w:r w:rsidRPr="000D62CE">
              <w:rPr>
                <w:b/>
                <w:bCs/>
                <w:i/>
                <w:iCs/>
              </w:rPr>
              <w:t>ProcessSegmentType</w:t>
            </w:r>
            <w:proofErr w:type="spellEnd"/>
          </w:p>
        </w:tc>
        <w:tc>
          <w:tcPr>
            <w:tcW w:w="5850" w:type="dxa"/>
          </w:tcPr>
          <w:p w:rsidR="009C4532" w:rsidRPr="000D62CE" w:rsidRDefault="009C4532" w:rsidP="001B5799">
            <w:pPr>
              <w:pStyle w:val="BoxedElement"/>
            </w:pPr>
            <w:r w:rsidRPr="000D62CE">
              <w:t xml:space="preserve">Contains a definition of a process segment, including the location of the scope the definition, the date of publication, the segment dependencies, encapsulated segments, parameters associated with the segment, and the material, personnel, and equipment resources required for the segment.  May also be a top level </w:t>
            </w:r>
            <w:proofErr w:type="gramStart"/>
            <w:r w:rsidRPr="000D62CE">
              <w:t>element.</w:t>
            </w:r>
            <w:proofErr w:type="gramEnd"/>
            <w:r w:rsidRPr="000D62CE">
              <w:t xml:space="preserve">  This may also contain application specific extended elements.</w:t>
            </w:r>
          </w:p>
          <w:p w:rsidR="009C4532" w:rsidRPr="000D62CE" w:rsidRDefault="009C4532" w:rsidP="001B5799">
            <w:pPr>
              <w:pStyle w:val="BoxedElement"/>
              <w:jc w:val="center"/>
            </w:pPr>
            <w:r>
              <w:rPr>
                <w:rFonts w:cs="Arial"/>
                <w:noProof/>
                <w:sz w:val="24"/>
                <w:szCs w:val="24"/>
              </w:rPr>
              <w:drawing>
                <wp:inline distT="0" distB="0" distL="0" distR="0" wp14:anchorId="4E8D2859" wp14:editId="1851B5C7">
                  <wp:extent cx="3575685" cy="5575935"/>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75685" cy="5575935"/>
                          </a:xfrm>
                          <a:prstGeom prst="rect">
                            <a:avLst/>
                          </a:prstGeom>
                          <a:noFill/>
                          <a:ln>
                            <a:noFill/>
                          </a:ln>
                        </pic:spPr>
                      </pic:pic>
                    </a:graphicData>
                  </a:graphic>
                </wp:inline>
              </w:drawing>
            </w:r>
          </w:p>
        </w:tc>
      </w:tr>
      <w:tr w:rsidR="009C4532" w:rsidRPr="000D62CE" w:rsidTr="001B5799">
        <w:trPr>
          <w:cantSplit/>
        </w:trPr>
        <w:tc>
          <w:tcPr>
            <w:tcW w:w="3978" w:type="dxa"/>
          </w:tcPr>
          <w:p w:rsidR="009C4532" w:rsidRPr="000D62CE" w:rsidRDefault="009C4532" w:rsidP="001B5799">
            <w:pPr>
              <w:pStyle w:val="BoxedElement"/>
            </w:pPr>
            <w:proofErr w:type="spellStart"/>
            <w:r w:rsidRPr="000D62CE">
              <w:lastRenderedPageBreak/>
              <w:t>EquipmentSegmentSpecification</w:t>
            </w:r>
            <w:proofErr w:type="spellEnd"/>
          </w:p>
          <w:p w:rsidR="009C4532" w:rsidRPr="000D62CE" w:rsidRDefault="009C4532" w:rsidP="001B5799">
            <w:pPr>
              <w:pStyle w:val="BoxedElement"/>
              <w:rPr>
                <w:b/>
                <w:bCs/>
                <w:i/>
                <w:iCs/>
              </w:rPr>
            </w:pPr>
            <w:proofErr w:type="spellStart"/>
            <w:r w:rsidRPr="000D62CE">
              <w:rPr>
                <w:b/>
                <w:bCs/>
                <w:i/>
                <w:iCs/>
              </w:rPr>
              <w:t>EquipmentSegmentSpecificationType</w:t>
            </w:r>
            <w:proofErr w:type="spellEnd"/>
          </w:p>
        </w:tc>
        <w:tc>
          <w:tcPr>
            <w:tcW w:w="5850" w:type="dxa"/>
          </w:tcPr>
          <w:p w:rsidR="009C4532" w:rsidRPr="000D62CE" w:rsidRDefault="009C4532" w:rsidP="001B5799">
            <w:pPr>
              <w:pStyle w:val="BoxedElement"/>
            </w:pPr>
            <w:r w:rsidRPr="000D62CE">
              <w:t xml:space="preserve">Contains a specification of an equipment resource required for a process segment, the quantity of the resource, and a definition of the class or equipment and property. </w:t>
            </w:r>
          </w:p>
          <w:p w:rsidR="009C4532" w:rsidRPr="000D62CE" w:rsidRDefault="009C4532" w:rsidP="001B5799">
            <w:pPr>
              <w:pStyle w:val="BoxedElement"/>
            </w:pPr>
            <w:r w:rsidRPr="000D62CE">
              <w:t>May also contain application specific extension elements.</w:t>
            </w:r>
          </w:p>
          <w:p w:rsidR="009C4532" w:rsidRPr="000D62CE" w:rsidRDefault="009C4532" w:rsidP="001B5799">
            <w:pPr>
              <w:pStyle w:val="BoxedElement"/>
              <w:jc w:val="center"/>
            </w:pPr>
            <w:r>
              <w:rPr>
                <w:rFonts w:cs="Arial"/>
                <w:noProof/>
                <w:sz w:val="24"/>
                <w:szCs w:val="24"/>
              </w:rPr>
              <w:drawing>
                <wp:inline distT="0" distB="0" distL="0" distR="0" wp14:anchorId="11B745CC" wp14:editId="3EFD66EB">
                  <wp:extent cx="3518535" cy="181229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8535" cy="1812290"/>
                          </a:xfrm>
                          <a:prstGeom prst="rect">
                            <a:avLst/>
                          </a:prstGeom>
                          <a:noFill/>
                          <a:ln>
                            <a:noFill/>
                          </a:ln>
                        </pic:spPr>
                      </pic:pic>
                    </a:graphicData>
                  </a:graphic>
                </wp:inline>
              </w:drawing>
            </w:r>
          </w:p>
        </w:tc>
      </w:tr>
      <w:tr w:rsidR="009C4532" w:rsidRPr="000D62CE" w:rsidTr="001B5799">
        <w:trPr>
          <w:cantSplit/>
        </w:trPr>
        <w:tc>
          <w:tcPr>
            <w:tcW w:w="3978" w:type="dxa"/>
          </w:tcPr>
          <w:p w:rsidR="009C4532" w:rsidRPr="000D62CE" w:rsidRDefault="009C4532" w:rsidP="001B5799">
            <w:pPr>
              <w:pStyle w:val="BoxedElement"/>
            </w:pPr>
            <w:proofErr w:type="spellStart"/>
            <w:r w:rsidRPr="000D62CE">
              <w:t>EquipmentSegmentSpecificationProperty</w:t>
            </w:r>
            <w:proofErr w:type="spellEnd"/>
          </w:p>
          <w:p w:rsidR="009C4532" w:rsidRPr="000D62CE" w:rsidRDefault="009C4532" w:rsidP="001B5799">
            <w:pPr>
              <w:pStyle w:val="BoxedElement"/>
              <w:rPr>
                <w:b/>
                <w:bCs/>
                <w:i/>
                <w:iCs/>
              </w:rPr>
            </w:pPr>
            <w:proofErr w:type="spellStart"/>
            <w:r w:rsidRPr="000D62CE">
              <w:rPr>
                <w:b/>
                <w:bCs/>
                <w:i/>
                <w:iCs/>
                <w:sz w:val="16"/>
              </w:rPr>
              <w:t>EquipmentSegmentSpecificationPropertyType</w:t>
            </w:r>
            <w:proofErr w:type="spellEnd"/>
          </w:p>
        </w:tc>
        <w:tc>
          <w:tcPr>
            <w:tcW w:w="5850" w:type="dxa"/>
          </w:tcPr>
          <w:p w:rsidR="009C4532" w:rsidRPr="000D62CE" w:rsidRDefault="009C4532" w:rsidP="001B5799">
            <w:pPr>
              <w:pStyle w:val="BoxedElement"/>
            </w:pPr>
            <w:r w:rsidRPr="000D62CE">
              <w:t>Contains a specification of a quantity required for an equipment property that is identified by value.</w:t>
            </w:r>
          </w:p>
          <w:p w:rsidR="009C4532" w:rsidRPr="000D62CE" w:rsidRDefault="009C4532" w:rsidP="001B5799">
            <w:pPr>
              <w:pStyle w:val="BoxedElement"/>
              <w:jc w:val="center"/>
            </w:pPr>
            <w:r>
              <w:rPr>
                <w:rFonts w:cs="Arial"/>
                <w:noProof/>
                <w:sz w:val="24"/>
                <w:szCs w:val="24"/>
              </w:rPr>
              <w:drawing>
                <wp:inline distT="0" distB="0" distL="0" distR="0" wp14:anchorId="1A622DF9" wp14:editId="438A72D0">
                  <wp:extent cx="3543300" cy="1412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43300" cy="1412240"/>
                          </a:xfrm>
                          <a:prstGeom prst="rect">
                            <a:avLst/>
                          </a:prstGeom>
                          <a:noFill/>
                          <a:ln>
                            <a:noFill/>
                          </a:ln>
                        </pic:spPr>
                      </pic:pic>
                    </a:graphicData>
                  </a:graphic>
                </wp:inline>
              </w:drawing>
            </w:r>
          </w:p>
        </w:tc>
      </w:tr>
      <w:tr w:rsidR="009C4532" w:rsidRPr="000D62CE" w:rsidTr="001B5799">
        <w:trPr>
          <w:cantSplit/>
        </w:trPr>
        <w:tc>
          <w:tcPr>
            <w:tcW w:w="3978" w:type="dxa"/>
          </w:tcPr>
          <w:p w:rsidR="009C4532" w:rsidRPr="000D62CE" w:rsidRDefault="009C4532" w:rsidP="001B5799">
            <w:pPr>
              <w:pStyle w:val="BoxedElement"/>
            </w:pPr>
            <w:proofErr w:type="spellStart"/>
            <w:r w:rsidRPr="000D62CE">
              <w:t>MaterialSegmentSpecification</w:t>
            </w:r>
            <w:proofErr w:type="spellEnd"/>
          </w:p>
          <w:p w:rsidR="009C4532" w:rsidRPr="000D62CE" w:rsidRDefault="009C4532" w:rsidP="001B5799">
            <w:pPr>
              <w:pStyle w:val="BoxedElement"/>
              <w:rPr>
                <w:b/>
                <w:bCs/>
                <w:i/>
                <w:iCs/>
              </w:rPr>
            </w:pPr>
            <w:proofErr w:type="spellStart"/>
            <w:r w:rsidRPr="000D62CE">
              <w:rPr>
                <w:b/>
                <w:bCs/>
                <w:i/>
                <w:iCs/>
              </w:rPr>
              <w:t>MaterialSegmentSpecificationType</w:t>
            </w:r>
            <w:proofErr w:type="spellEnd"/>
          </w:p>
        </w:tc>
        <w:tc>
          <w:tcPr>
            <w:tcW w:w="5850" w:type="dxa"/>
          </w:tcPr>
          <w:p w:rsidR="009C4532" w:rsidRPr="000D62CE" w:rsidRDefault="009C4532" w:rsidP="001B5799">
            <w:pPr>
              <w:pStyle w:val="BoxedElement"/>
            </w:pPr>
            <w:r w:rsidRPr="000D62CE">
              <w:t xml:space="preserve">Contains a specification of a material resource required for a process segment, the quantity of the resource, and a definition of the class or definition and property. </w:t>
            </w:r>
          </w:p>
          <w:p w:rsidR="009C4532" w:rsidRPr="000D62CE" w:rsidRDefault="009C4532" w:rsidP="001B5799">
            <w:pPr>
              <w:pStyle w:val="BoxedElement"/>
            </w:pPr>
            <w:r w:rsidRPr="000D62CE">
              <w:t>May also contain application specific extension elements.</w:t>
            </w:r>
          </w:p>
          <w:p w:rsidR="009C4532" w:rsidRPr="000D62CE" w:rsidRDefault="009C4532" w:rsidP="001B5799">
            <w:pPr>
              <w:pStyle w:val="BoxedElement"/>
              <w:jc w:val="center"/>
            </w:pPr>
            <w:r>
              <w:rPr>
                <w:rFonts w:cs="Arial"/>
                <w:noProof/>
                <w:sz w:val="24"/>
                <w:szCs w:val="24"/>
              </w:rPr>
              <w:drawing>
                <wp:inline distT="0" distB="0" distL="0" distR="0" wp14:anchorId="316368BC" wp14:editId="4DB5BF99">
                  <wp:extent cx="3592195" cy="280860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92195" cy="2808605"/>
                          </a:xfrm>
                          <a:prstGeom prst="rect">
                            <a:avLst/>
                          </a:prstGeom>
                          <a:noFill/>
                          <a:ln>
                            <a:noFill/>
                          </a:ln>
                        </pic:spPr>
                      </pic:pic>
                    </a:graphicData>
                  </a:graphic>
                </wp:inline>
              </w:drawing>
            </w:r>
          </w:p>
        </w:tc>
      </w:tr>
      <w:tr w:rsidR="009C4532" w:rsidRPr="000D62CE" w:rsidTr="001B5799">
        <w:trPr>
          <w:cantSplit/>
        </w:trPr>
        <w:tc>
          <w:tcPr>
            <w:tcW w:w="3978" w:type="dxa"/>
          </w:tcPr>
          <w:p w:rsidR="009C4532" w:rsidRPr="000D62CE" w:rsidRDefault="009C4532" w:rsidP="001B5799">
            <w:pPr>
              <w:pStyle w:val="BoxedElement"/>
            </w:pPr>
            <w:proofErr w:type="spellStart"/>
            <w:r w:rsidRPr="000D62CE">
              <w:lastRenderedPageBreak/>
              <w:t>MaterialSegmentSpecificationProperty</w:t>
            </w:r>
            <w:proofErr w:type="spellEnd"/>
          </w:p>
          <w:p w:rsidR="009C4532" w:rsidRPr="000D62CE" w:rsidRDefault="009C4532" w:rsidP="001B5799">
            <w:pPr>
              <w:pStyle w:val="BoxedElement"/>
              <w:rPr>
                <w:b/>
                <w:bCs/>
                <w:i/>
                <w:iCs/>
              </w:rPr>
            </w:pPr>
            <w:proofErr w:type="spellStart"/>
            <w:r w:rsidRPr="000D62CE">
              <w:rPr>
                <w:b/>
                <w:bCs/>
                <w:i/>
                <w:iCs/>
              </w:rPr>
              <w:t>MaterialSegmentSpecificationPropertyType</w:t>
            </w:r>
            <w:proofErr w:type="spellEnd"/>
          </w:p>
        </w:tc>
        <w:tc>
          <w:tcPr>
            <w:tcW w:w="5850" w:type="dxa"/>
          </w:tcPr>
          <w:p w:rsidR="009C4532" w:rsidRPr="000D62CE" w:rsidRDefault="009C4532" w:rsidP="001B5799">
            <w:pPr>
              <w:pStyle w:val="BoxedElement"/>
            </w:pPr>
            <w:r w:rsidRPr="000D62CE">
              <w:t>Contains a specification of a quantity required for a material property that is identified by value.</w:t>
            </w:r>
          </w:p>
          <w:p w:rsidR="009C4532" w:rsidRPr="000D62CE" w:rsidRDefault="009C4532" w:rsidP="001B5799">
            <w:pPr>
              <w:pStyle w:val="BoxedElement"/>
              <w:jc w:val="center"/>
            </w:pPr>
            <w:r>
              <w:rPr>
                <w:rFonts w:cs="Arial"/>
                <w:noProof/>
                <w:sz w:val="24"/>
                <w:szCs w:val="24"/>
              </w:rPr>
              <w:drawing>
                <wp:inline distT="0" distB="0" distL="0" distR="0" wp14:anchorId="50843F7A" wp14:editId="7C83FE90">
                  <wp:extent cx="3608705" cy="1437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08705" cy="1437005"/>
                          </a:xfrm>
                          <a:prstGeom prst="rect">
                            <a:avLst/>
                          </a:prstGeom>
                          <a:noFill/>
                          <a:ln>
                            <a:noFill/>
                          </a:ln>
                        </pic:spPr>
                      </pic:pic>
                    </a:graphicData>
                  </a:graphic>
                </wp:inline>
              </w:drawing>
            </w:r>
          </w:p>
        </w:tc>
      </w:tr>
      <w:tr w:rsidR="009C4532" w:rsidRPr="000D62CE" w:rsidTr="001B5799">
        <w:trPr>
          <w:cantSplit/>
        </w:trPr>
        <w:tc>
          <w:tcPr>
            <w:tcW w:w="3978" w:type="dxa"/>
          </w:tcPr>
          <w:p w:rsidR="009C4532" w:rsidRPr="000D62CE" w:rsidRDefault="009C4532" w:rsidP="001B5799">
            <w:pPr>
              <w:pStyle w:val="BoxedElement"/>
            </w:pPr>
            <w:proofErr w:type="spellStart"/>
            <w:r w:rsidRPr="000D62CE">
              <w:t>PersonnelSegmentSpecification</w:t>
            </w:r>
            <w:proofErr w:type="spellEnd"/>
          </w:p>
          <w:p w:rsidR="009C4532" w:rsidRPr="000D62CE" w:rsidRDefault="009C4532" w:rsidP="001B5799">
            <w:pPr>
              <w:pStyle w:val="BoxedElement"/>
              <w:rPr>
                <w:b/>
                <w:bCs/>
                <w:i/>
                <w:iCs/>
              </w:rPr>
            </w:pPr>
            <w:proofErr w:type="spellStart"/>
            <w:r w:rsidRPr="000D62CE">
              <w:rPr>
                <w:b/>
                <w:bCs/>
                <w:i/>
                <w:iCs/>
              </w:rPr>
              <w:t>PersonnelSegmentSpecificationType</w:t>
            </w:r>
            <w:proofErr w:type="spellEnd"/>
          </w:p>
        </w:tc>
        <w:tc>
          <w:tcPr>
            <w:tcW w:w="5850" w:type="dxa"/>
          </w:tcPr>
          <w:p w:rsidR="009C4532" w:rsidRPr="000D62CE" w:rsidRDefault="009C4532" w:rsidP="001B5799">
            <w:pPr>
              <w:pStyle w:val="BoxedElement"/>
            </w:pPr>
            <w:r w:rsidRPr="000D62CE">
              <w:t xml:space="preserve">Contains a specification </w:t>
            </w:r>
            <w:proofErr w:type="gramStart"/>
            <w:r w:rsidRPr="000D62CE">
              <w:t xml:space="preserve">of </w:t>
            </w:r>
            <w:r>
              <w:t>a</w:t>
            </w:r>
            <w:proofErr w:type="gramEnd"/>
            <w:r>
              <w:t xml:space="preserve"> </w:t>
            </w:r>
            <w:r w:rsidRPr="000D62CE">
              <w:t xml:space="preserve">personnel resource required for a process segment, the quantity of the resource, and a definition of the class or person and property.  </w:t>
            </w:r>
          </w:p>
          <w:p w:rsidR="009C4532" w:rsidRPr="000D62CE" w:rsidRDefault="009C4532" w:rsidP="001B5799">
            <w:pPr>
              <w:pStyle w:val="BoxedElement"/>
            </w:pPr>
            <w:r w:rsidRPr="000D62CE">
              <w:t>May also contain application specific extension elements.</w:t>
            </w:r>
          </w:p>
          <w:p w:rsidR="009C4532" w:rsidRPr="000D62CE" w:rsidRDefault="009C4532" w:rsidP="001B5799">
            <w:pPr>
              <w:pStyle w:val="BoxedElement"/>
              <w:jc w:val="center"/>
            </w:pPr>
            <w:r>
              <w:rPr>
                <w:rFonts w:cs="Arial"/>
                <w:noProof/>
                <w:sz w:val="24"/>
                <w:szCs w:val="24"/>
              </w:rPr>
              <w:drawing>
                <wp:inline distT="0" distB="0" distL="0" distR="0" wp14:anchorId="6EC9D2F2" wp14:editId="4FAE78D6">
                  <wp:extent cx="3592195" cy="185356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92195" cy="1853565"/>
                          </a:xfrm>
                          <a:prstGeom prst="rect">
                            <a:avLst/>
                          </a:prstGeom>
                          <a:noFill/>
                          <a:ln>
                            <a:noFill/>
                          </a:ln>
                        </pic:spPr>
                      </pic:pic>
                    </a:graphicData>
                  </a:graphic>
                </wp:inline>
              </w:drawing>
            </w:r>
          </w:p>
        </w:tc>
      </w:tr>
      <w:tr w:rsidR="009C4532" w:rsidRPr="000D62CE" w:rsidTr="001B5799">
        <w:trPr>
          <w:cantSplit/>
        </w:trPr>
        <w:tc>
          <w:tcPr>
            <w:tcW w:w="3978" w:type="dxa"/>
          </w:tcPr>
          <w:p w:rsidR="009C4532" w:rsidRPr="000D62CE" w:rsidRDefault="009C4532" w:rsidP="001B5799">
            <w:pPr>
              <w:pStyle w:val="BoxedElement"/>
            </w:pPr>
            <w:proofErr w:type="spellStart"/>
            <w:r w:rsidRPr="000D62CE">
              <w:t>PersonnelSegmentSpecificationProperty</w:t>
            </w:r>
            <w:proofErr w:type="spellEnd"/>
          </w:p>
          <w:p w:rsidR="009C4532" w:rsidRPr="000D62CE" w:rsidRDefault="009C4532" w:rsidP="001B5799">
            <w:pPr>
              <w:pStyle w:val="BoxedElement"/>
              <w:rPr>
                <w:b/>
                <w:bCs/>
                <w:i/>
                <w:iCs/>
              </w:rPr>
            </w:pPr>
            <w:proofErr w:type="spellStart"/>
            <w:r w:rsidRPr="000D62CE">
              <w:rPr>
                <w:b/>
                <w:bCs/>
                <w:i/>
                <w:iCs/>
                <w:sz w:val="16"/>
              </w:rPr>
              <w:t>PersonnelSegmentSpecificationPropertyType</w:t>
            </w:r>
            <w:proofErr w:type="spellEnd"/>
          </w:p>
        </w:tc>
        <w:tc>
          <w:tcPr>
            <w:tcW w:w="5850" w:type="dxa"/>
          </w:tcPr>
          <w:p w:rsidR="009C4532" w:rsidRPr="000D62CE" w:rsidRDefault="009C4532" w:rsidP="001B5799">
            <w:pPr>
              <w:pStyle w:val="BoxedElement"/>
            </w:pPr>
            <w:r w:rsidRPr="000D62CE">
              <w:t>Contains a specification of a quantity required for a personnel property that is identified by value.</w:t>
            </w:r>
          </w:p>
          <w:p w:rsidR="009C4532" w:rsidRPr="000D62CE" w:rsidRDefault="009C4532" w:rsidP="001B5799">
            <w:pPr>
              <w:pStyle w:val="BoxedElement"/>
              <w:jc w:val="center"/>
            </w:pPr>
            <w:r>
              <w:rPr>
                <w:rFonts w:cs="Arial"/>
                <w:noProof/>
                <w:sz w:val="24"/>
                <w:szCs w:val="24"/>
              </w:rPr>
              <w:drawing>
                <wp:inline distT="0" distB="0" distL="0" distR="0" wp14:anchorId="735E8B5F" wp14:editId="0D15AF5B">
                  <wp:extent cx="35433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43300" cy="1828800"/>
                          </a:xfrm>
                          <a:prstGeom prst="rect">
                            <a:avLst/>
                          </a:prstGeom>
                          <a:noFill/>
                          <a:ln>
                            <a:noFill/>
                          </a:ln>
                        </pic:spPr>
                      </pic:pic>
                    </a:graphicData>
                  </a:graphic>
                </wp:inline>
              </w:drawing>
            </w:r>
          </w:p>
        </w:tc>
      </w:tr>
      <w:tr w:rsidR="009C4532" w:rsidRPr="000D62CE" w:rsidTr="001B5799">
        <w:trPr>
          <w:cantSplit/>
        </w:trPr>
        <w:tc>
          <w:tcPr>
            <w:tcW w:w="3978" w:type="dxa"/>
          </w:tcPr>
          <w:p w:rsidR="009C4532" w:rsidRPr="000D62CE" w:rsidRDefault="009C4532" w:rsidP="001B5799">
            <w:pPr>
              <w:pStyle w:val="BoxedElement"/>
            </w:pPr>
            <w:proofErr w:type="spellStart"/>
            <w:r>
              <w:lastRenderedPageBreak/>
              <w:t>PhysicalAsset</w:t>
            </w:r>
            <w:r w:rsidRPr="000D62CE">
              <w:t>SegmentSpecification</w:t>
            </w:r>
            <w:proofErr w:type="spellEnd"/>
          </w:p>
          <w:p w:rsidR="009C4532" w:rsidRPr="000D62CE" w:rsidRDefault="009C4532" w:rsidP="001B5799">
            <w:pPr>
              <w:pStyle w:val="BoxedElement"/>
              <w:rPr>
                <w:b/>
                <w:bCs/>
                <w:i/>
                <w:iCs/>
              </w:rPr>
            </w:pPr>
            <w:proofErr w:type="spellStart"/>
            <w:r>
              <w:rPr>
                <w:b/>
                <w:bCs/>
                <w:i/>
                <w:iCs/>
              </w:rPr>
              <w:t>PhysicalAsset</w:t>
            </w:r>
            <w:r w:rsidRPr="000D62CE">
              <w:rPr>
                <w:b/>
                <w:bCs/>
                <w:i/>
                <w:iCs/>
              </w:rPr>
              <w:t>SegmentSpecificationType</w:t>
            </w:r>
            <w:proofErr w:type="spellEnd"/>
          </w:p>
        </w:tc>
        <w:tc>
          <w:tcPr>
            <w:tcW w:w="5850" w:type="dxa"/>
          </w:tcPr>
          <w:p w:rsidR="009C4532" w:rsidRPr="000D62CE" w:rsidRDefault="009C4532" w:rsidP="001B5799">
            <w:pPr>
              <w:pStyle w:val="BoxedElement"/>
            </w:pPr>
            <w:proofErr w:type="gramStart"/>
            <w:r w:rsidRPr="000D62CE">
              <w:t>process</w:t>
            </w:r>
            <w:proofErr w:type="gramEnd"/>
            <w:r w:rsidRPr="000D62CE">
              <w:t xml:space="preserve"> segment, the quantity of the resource, and a definition of the class or person and property.  </w:t>
            </w:r>
          </w:p>
          <w:p w:rsidR="009C4532" w:rsidRPr="000D62CE" w:rsidRDefault="009C4532" w:rsidP="001B5799">
            <w:pPr>
              <w:pStyle w:val="BoxedElement"/>
            </w:pPr>
            <w:r w:rsidRPr="000D62CE">
              <w:t>May also contain application specific extension elements.</w:t>
            </w:r>
          </w:p>
          <w:p w:rsidR="009C4532" w:rsidRPr="000D62CE" w:rsidRDefault="009C4532" w:rsidP="001B5799">
            <w:pPr>
              <w:pStyle w:val="BoxedElement"/>
            </w:pPr>
            <w:r>
              <w:rPr>
                <w:rFonts w:cs="Arial"/>
                <w:noProof/>
                <w:sz w:val="24"/>
                <w:szCs w:val="24"/>
              </w:rPr>
              <w:drawing>
                <wp:inline distT="0" distB="0" distL="0" distR="0" wp14:anchorId="13F4E2A5" wp14:editId="34A78A57">
                  <wp:extent cx="3551555"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51555" cy="1828800"/>
                          </a:xfrm>
                          <a:prstGeom prst="rect">
                            <a:avLst/>
                          </a:prstGeom>
                          <a:noFill/>
                          <a:ln>
                            <a:noFill/>
                          </a:ln>
                        </pic:spPr>
                      </pic:pic>
                    </a:graphicData>
                  </a:graphic>
                </wp:inline>
              </w:drawing>
            </w:r>
          </w:p>
        </w:tc>
      </w:tr>
      <w:tr w:rsidR="009C4532" w:rsidRPr="000D62CE" w:rsidTr="001B5799">
        <w:trPr>
          <w:cantSplit/>
        </w:trPr>
        <w:tc>
          <w:tcPr>
            <w:tcW w:w="3978" w:type="dxa"/>
          </w:tcPr>
          <w:p w:rsidR="009C4532" w:rsidRPr="000D62CE" w:rsidRDefault="009C4532" w:rsidP="001B5799">
            <w:pPr>
              <w:pStyle w:val="BoxedElement"/>
            </w:pPr>
            <w:proofErr w:type="spellStart"/>
            <w:r>
              <w:t>PhysicalAsset</w:t>
            </w:r>
            <w:r w:rsidRPr="000D62CE">
              <w:t>SegmentSpecificationProperty</w:t>
            </w:r>
            <w:proofErr w:type="spellEnd"/>
          </w:p>
          <w:p w:rsidR="009C4532" w:rsidRPr="000D62CE" w:rsidRDefault="009C4532" w:rsidP="001B5799">
            <w:pPr>
              <w:pStyle w:val="BoxedElement"/>
              <w:rPr>
                <w:b/>
                <w:bCs/>
                <w:i/>
                <w:iCs/>
              </w:rPr>
            </w:pPr>
            <w:proofErr w:type="spellStart"/>
            <w:r>
              <w:rPr>
                <w:b/>
                <w:bCs/>
                <w:i/>
                <w:iCs/>
                <w:sz w:val="16"/>
              </w:rPr>
              <w:t>PhysicalAsset</w:t>
            </w:r>
            <w:r w:rsidRPr="000D62CE">
              <w:rPr>
                <w:b/>
                <w:bCs/>
                <w:i/>
                <w:iCs/>
                <w:sz w:val="16"/>
              </w:rPr>
              <w:t>SegmentSpecificationPropertyType</w:t>
            </w:r>
            <w:proofErr w:type="spellEnd"/>
          </w:p>
        </w:tc>
        <w:tc>
          <w:tcPr>
            <w:tcW w:w="5850" w:type="dxa"/>
          </w:tcPr>
          <w:p w:rsidR="009C4532" w:rsidRPr="000D62CE" w:rsidRDefault="009C4532" w:rsidP="001B5799">
            <w:pPr>
              <w:pStyle w:val="BoxedElement"/>
            </w:pPr>
            <w:r w:rsidRPr="000D62CE">
              <w:t>Contains a specification of a quantity required for a personnel property that is identified by value.</w:t>
            </w:r>
          </w:p>
          <w:p w:rsidR="009C4532" w:rsidRPr="000D62CE" w:rsidRDefault="009C4532" w:rsidP="001B5799">
            <w:pPr>
              <w:pStyle w:val="BoxedElement"/>
            </w:pPr>
            <w:r>
              <w:rPr>
                <w:rFonts w:cs="Arial"/>
                <w:noProof/>
                <w:sz w:val="24"/>
                <w:szCs w:val="24"/>
              </w:rPr>
              <w:drawing>
                <wp:inline distT="0" distB="0" distL="0" distR="0" wp14:anchorId="1A730080" wp14:editId="48E7009F">
                  <wp:extent cx="3551555" cy="1420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51555" cy="1420495"/>
                          </a:xfrm>
                          <a:prstGeom prst="rect">
                            <a:avLst/>
                          </a:prstGeom>
                          <a:noFill/>
                          <a:ln>
                            <a:noFill/>
                          </a:ln>
                        </pic:spPr>
                      </pic:pic>
                    </a:graphicData>
                  </a:graphic>
                </wp:inline>
              </w:drawing>
            </w:r>
          </w:p>
        </w:tc>
      </w:tr>
    </w:tbl>
    <w:p w:rsidR="009C4532" w:rsidRPr="000D62CE" w:rsidRDefault="009C4532" w:rsidP="009C4532"/>
    <w:p w:rsidR="009C4532" w:rsidRPr="000D62CE" w:rsidRDefault="009C4532" w:rsidP="009C4532"/>
    <w:p w:rsidR="009C4532" w:rsidRPr="000D62CE" w:rsidRDefault="009C4532" w:rsidP="009C4532">
      <w:pPr>
        <w:pStyle w:val="SchemaSource"/>
        <w:sectPr w:rsidR="009C4532" w:rsidRPr="000D62CE" w:rsidSect="009C4532">
          <w:pgSz w:w="12240" w:h="15840"/>
          <w:pgMar w:top="1440" w:right="1152" w:bottom="1440" w:left="1440" w:header="288" w:footer="288" w:gutter="0"/>
          <w:cols w:space="720"/>
          <w:docGrid w:linePitch="299"/>
        </w:sectPr>
      </w:pPr>
    </w:p>
    <w:p w:rsidR="009C4532" w:rsidRPr="000D62CE" w:rsidRDefault="009C4532" w:rsidP="009C4532">
      <w:pPr>
        <w:pStyle w:val="Heading1"/>
        <w:pageBreakBefore/>
        <w:tabs>
          <w:tab w:val="num" w:pos="432"/>
        </w:tabs>
        <w:spacing w:before="240" w:after="60" w:line="240" w:lineRule="auto"/>
        <w:ind w:left="432" w:hanging="432"/>
      </w:pPr>
      <w:bookmarkStart w:id="23" w:name="_Toc151188372"/>
      <w:bookmarkStart w:id="24" w:name="_Toc333476971"/>
      <w:bookmarkStart w:id="25" w:name="_Toc351124379"/>
      <w:r w:rsidRPr="000D62CE">
        <w:lastRenderedPageBreak/>
        <w:t>Transaction Elements</w:t>
      </w:r>
      <w:bookmarkEnd w:id="23"/>
      <w:bookmarkEnd w:id="24"/>
      <w:bookmarkEnd w:id="25"/>
    </w:p>
    <w:p w:rsidR="009C4532" w:rsidRPr="000D62CE" w:rsidRDefault="009C4532" w:rsidP="009C4532">
      <w:r w:rsidRPr="000D62CE">
        <w:t xml:space="preserve">The following elements are defined to support the ISA 95 Part 5 transactions, using the transaction data types defined in the B2MML-Common.xsd schema. </w:t>
      </w:r>
    </w:p>
    <w:p w:rsidR="009C4532" w:rsidRPr="000D62CE" w:rsidRDefault="009C4532" w:rsidP="009C45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52"/>
        <w:gridCol w:w="6156"/>
      </w:tblGrid>
      <w:tr w:rsidR="009C4532" w:rsidRPr="000D62CE" w:rsidTr="001B5799">
        <w:trPr>
          <w:cantSplit/>
          <w:tblHeader/>
        </w:trPr>
        <w:tc>
          <w:tcPr>
            <w:tcW w:w="3708" w:type="dxa"/>
            <w:shd w:val="clear" w:color="auto" w:fill="000000"/>
          </w:tcPr>
          <w:p w:rsidR="009C4532" w:rsidRPr="003B034F" w:rsidRDefault="009C4532" w:rsidP="001B5799">
            <w:pPr>
              <w:rPr>
                <w:b/>
                <w:color w:val="FFFFFF"/>
              </w:rPr>
            </w:pPr>
            <w:r w:rsidRPr="003B034F">
              <w:rPr>
                <w:b/>
                <w:color w:val="FFFFFF"/>
              </w:rPr>
              <w:t>Process Segment Information Elements</w:t>
            </w:r>
          </w:p>
        </w:tc>
        <w:tc>
          <w:tcPr>
            <w:tcW w:w="6156" w:type="dxa"/>
            <w:shd w:val="clear" w:color="auto" w:fill="000000"/>
          </w:tcPr>
          <w:p w:rsidR="009C4532" w:rsidRPr="003B034F" w:rsidRDefault="009C4532" w:rsidP="001B5799">
            <w:pPr>
              <w:rPr>
                <w:b/>
                <w:color w:val="FFFFFF"/>
              </w:rPr>
            </w:pPr>
            <w:r w:rsidRPr="003B034F">
              <w:rPr>
                <w:b/>
                <w:color w:val="FFFFFF"/>
              </w:rPr>
              <w:t>Description</w:t>
            </w:r>
          </w:p>
        </w:tc>
      </w:tr>
      <w:tr w:rsidR="009C4532" w:rsidRPr="000D62CE" w:rsidTr="001B5799">
        <w:tc>
          <w:tcPr>
            <w:tcW w:w="3708" w:type="dxa"/>
          </w:tcPr>
          <w:p w:rsidR="009C4532" w:rsidRPr="000D62CE" w:rsidRDefault="009C4532" w:rsidP="001B5799">
            <w:proofErr w:type="spellStart"/>
            <w:r w:rsidRPr="000D62CE">
              <w:t>GetProcessSegmentInformation</w:t>
            </w:r>
            <w:proofErr w:type="spellEnd"/>
          </w:p>
        </w:tc>
        <w:tc>
          <w:tcPr>
            <w:tcW w:w="6156" w:type="dxa"/>
          </w:tcPr>
          <w:p w:rsidR="009C4532" w:rsidRPr="000D62CE" w:rsidRDefault="009C4532" w:rsidP="001B5799">
            <w:r w:rsidRPr="000D62CE">
              <w:t xml:space="preserve">Get </w:t>
            </w:r>
            <w:proofErr w:type="spellStart"/>
            <w:r w:rsidRPr="003B034F">
              <w:rPr>
                <w:i/>
              </w:rPr>
              <w:t>ProcessSegment</w:t>
            </w:r>
            <w:proofErr w:type="spellEnd"/>
            <w:r w:rsidRPr="000D62CE">
              <w:t xml:space="preserve"> definitions. </w:t>
            </w:r>
          </w:p>
        </w:tc>
      </w:tr>
      <w:tr w:rsidR="009C4532" w:rsidRPr="000D62CE" w:rsidTr="001B5799">
        <w:tc>
          <w:tcPr>
            <w:tcW w:w="3708" w:type="dxa"/>
          </w:tcPr>
          <w:p w:rsidR="009C4532" w:rsidRPr="000D62CE" w:rsidRDefault="009C4532" w:rsidP="001B5799">
            <w:proofErr w:type="spellStart"/>
            <w:r w:rsidRPr="000D62CE">
              <w:t>ShowProcessSegmentInformation</w:t>
            </w:r>
            <w:proofErr w:type="spellEnd"/>
          </w:p>
        </w:tc>
        <w:tc>
          <w:tcPr>
            <w:tcW w:w="6156" w:type="dxa"/>
          </w:tcPr>
          <w:p w:rsidR="009C4532" w:rsidRPr="000D62CE" w:rsidRDefault="009C4532" w:rsidP="001B5799">
            <w:r w:rsidRPr="000D62CE">
              <w:t xml:space="preserve">Returned information from the </w:t>
            </w:r>
            <w:proofErr w:type="spellStart"/>
            <w:r w:rsidRPr="003B034F">
              <w:rPr>
                <w:i/>
              </w:rPr>
              <w:t>GetProcessSegmentInformation</w:t>
            </w:r>
            <w:proofErr w:type="spellEnd"/>
            <w:r w:rsidRPr="000D62CE">
              <w:t xml:space="preserve"> message.</w:t>
            </w:r>
          </w:p>
        </w:tc>
      </w:tr>
      <w:tr w:rsidR="009C4532" w:rsidRPr="000D62CE" w:rsidTr="001B5799">
        <w:tc>
          <w:tcPr>
            <w:tcW w:w="3708" w:type="dxa"/>
          </w:tcPr>
          <w:p w:rsidR="009C4532" w:rsidRPr="000D62CE" w:rsidRDefault="009C4532" w:rsidP="001B5799">
            <w:proofErr w:type="spellStart"/>
            <w:r w:rsidRPr="000D62CE">
              <w:t>ProcessProcessSegmentInformation</w:t>
            </w:r>
            <w:proofErr w:type="spellEnd"/>
          </w:p>
        </w:tc>
        <w:tc>
          <w:tcPr>
            <w:tcW w:w="6156" w:type="dxa"/>
          </w:tcPr>
          <w:p w:rsidR="009C4532" w:rsidRPr="000D62CE" w:rsidRDefault="009C4532" w:rsidP="001B5799">
            <w:r w:rsidRPr="000D62CE">
              <w:t xml:space="preserve">Process </w:t>
            </w:r>
            <w:proofErr w:type="spellStart"/>
            <w:r w:rsidRPr="003B034F">
              <w:rPr>
                <w:i/>
              </w:rPr>
              <w:t>ProcessSegment</w:t>
            </w:r>
            <w:proofErr w:type="spellEnd"/>
            <w:r w:rsidRPr="000D62CE">
              <w:t xml:space="preserve"> definitions.</w:t>
            </w:r>
          </w:p>
        </w:tc>
      </w:tr>
      <w:tr w:rsidR="009C4532" w:rsidRPr="000D62CE" w:rsidTr="001B5799">
        <w:tc>
          <w:tcPr>
            <w:tcW w:w="3708" w:type="dxa"/>
          </w:tcPr>
          <w:p w:rsidR="009C4532" w:rsidRPr="000D62CE" w:rsidRDefault="009C4532" w:rsidP="001B5799">
            <w:proofErr w:type="spellStart"/>
            <w:r w:rsidRPr="000D62CE">
              <w:t>AcknowledgeProcessSegmentInformation</w:t>
            </w:r>
            <w:proofErr w:type="spellEnd"/>
          </w:p>
        </w:tc>
        <w:tc>
          <w:tcPr>
            <w:tcW w:w="6156" w:type="dxa"/>
          </w:tcPr>
          <w:p w:rsidR="009C4532" w:rsidRPr="000D62CE" w:rsidRDefault="009C4532" w:rsidP="001B5799">
            <w:r w:rsidRPr="000D62CE">
              <w:t xml:space="preserve">Returned status from the </w:t>
            </w:r>
            <w:proofErr w:type="spellStart"/>
            <w:r w:rsidRPr="003B034F">
              <w:rPr>
                <w:i/>
              </w:rPr>
              <w:t>ProcessProcessSegmentInformation</w:t>
            </w:r>
            <w:proofErr w:type="spellEnd"/>
            <w:r w:rsidRPr="000D62CE">
              <w:t xml:space="preserve"> message.</w:t>
            </w:r>
          </w:p>
        </w:tc>
      </w:tr>
      <w:tr w:rsidR="009C4532" w:rsidRPr="000D62CE" w:rsidTr="001B5799">
        <w:tc>
          <w:tcPr>
            <w:tcW w:w="3708" w:type="dxa"/>
          </w:tcPr>
          <w:p w:rsidR="009C4532" w:rsidRPr="000D62CE" w:rsidRDefault="009C4532" w:rsidP="001B5799">
            <w:proofErr w:type="spellStart"/>
            <w:r w:rsidRPr="000D62CE">
              <w:t>ChangeProcessSegmentInformation</w:t>
            </w:r>
            <w:proofErr w:type="spellEnd"/>
          </w:p>
        </w:tc>
        <w:tc>
          <w:tcPr>
            <w:tcW w:w="6156" w:type="dxa"/>
          </w:tcPr>
          <w:p w:rsidR="009C4532" w:rsidRPr="000D62CE" w:rsidRDefault="009C4532" w:rsidP="001B5799">
            <w:r w:rsidRPr="000D62CE">
              <w:t xml:space="preserve">Change </w:t>
            </w:r>
            <w:proofErr w:type="spellStart"/>
            <w:r w:rsidRPr="003B034F">
              <w:rPr>
                <w:i/>
              </w:rPr>
              <w:t>ProcessSegment</w:t>
            </w:r>
            <w:proofErr w:type="spellEnd"/>
            <w:r w:rsidRPr="000D62CE">
              <w:t xml:space="preserve"> definitions.</w:t>
            </w:r>
          </w:p>
        </w:tc>
      </w:tr>
      <w:tr w:rsidR="009C4532" w:rsidRPr="000D62CE" w:rsidTr="001B5799">
        <w:tc>
          <w:tcPr>
            <w:tcW w:w="3708" w:type="dxa"/>
          </w:tcPr>
          <w:p w:rsidR="009C4532" w:rsidRPr="000D62CE" w:rsidRDefault="009C4532" w:rsidP="001B5799">
            <w:proofErr w:type="spellStart"/>
            <w:r w:rsidRPr="000D62CE">
              <w:t>RespondProcessSegmentInformation</w:t>
            </w:r>
            <w:proofErr w:type="spellEnd"/>
          </w:p>
        </w:tc>
        <w:tc>
          <w:tcPr>
            <w:tcW w:w="6156" w:type="dxa"/>
          </w:tcPr>
          <w:p w:rsidR="009C4532" w:rsidRPr="000D62CE" w:rsidRDefault="009C4532" w:rsidP="001B5799">
            <w:r w:rsidRPr="000D62CE">
              <w:t xml:space="preserve">Returned status from the </w:t>
            </w:r>
            <w:proofErr w:type="spellStart"/>
            <w:r w:rsidRPr="003B034F">
              <w:rPr>
                <w:i/>
              </w:rPr>
              <w:t>ChangeProcessSegmentInformation</w:t>
            </w:r>
            <w:proofErr w:type="spellEnd"/>
            <w:r w:rsidRPr="000D62CE">
              <w:t xml:space="preserve"> message.</w:t>
            </w:r>
          </w:p>
        </w:tc>
      </w:tr>
      <w:tr w:rsidR="009C4532" w:rsidRPr="000D62CE" w:rsidTr="001B5799">
        <w:tc>
          <w:tcPr>
            <w:tcW w:w="3708" w:type="dxa"/>
          </w:tcPr>
          <w:p w:rsidR="009C4532" w:rsidRPr="000D62CE" w:rsidRDefault="009C4532" w:rsidP="001B5799">
            <w:proofErr w:type="spellStart"/>
            <w:r w:rsidRPr="000D62CE">
              <w:t>CancelProcessSegmentInformation</w:t>
            </w:r>
            <w:proofErr w:type="spellEnd"/>
          </w:p>
        </w:tc>
        <w:tc>
          <w:tcPr>
            <w:tcW w:w="6156" w:type="dxa"/>
          </w:tcPr>
          <w:p w:rsidR="009C4532" w:rsidRPr="000D62CE" w:rsidRDefault="009C4532" w:rsidP="001B5799">
            <w:r w:rsidRPr="000D62CE">
              <w:t xml:space="preserve">Cancel </w:t>
            </w:r>
            <w:proofErr w:type="spellStart"/>
            <w:r w:rsidRPr="003B034F">
              <w:rPr>
                <w:i/>
              </w:rPr>
              <w:t>ProcessSegment</w:t>
            </w:r>
            <w:proofErr w:type="spellEnd"/>
            <w:r w:rsidRPr="000D62CE">
              <w:t xml:space="preserve"> definitions.</w:t>
            </w:r>
          </w:p>
        </w:tc>
      </w:tr>
      <w:tr w:rsidR="009C4532" w:rsidRPr="000D62CE" w:rsidTr="001B5799">
        <w:tc>
          <w:tcPr>
            <w:tcW w:w="3708" w:type="dxa"/>
          </w:tcPr>
          <w:p w:rsidR="009C4532" w:rsidRPr="000D62CE" w:rsidRDefault="009C4532" w:rsidP="001B5799">
            <w:proofErr w:type="spellStart"/>
            <w:r w:rsidRPr="000D62CE">
              <w:t>SyncProcessSegmentInformation</w:t>
            </w:r>
            <w:proofErr w:type="spellEnd"/>
          </w:p>
        </w:tc>
        <w:tc>
          <w:tcPr>
            <w:tcW w:w="6156" w:type="dxa"/>
          </w:tcPr>
          <w:p w:rsidR="009C4532" w:rsidRPr="000D62CE" w:rsidRDefault="009C4532" w:rsidP="001B5799">
            <w:r w:rsidRPr="000D62CE">
              <w:t xml:space="preserve">Published </w:t>
            </w:r>
            <w:proofErr w:type="spellStart"/>
            <w:r w:rsidRPr="003B034F">
              <w:rPr>
                <w:i/>
              </w:rPr>
              <w:t>ProcessSegment</w:t>
            </w:r>
            <w:proofErr w:type="spellEnd"/>
            <w:r w:rsidRPr="000D62CE">
              <w:t xml:space="preserve"> definitions.</w:t>
            </w:r>
          </w:p>
        </w:tc>
      </w:tr>
    </w:tbl>
    <w:p w:rsidR="009C4532" w:rsidRPr="000D62CE" w:rsidRDefault="009C4532" w:rsidP="009C4532"/>
    <w:p w:rsidR="009C4532" w:rsidRPr="000D62CE" w:rsidRDefault="009C4532" w:rsidP="009C45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9C4532" w:rsidRPr="000D62CE" w:rsidTr="001B5799">
        <w:trPr>
          <w:cantSplit/>
          <w:tblHeader/>
        </w:trPr>
        <w:tc>
          <w:tcPr>
            <w:tcW w:w="3708" w:type="dxa"/>
            <w:shd w:val="clear" w:color="auto" w:fill="000000"/>
          </w:tcPr>
          <w:p w:rsidR="009C4532" w:rsidRPr="003B034F" w:rsidRDefault="009C4532" w:rsidP="001B5799">
            <w:pPr>
              <w:rPr>
                <w:b/>
                <w:color w:val="FFFFFF"/>
              </w:rPr>
            </w:pPr>
            <w:r w:rsidRPr="003B034F">
              <w:rPr>
                <w:b/>
                <w:color w:val="FFFFFF"/>
              </w:rPr>
              <w:t>Process Segment Elements</w:t>
            </w:r>
          </w:p>
        </w:tc>
        <w:tc>
          <w:tcPr>
            <w:tcW w:w="6156" w:type="dxa"/>
            <w:shd w:val="clear" w:color="auto" w:fill="000000"/>
          </w:tcPr>
          <w:p w:rsidR="009C4532" w:rsidRPr="003B034F" w:rsidRDefault="009C4532" w:rsidP="001B5799">
            <w:pPr>
              <w:rPr>
                <w:b/>
                <w:color w:val="FFFFFF"/>
              </w:rPr>
            </w:pPr>
            <w:r w:rsidRPr="003B034F">
              <w:rPr>
                <w:b/>
                <w:color w:val="FFFFFF"/>
              </w:rPr>
              <w:t>Description</w:t>
            </w:r>
          </w:p>
        </w:tc>
      </w:tr>
      <w:tr w:rsidR="009C4532" w:rsidRPr="000D62CE" w:rsidTr="001B5799">
        <w:tc>
          <w:tcPr>
            <w:tcW w:w="3708" w:type="dxa"/>
          </w:tcPr>
          <w:p w:rsidR="009C4532" w:rsidRPr="000D62CE" w:rsidRDefault="009C4532" w:rsidP="001B5799">
            <w:proofErr w:type="spellStart"/>
            <w:r w:rsidRPr="000D62CE">
              <w:t>GetProcessSegment</w:t>
            </w:r>
            <w:proofErr w:type="spellEnd"/>
          </w:p>
        </w:tc>
        <w:tc>
          <w:tcPr>
            <w:tcW w:w="6156" w:type="dxa"/>
          </w:tcPr>
          <w:p w:rsidR="009C4532" w:rsidRPr="000D62CE" w:rsidRDefault="009C4532" w:rsidP="001B5799">
            <w:r w:rsidRPr="000D62CE">
              <w:t xml:space="preserve">Get a </w:t>
            </w:r>
            <w:proofErr w:type="spellStart"/>
            <w:r w:rsidRPr="003B034F">
              <w:rPr>
                <w:i/>
              </w:rPr>
              <w:t>ProcessSegment</w:t>
            </w:r>
            <w:proofErr w:type="spellEnd"/>
            <w:r w:rsidRPr="000D62CE">
              <w:t xml:space="preserve"> definition. </w:t>
            </w:r>
          </w:p>
        </w:tc>
      </w:tr>
      <w:tr w:rsidR="009C4532" w:rsidRPr="000D62CE" w:rsidTr="001B5799">
        <w:tc>
          <w:tcPr>
            <w:tcW w:w="3708" w:type="dxa"/>
          </w:tcPr>
          <w:p w:rsidR="009C4532" w:rsidRPr="000D62CE" w:rsidRDefault="009C4532" w:rsidP="001B5799">
            <w:proofErr w:type="spellStart"/>
            <w:r w:rsidRPr="000D62CE">
              <w:t>ShowProcessSegment</w:t>
            </w:r>
            <w:proofErr w:type="spellEnd"/>
          </w:p>
        </w:tc>
        <w:tc>
          <w:tcPr>
            <w:tcW w:w="6156" w:type="dxa"/>
          </w:tcPr>
          <w:p w:rsidR="009C4532" w:rsidRPr="000D62CE" w:rsidRDefault="009C4532" w:rsidP="001B5799">
            <w:r w:rsidRPr="000D62CE">
              <w:t xml:space="preserve">Returned information from the </w:t>
            </w:r>
            <w:proofErr w:type="spellStart"/>
            <w:r w:rsidRPr="003B034F">
              <w:rPr>
                <w:i/>
              </w:rPr>
              <w:t>GetProcessSegment</w:t>
            </w:r>
            <w:proofErr w:type="spellEnd"/>
            <w:r w:rsidRPr="003B034F">
              <w:rPr>
                <w:i/>
              </w:rPr>
              <w:t xml:space="preserve"> </w:t>
            </w:r>
            <w:r w:rsidRPr="000D62CE">
              <w:t>message.</w:t>
            </w:r>
          </w:p>
        </w:tc>
      </w:tr>
      <w:tr w:rsidR="009C4532" w:rsidRPr="000D62CE" w:rsidTr="001B5799">
        <w:tc>
          <w:tcPr>
            <w:tcW w:w="3708" w:type="dxa"/>
          </w:tcPr>
          <w:p w:rsidR="009C4532" w:rsidRPr="000D62CE" w:rsidRDefault="009C4532" w:rsidP="001B5799">
            <w:proofErr w:type="spellStart"/>
            <w:r w:rsidRPr="000D62CE">
              <w:t>ProcessProcessSegment</w:t>
            </w:r>
            <w:proofErr w:type="spellEnd"/>
          </w:p>
        </w:tc>
        <w:tc>
          <w:tcPr>
            <w:tcW w:w="6156" w:type="dxa"/>
          </w:tcPr>
          <w:p w:rsidR="009C4532" w:rsidRPr="000D62CE" w:rsidRDefault="009C4532" w:rsidP="001B5799">
            <w:r w:rsidRPr="000D62CE">
              <w:t xml:space="preserve">Process a </w:t>
            </w:r>
            <w:proofErr w:type="spellStart"/>
            <w:r w:rsidRPr="003B034F">
              <w:rPr>
                <w:i/>
              </w:rPr>
              <w:t>ProcessSegment</w:t>
            </w:r>
            <w:proofErr w:type="spellEnd"/>
            <w:r w:rsidRPr="000D62CE">
              <w:t xml:space="preserve"> definition.</w:t>
            </w:r>
          </w:p>
        </w:tc>
      </w:tr>
      <w:tr w:rsidR="009C4532" w:rsidRPr="000D62CE" w:rsidTr="001B5799">
        <w:tc>
          <w:tcPr>
            <w:tcW w:w="3708" w:type="dxa"/>
          </w:tcPr>
          <w:p w:rsidR="009C4532" w:rsidRPr="000D62CE" w:rsidRDefault="009C4532" w:rsidP="001B5799">
            <w:proofErr w:type="spellStart"/>
            <w:r w:rsidRPr="000D62CE">
              <w:t>AcknowledgeProcessSegment</w:t>
            </w:r>
            <w:proofErr w:type="spellEnd"/>
          </w:p>
        </w:tc>
        <w:tc>
          <w:tcPr>
            <w:tcW w:w="6156" w:type="dxa"/>
          </w:tcPr>
          <w:p w:rsidR="009C4532" w:rsidRPr="000D62CE" w:rsidRDefault="009C4532" w:rsidP="001B5799">
            <w:r w:rsidRPr="000D62CE">
              <w:t xml:space="preserve">Returned status from the </w:t>
            </w:r>
            <w:proofErr w:type="spellStart"/>
            <w:r w:rsidRPr="003B034F">
              <w:rPr>
                <w:i/>
              </w:rPr>
              <w:t>ProcessProcessSegment</w:t>
            </w:r>
            <w:proofErr w:type="spellEnd"/>
            <w:r w:rsidRPr="003B034F">
              <w:rPr>
                <w:i/>
              </w:rPr>
              <w:t xml:space="preserve"> </w:t>
            </w:r>
            <w:r w:rsidRPr="000D62CE">
              <w:t>message.</w:t>
            </w:r>
          </w:p>
        </w:tc>
      </w:tr>
      <w:tr w:rsidR="009C4532" w:rsidRPr="000D62CE" w:rsidTr="001B5799">
        <w:tc>
          <w:tcPr>
            <w:tcW w:w="3708" w:type="dxa"/>
          </w:tcPr>
          <w:p w:rsidR="009C4532" w:rsidRPr="000D62CE" w:rsidRDefault="009C4532" w:rsidP="001B5799">
            <w:proofErr w:type="spellStart"/>
            <w:r w:rsidRPr="000D62CE">
              <w:t>ChangeProcessSegment</w:t>
            </w:r>
            <w:proofErr w:type="spellEnd"/>
          </w:p>
        </w:tc>
        <w:tc>
          <w:tcPr>
            <w:tcW w:w="6156" w:type="dxa"/>
          </w:tcPr>
          <w:p w:rsidR="009C4532" w:rsidRPr="000D62CE" w:rsidRDefault="009C4532" w:rsidP="001B5799">
            <w:r w:rsidRPr="000D62CE">
              <w:t xml:space="preserve">Change a </w:t>
            </w:r>
            <w:proofErr w:type="spellStart"/>
            <w:r w:rsidRPr="003B034F">
              <w:rPr>
                <w:i/>
              </w:rPr>
              <w:t>ProcessSegment</w:t>
            </w:r>
            <w:proofErr w:type="spellEnd"/>
            <w:r w:rsidRPr="000D62CE">
              <w:t xml:space="preserve"> definition.</w:t>
            </w:r>
          </w:p>
        </w:tc>
      </w:tr>
      <w:tr w:rsidR="009C4532" w:rsidRPr="000D62CE" w:rsidTr="001B5799">
        <w:tc>
          <w:tcPr>
            <w:tcW w:w="3708" w:type="dxa"/>
          </w:tcPr>
          <w:p w:rsidR="009C4532" w:rsidRPr="000D62CE" w:rsidRDefault="009C4532" w:rsidP="001B5799">
            <w:proofErr w:type="spellStart"/>
            <w:r w:rsidRPr="000D62CE">
              <w:t>RespondProcessSegment</w:t>
            </w:r>
            <w:proofErr w:type="spellEnd"/>
          </w:p>
        </w:tc>
        <w:tc>
          <w:tcPr>
            <w:tcW w:w="6156" w:type="dxa"/>
          </w:tcPr>
          <w:p w:rsidR="009C4532" w:rsidRPr="000D62CE" w:rsidRDefault="009C4532" w:rsidP="001B5799">
            <w:r w:rsidRPr="000D62CE">
              <w:t xml:space="preserve">Returned status from the </w:t>
            </w:r>
            <w:proofErr w:type="spellStart"/>
            <w:r w:rsidRPr="003B034F">
              <w:rPr>
                <w:i/>
              </w:rPr>
              <w:t>ChangeProcessSegment</w:t>
            </w:r>
            <w:proofErr w:type="spellEnd"/>
            <w:r w:rsidRPr="000D62CE">
              <w:t xml:space="preserve"> message.</w:t>
            </w:r>
          </w:p>
        </w:tc>
      </w:tr>
      <w:tr w:rsidR="009C4532" w:rsidRPr="000D62CE" w:rsidTr="001B5799">
        <w:tc>
          <w:tcPr>
            <w:tcW w:w="3708" w:type="dxa"/>
          </w:tcPr>
          <w:p w:rsidR="009C4532" w:rsidRPr="000D62CE" w:rsidRDefault="009C4532" w:rsidP="001B5799">
            <w:proofErr w:type="spellStart"/>
            <w:r w:rsidRPr="000D62CE">
              <w:t>CancelProcessSegmentI</w:t>
            </w:r>
            <w:proofErr w:type="spellEnd"/>
          </w:p>
        </w:tc>
        <w:tc>
          <w:tcPr>
            <w:tcW w:w="6156" w:type="dxa"/>
          </w:tcPr>
          <w:p w:rsidR="009C4532" w:rsidRPr="000D62CE" w:rsidRDefault="009C4532" w:rsidP="001B5799">
            <w:r w:rsidRPr="000D62CE">
              <w:t xml:space="preserve">Cancel a </w:t>
            </w:r>
            <w:proofErr w:type="spellStart"/>
            <w:r w:rsidRPr="003B034F">
              <w:rPr>
                <w:i/>
              </w:rPr>
              <w:t>ProcessSegment</w:t>
            </w:r>
            <w:proofErr w:type="spellEnd"/>
            <w:r w:rsidRPr="000D62CE">
              <w:t xml:space="preserve"> definition.</w:t>
            </w:r>
          </w:p>
        </w:tc>
      </w:tr>
      <w:tr w:rsidR="009C4532" w:rsidRPr="000D62CE" w:rsidTr="001B5799">
        <w:tc>
          <w:tcPr>
            <w:tcW w:w="3708" w:type="dxa"/>
          </w:tcPr>
          <w:p w:rsidR="009C4532" w:rsidRPr="000D62CE" w:rsidRDefault="009C4532" w:rsidP="001B5799">
            <w:proofErr w:type="spellStart"/>
            <w:r w:rsidRPr="000D62CE">
              <w:t>SyncProcessSegment</w:t>
            </w:r>
            <w:proofErr w:type="spellEnd"/>
          </w:p>
        </w:tc>
        <w:tc>
          <w:tcPr>
            <w:tcW w:w="6156" w:type="dxa"/>
          </w:tcPr>
          <w:p w:rsidR="009C4532" w:rsidRPr="000D62CE" w:rsidRDefault="009C4532" w:rsidP="001B5799">
            <w:r w:rsidRPr="000D62CE">
              <w:t xml:space="preserve">Published </w:t>
            </w:r>
            <w:proofErr w:type="spellStart"/>
            <w:r w:rsidRPr="003B034F">
              <w:rPr>
                <w:i/>
              </w:rPr>
              <w:t>ProcessSegment</w:t>
            </w:r>
            <w:proofErr w:type="spellEnd"/>
            <w:r w:rsidRPr="000D62CE">
              <w:t xml:space="preserve"> definition.</w:t>
            </w:r>
          </w:p>
        </w:tc>
      </w:tr>
    </w:tbl>
    <w:p w:rsidR="009C4532" w:rsidRPr="000D62CE" w:rsidRDefault="009C4532" w:rsidP="009C4532"/>
    <w:p w:rsidR="009C4532" w:rsidRPr="000D62CE" w:rsidRDefault="009C4532" w:rsidP="009C4532">
      <w:pPr>
        <w:pStyle w:val="Heading1"/>
        <w:pageBreakBefore/>
        <w:tabs>
          <w:tab w:val="num" w:pos="432"/>
        </w:tabs>
        <w:spacing w:before="240" w:after="60" w:line="240" w:lineRule="auto"/>
        <w:ind w:left="432" w:hanging="432"/>
      </w:pPr>
      <w:bookmarkStart w:id="26" w:name="_Toc333476972"/>
      <w:bookmarkStart w:id="27" w:name="_Toc351124380"/>
      <w:r w:rsidRPr="000D62CE">
        <w:lastRenderedPageBreak/>
        <w:t>Diagram Convention</w:t>
      </w:r>
      <w:bookmarkEnd w:id="26"/>
      <w:bookmarkEnd w:id="27"/>
    </w:p>
    <w:p w:rsidR="009C4532" w:rsidRPr="000D62CE" w:rsidRDefault="009C4532" w:rsidP="009C4532">
      <w:proofErr w:type="gramStart"/>
      <w:r w:rsidRPr="000D62CE">
        <w:t>The schema diagrams using the following convention to illustrate the structure of the schema elements, the type of the elements and attributes, and the rules for optional elements and repetition.</w:t>
      </w:r>
      <w:proofErr w:type="gramEnd"/>
      <w:r w:rsidRPr="000D62CE">
        <w:t xml:space="preserve">  </w:t>
      </w:r>
    </w:p>
    <w:p w:rsidR="009C4532" w:rsidRPr="000D62CE" w:rsidRDefault="009C4532" w:rsidP="009C4532">
      <w:pPr>
        <w:pStyle w:val="SchemaSource"/>
      </w:pPr>
    </w:p>
    <w:p w:rsidR="009C4532" w:rsidRPr="000D62CE" w:rsidRDefault="009C4532" w:rsidP="009C4532">
      <w:pPr>
        <w:pStyle w:val="SchemaSource"/>
        <w:jc w:val="center"/>
      </w:pPr>
      <w:r>
        <w:rPr>
          <w:noProof/>
        </w:rPr>
        <w:drawing>
          <wp:inline distT="0" distB="0" distL="0" distR="0" wp14:anchorId="610FB099" wp14:editId="31F6B972">
            <wp:extent cx="4523105" cy="551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523105" cy="5511165"/>
                    </a:xfrm>
                    <a:prstGeom prst="rect">
                      <a:avLst/>
                    </a:prstGeom>
                    <a:noFill/>
                    <a:ln>
                      <a:noFill/>
                    </a:ln>
                  </pic:spPr>
                </pic:pic>
              </a:graphicData>
            </a:graphic>
          </wp:inline>
        </w:drawing>
      </w:r>
    </w:p>
    <w:p w:rsidR="009C4532" w:rsidRPr="000D62CE" w:rsidRDefault="009C4532" w:rsidP="009C4532"/>
    <w:p w:rsidR="00A669CE" w:rsidRDefault="00DE7599" w:rsidP="00EB2998">
      <w:pPr>
        <w:pStyle w:val="Body"/>
      </w:pPr>
      <w:r w:rsidRPr="00BE017C">
        <w:br w:type="page"/>
      </w:r>
    </w:p>
    <w:p w:rsidR="008750E9" w:rsidRPr="00BE017C" w:rsidRDefault="00CD3E66" w:rsidP="00D12D36">
      <w:pPr>
        <w:pStyle w:val="Body"/>
        <w:pageBreakBefore/>
        <w:ind w:left="2880"/>
      </w:pPr>
      <w:bookmarkStart w:id="28" w:name="_TOC4649"/>
      <w:bookmarkEnd w:id="5"/>
      <w:bookmarkEnd w:id="28"/>
      <w:r>
        <w:rPr>
          <w:noProof/>
        </w:rPr>
        <w:lastRenderedPageBreak/>
        <w:drawing>
          <wp:anchor distT="0" distB="0" distL="114300" distR="114300" simplePos="0" relativeHeight="251657728" behindDoc="0" locked="0" layoutInCell="1" allowOverlap="1" wp14:anchorId="6135186A" wp14:editId="4CF677B8">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5"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6"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7"/>
      <w:footerReference w:type="first" r:id="rId38"/>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420" w:rsidRDefault="00117420">
      <w:r>
        <w:separator/>
      </w:r>
    </w:p>
  </w:endnote>
  <w:endnote w:type="continuationSeparator" w:id="0">
    <w:p w:rsidR="00117420" w:rsidRDefault="00117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48512" behindDoc="1" locked="0" layoutInCell="1" allowOverlap="1" wp14:anchorId="7B8ABC30" wp14:editId="146277A6">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0;margin-top:756pt;width:586pt;height:36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0560" behindDoc="1" locked="0" layoutInCell="1" allowOverlap="1" wp14:anchorId="2094D8AC" wp14:editId="09490F43">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margin-left:0;margin-top:750pt;width:585.35pt;height:4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9F7882">
      <w:rPr>
        <w:rFonts w:ascii="Calibri" w:hAnsi="Calibri"/>
        <w:color w:val="FFFFFF"/>
      </w:rPr>
      <w:t>3</w:t>
    </w:r>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037795">
      <w:rPr>
        <w:rFonts w:ascii="Calibri" w:hAnsi="Calibri"/>
        <w:noProof/>
        <w:color w:val="FFFFFF"/>
      </w:rPr>
      <w:t>14</w:t>
    </w:r>
    <w:r>
      <w:rPr>
        <w:rFonts w:ascii="Calibri" w:hAnsi="Calibri"/>
        <w:color w:val="FFFFFF"/>
      </w:rPr>
      <w:fldChar w:fldCharType="end"/>
    </w:r>
  </w:p>
  <w:p w:rsidR="002D3890" w:rsidRDefault="002D3890"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fldSimple w:instr=" DOCPROPERTY  Revnum  \* MERGEFORMAT ">
      <w:r w:rsidR="00941AAF" w:rsidRPr="00941AAF">
        <w:rPr>
          <w:rFonts w:ascii="Calibri" w:hAnsi="Calibri"/>
          <w:color w:val="FFFFFF"/>
        </w:rPr>
        <w:t>1</w:t>
      </w:r>
    </w:fldSimple>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037795">
      <w:rPr>
        <w:rFonts w:ascii="Calibri" w:hAnsi="Calibri"/>
        <w:noProof/>
        <w:color w:val="FFFFFF"/>
      </w:rPr>
      <w:t>March 15, 2013 at 15:03</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47488" behindDoc="1" locked="0" layoutInCell="1" allowOverlap="1" wp14:anchorId="120A1147" wp14:editId="2745997A">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0;margin-top:750pt;width:585.35pt;height:4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941AAF" w:rsidRPr="00941AAF">
        <w:rPr>
          <w:rFonts w:ascii="Calibri" w:hAnsi="Calibri"/>
          <w:color w:val="FFFFFF"/>
        </w:rPr>
        <w:t>2013</w:t>
      </w:r>
    </w:fldSimple>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037795">
      <w:rPr>
        <w:rFonts w:ascii="Calibri" w:hAnsi="Calibri"/>
        <w:noProof/>
        <w:color w:val="FFFFFF"/>
      </w:rPr>
      <w:t>15</w:t>
    </w:r>
    <w:r>
      <w:rPr>
        <w:rFonts w:ascii="Calibri" w:hAnsi="Calibri"/>
        <w:color w:val="FFFFFF"/>
      </w:rPr>
      <w:fldChar w:fldCharType="end"/>
    </w:r>
  </w:p>
  <w:p w:rsidR="002D3890" w:rsidRDefault="002D3890"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1"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sidR="00941AAF">
      <w:rPr>
        <w:rFonts w:ascii="Calibri" w:hAnsi="Calibri"/>
        <w:color w:val="FFFFFF"/>
      </w:rPr>
      <w:t>1</w:t>
    </w:r>
    <w:r>
      <w:rPr>
        <w:rFonts w:ascii="Calibri" w:hAnsi="Calibri"/>
        <w:color w:val="FFFFFF"/>
      </w:rPr>
      <w:fldChar w:fldCharType="end"/>
    </w:r>
    <w:bookmarkEnd w:id="1"/>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037795">
      <w:rPr>
        <w:rFonts w:ascii="Calibri" w:hAnsi="Calibri"/>
        <w:noProof/>
        <w:color w:val="FFFFFF"/>
      </w:rPr>
      <w:t>March 15, 2013 at 15:03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
      <w:rPr>
        <w:noProof/>
      </w:rPr>
      <mc:AlternateContent>
        <mc:Choice Requires="wps">
          <w:drawing>
            <wp:anchor distT="0" distB="0" distL="114300" distR="114300" simplePos="0" relativeHeight="251664896" behindDoc="0" locked="0" layoutInCell="1" allowOverlap="1" wp14:anchorId="1CDC9205" wp14:editId="54DA9784">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60F38AA7" wp14:editId="7A1B117D">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420" w:rsidRDefault="00117420">
      <w:r>
        <w:separator/>
      </w:r>
    </w:p>
  </w:footnote>
  <w:footnote w:type="continuationSeparator" w:id="0">
    <w:p w:rsidR="00117420" w:rsidRDefault="001174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037795" w:rsidRPr="00037795">
        <w:rPr>
          <w:rFonts w:ascii="Arial" w:eastAsia="Times New Roman" w:hAnsi="Arial" w:cs="Arial"/>
          <w:noProof/>
          <w:color w:val="FFFFFF"/>
          <w:szCs w:val="18"/>
        </w:rPr>
        <w:t>Process Segment</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037795">
      <w:rPr>
        <w:rFonts w:asciiTheme="minorHAnsi" w:hAnsiTheme="minorHAnsi"/>
        <w:noProof/>
        <w:color w:val="FFFFFF" w:themeColor="background1"/>
        <w:sz w:val="20"/>
      </w:rPr>
      <w:t>B2MML-V0600-ProcessSegment.docx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2608" behindDoc="1" locked="0" layoutInCell="1" allowOverlap="1" wp14:anchorId="5D33AA65" wp14:editId="221CDC81">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left:0;text-align:left;margin-left:0;margin-top:-3pt;width:585.35pt;height:3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53632" behindDoc="1" locked="0" layoutInCell="1" allowOverlap="1" wp14:anchorId="48440559" wp14:editId="748E01EB">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9" style="position:absolute;left:0;text-align:left;margin-left:0;margin-top:-3pt;width:585.35pt;height:36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4">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2">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7">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5BA05A59"/>
    <w:multiLevelType w:val="hybridMultilevel"/>
    <w:tmpl w:val="AA981D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nsid w:val="75522ABD"/>
    <w:multiLevelType w:val="hybridMultilevel"/>
    <w:tmpl w:val="7E10AA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9">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6"/>
  </w:num>
  <w:num w:numId="14">
    <w:abstractNumId w:val="10"/>
  </w:num>
  <w:num w:numId="15">
    <w:abstractNumId w:val="41"/>
  </w:num>
  <w:num w:numId="16">
    <w:abstractNumId w:val="49"/>
  </w:num>
  <w:num w:numId="17">
    <w:abstractNumId w:val="24"/>
  </w:num>
  <w:num w:numId="18">
    <w:abstractNumId w:val="28"/>
  </w:num>
  <w:num w:numId="19">
    <w:abstractNumId w:val="34"/>
  </w:num>
  <w:num w:numId="20">
    <w:abstractNumId w:val="11"/>
  </w:num>
  <w:num w:numId="21">
    <w:abstractNumId w:val="43"/>
  </w:num>
  <w:num w:numId="22">
    <w:abstractNumId w:val="44"/>
  </w:num>
  <w:num w:numId="23">
    <w:abstractNumId w:val="19"/>
  </w:num>
  <w:num w:numId="24">
    <w:abstractNumId w:val="33"/>
  </w:num>
  <w:num w:numId="25">
    <w:abstractNumId w:val="36"/>
  </w:num>
  <w:num w:numId="26">
    <w:abstractNumId w:val="46"/>
  </w:num>
  <w:num w:numId="27">
    <w:abstractNumId w:val="40"/>
  </w:num>
  <w:num w:numId="28">
    <w:abstractNumId w:val="48"/>
  </w:num>
  <w:num w:numId="29">
    <w:abstractNumId w:val="23"/>
  </w:num>
  <w:num w:numId="30">
    <w:abstractNumId w:val="21"/>
  </w:num>
  <w:num w:numId="31">
    <w:abstractNumId w:val="16"/>
  </w:num>
  <w:num w:numId="32">
    <w:abstractNumId w:val="17"/>
  </w:num>
  <w:num w:numId="33">
    <w:abstractNumId w:val="20"/>
  </w:num>
  <w:num w:numId="34">
    <w:abstractNumId w:val="22"/>
  </w:num>
  <w:num w:numId="35">
    <w:abstractNumId w:val="35"/>
  </w:num>
  <w:num w:numId="36">
    <w:abstractNumId w:val="18"/>
  </w:num>
  <w:num w:numId="37">
    <w:abstractNumId w:val="15"/>
  </w:num>
  <w:num w:numId="38">
    <w:abstractNumId w:val="45"/>
  </w:num>
  <w:num w:numId="39">
    <w:abstractNumId w:val="27"/>
  </w:num>
  <w:num w:numId="40">
    <w:abstractNumId w:val="30"/>
  </w:num>
  <w:num w:numId="41">
    <w:abstractNumId w:val="14"/>
  </w:num>
  <w:num w:numId="42">
    <w:abstractNumId w:val="38"/>
  </w:num>
  <w:num w:numId="43">
    <w:abstractNumId w:val="25"/>
  </w:num>
  <w:num w:numId="44">
    <w:abstractNumId w:val="32"/>
  </w:num>
  <w:num w:numId="45">
    <w:abstractNumId w:val="37"/>
  </w:num>
  <w:num w:numId="46">
    <w:abstractNumId w:val="31"/>
  </w:num>
  <w:num w:numId="47">
    <w:abstractNumId w:val="29"/>
  </w:num>
  <w:num w:numId="48">
    <w:abstractNumId w:val="42"/>
  </w:num>
  <w:num w:numId="49">
    <w:abstractNumId w:val="47"/>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AAF"/>
    <w:rsid w:val="00000F04"/>
    <w:rsid w:val="0001347A"/>
    <w:rsid w:val="000206B0"/>
    <w:rsid w:val="00037795"/>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03529"/>
    <w:rsid w:val="00116419"/>
    <w:rsid w:val="00116B00"/>
    <w:rsid w:val="0011719A"/>
    <w:rsid w:val="00117420"/>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1AAF"/>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C4532"/>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9C4532"/>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9C4532"/>
    <w:pPr>
      <w:spacing w:before="20" w:after="40"/>
    </w:pPr>
    <w:rPr>
      <w:rFonts w:ascii="Arial" w:hAnsi="Arial"/>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9C4532"/>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9C4532"/>
    <w:pPr>
      <w:spacing w:before="2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7.emf"/><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isa.org" TargetMode="External"/><Relationship Id="rId34" Type="http://schemas.openxmlformats.org/officeDocument/2006/relationships/image" Target="media/image15.wmf"/><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image" Target="media/image6.emf"/><Relationship Id="rId33" Type="http://schemas.openxmlformats.org/officeDocument/2006/relationships/image" Target="media/image14.emf"/><Relationship Id="rId38"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5.wmf"/><Relationship Id="rId32" Type="http://schemas.openxmlformats.org/officeDocument/2006/relationships/image" Target="media/image13.emf"/><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4.emf"/><Relationship Id="rId28" Type="http://schemas.openxmlformats.org/officeDocument/2006/relationships/image" Target="media/image9.emf"/><Relationship Id="rId36" Type="http://schemas.openxmlformats.org/officeDocument/2006/relationships/hyperlink" Target="http://www.mesa.org"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12.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emf"/><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image" Target="media/image16.png"/></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4758D16B-80CC-4C87-892F-E7F1B8B31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8</TotalTime>
  <Pages>17</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Process Segment</vt:lpstr>
    </vt:vector>
  </TitlesOfParts>
  <Company>MESA</Company>
  <LinksUpToDate>false</LinksUpToDate>
  <CharactersWithSpaces>14057</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Segment</dc:title>
  <dc:creator>BlueBook</dc:creator>
  <cp:lastModifiedBy>BlueBook</cp:lastModifiedBy>
  <cp:revision>3</cp:revision>
  <cp:lastPrinted>2012-08-16T19:02:00Z</cp:lastPrinted>
  <dcterms:created xsi:type="dcterms:W3CDTF">2013-03-15T19:17:00Z</dcterms:created>
  <dcterms:modified xsi:type="dcterms:W3CDTF">2013-03-16T15:29:00Z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2013</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ECCosman@dow.com</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6.0 - March 2013</vt:lpwstr>
  </property>
  <property fmtid="{D5CDD505-2E9C-101B-9397-08002B2CF9AE}" pid="11" name="Short Description">
    <vt:lpwstr>B2MML-ProcessSegment</vt:lpwstr>
  </property>
</Properties>
</file>