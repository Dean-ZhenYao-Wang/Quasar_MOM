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bookmarkEnd w:id="0"/>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4E6CCF">
        <w:rPr>
          <w:sz w:val="56"/>
        </w:rPr>
        <w:t>Production Performance</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4E6CCF">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4E6CCF">
        <w:rPr>
          <w:sz w:val="56"/>
        </w:rPr>
        <w:t>B2MML-V06RC02-ProductionPerformance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E6CCF"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E6CCF" w:rsidRDefault="004E6CCF">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_Toc351125423 \h </w:instrText>
      </w:r>
      <w:r>
        <w:rPr>
          <w:noProof/>
        </w:rPr>
      </w:r>
      <w:r>
        <w:rPr>
          <w:noProof/>
        </w:rPr>
        <w:fldChar w:fldCharType="separate"/>
      </w:r>
      <w:r>
        <w:rPr>
          <w:noProof/>
        </w:rPr>
        <w:t>3</w:t>
      </w:r>
      <w:r>
        <w:rPr>
          <w:noProof/>
        </w:rPr>
        <w:fldChar w:fldCharType="end"/>
      </w:r>
    </w:p>
    <w:p w:rsidR="004E6CCF" w:rsidRDefault="004E6CCF">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_Toc351125424 \h </w:instrText>
      </w:r>
      <w:r>
        <w:rPr>
          <w:noProof/>
        </w:rPr>
      </w:r>
      <w:r>
        <w:rPr>
          <w:noProof/>
        </w:rPr>
        <w:fldChar w:fldCharType="separate"/>
      </w:r>
      <w:r>
        <w:rPr>
          <w:noProof/>
        </w:rPr>
        <w:t>4</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_Toc351125425 \h </w:instrText>
      </w:r>
      <w:r>
        <w:rPr>
          <w:noProof/>
        </w:rPr>
      </w:r>
      <w:r>
        <w:rPr>
          <w:noProof/>
        </w:rPr>
        <w:fldChar w:fldCharType="separate"/>
      </w:r>
      <w:r>
        <w:rPr>
          <w:noProof/>
        </w:rPr>
        <w:t>4</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ProductionPerformance</w:t>
      </w:r>
      <w:r>
        <w:rPr>
          <w:noProof/>
        </w:rPr>
        <w:tab/>
      </w:r>
      <w:r>
        <w:rPr>
          <w:noProof/>
        </w:rPr>
        <w:fldChar w:fldCharType="begin"/>
      </w:r>
      <w:r>
        <w:rPr>
          <w:noProof/>
        </w:rPr>
        <w:instrText xml:space="preserve"> PAGEREF _Toc351125426 \h </w:instrText>
      </w:r>
      <w:r>
        <w:rPr>
          <w:noProof/>
        </w:rPr>
      </w:r>
      <w:r>
        <w:rPr>
          <w:noProof/>
        </w:rPr>
        <w:fldChar w:fldCharType="separate"/>
      </w:r>
      <w:r>
        <w:rPr>
          <w:noProof/>
        </w:rPr>
        <w:t>5</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ProductionResponse</w:t>
      </w:r>
      <w:r>
        <w:rPr>
          <w:noProof/>
        </w:rPr>
        <w:tab/>
      </w:r>
      <w:r>
        <w:rPr>
          <w:noProof/>
        </w:rPr>
        <w:fldChar w:fldCharType="begin"/>
      </w:r>
      <w:r>
        <w:rPr>
          <w:noProof/>
        </w:rPr>
        <w:instrText xml:space="preserve"> PAGEREF _Toc351125427 \h </w:instrText>
      </w:r>
      <w:r>
        <w:rPr>
          <w:noProof/>
        </w:rPr>
      </w:r>
      <w:r>
        <w:rPr>
          <w:noProof/>
        </w:rPr>
        <w:fldChar w:fldCharType="separate"/>
      </w:r>
      <w:r>
        <w:rPr>
          <w:noProof/>
        </w:rPr>
        <w:t>5</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_Toc351125428 \h </w:instrText>
      </w:r>
      <w:r>
        <w:rPr>
          <w:noProof/>
        </w:rPr>
      </w:r>
      <w:r>
        <w:rPr>
          <w:noProof/>
        </w:rPr>
        <w:fldChar w:fldCharType="separate"/>
      </w:r>
      <w:r>
        <w:rPr>
          <w:noProof/>
        </w:rPr>
        <w:t>5</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PersonnelActual</w:t>
      </w:r>
      <w:r>
        <w:rPr>
          <w:noProof/>
        </w:rPr>
        <w:tab/>
      </w:r>
      <w:r>
        <w:rPr>
          <w:noProof/>
        </w:rPr>
        <w:fldChar w:fldCharType="begin"/>
      </w:r>
      <w:r>
        <w:rPr>
          <w:noProof/>
        </w:rPr>
        <w:instrText xml:space="preserve"> PAGEREF _Toc351125429 \h </w:instrText>
      </w:r>
      <w:r>
        <w:rPr>
          <w:noProof/>
        </w:rPr>
      </w:r>
      <w:r>
        <w:rPr>
          <w:noProof/>
        </w:rPr>
        <w:fldChar w:fldCharType="separate"/>
      </w:r>
      <w:r>
        <w:rPr>
          <w:noProof/>
        </w:rPr>
        <w:t>5</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EquipmentActual</w:t>
      </w:r>
      <w:r>
        <w:rPr>
          <w:noProof/>
        </w:rPr>
        <w:tab/>
      </w:r>
      <w:r>
        <w:rPr>
          <w:noProof/>
        </w:rPr>
        <w:fldChar w:fldCharType="begin"/>
      </w:r>
      <w:r>
        <w:rPr>
          <w:noProof/>
        </w:rPr>
        <w:instrText xml:space="preserve"> PAGEREF _Toc351125430 \h </w:instrText>
      </w:r>
      <w:r>
        <w:rPr>
          <w:noProof/>
        </w:rPr>
      </w:r>
      <w:r>
        <w:rPr>
          <w:noProof/>
        </w:rPr>
        <w:fldChar w:fldCharType="separate"/>
      </w:r>
      <w:r>
        <w:rPr>
          <w:noProof/>
        </w:rPr>
        <w:t>5</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PhysicalAssetActual</w:t>
      </w:r>
      <w:r>
        <w:rPr>
          <w:noProof/>
        </w:rPr>
        <w:tab/>
      </w:r>
      <w:r>
        <w:rPr>
          <w:noProof/>
        </w:rPr>
        <w:fldChar w:fldCharType="begin"/>
      </w:r>
      <w:r>
        <w:rPr>
          <w:noProof/>
        </w:rPr>
        <w:instrText xml:space="preserve"> PAGEREF _Toc351125431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MaterialActual</w:t>
      </w:r>
      <w:r>
        <w:rPr>
          <w:noProof/>
        </w:rPr>
        <w:tab/>
      </w:r>
      <w:r>
        <w:rPr>
          <w:noProof/>
        </w:rPr>
        <w:fldChar w:fldCharType="begin"/>
      </w:r>
      <w:r>
        <w:rPr>
          <w:noProof/>
        </w:rPr>
        <w:instrText xml:space="preserve"> PAGEREF _Toc351125432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MaterialProducedActual</w:t>
      </w:r>
      <w:r>
        <w:rPr>
          <w:noProof/>
        </w:rPr>
        <w:tab/>
      </w:r>
      <w:r>
        <w:rPr>
          <w:noProof/>
        </w:rPr>
        <w:fldChar w:fldCharType="begin"/>
      </w:r>
      <w:r>
        <w:rPr>
          <w:noProof/>
        </w:rPr>
        <w:instrText xml:space="preserve"> PAGEREF _Toc351125433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MaterialConsumedActual</w:t>
      </w:r>
      <w:r>
        <w:rPr>
          <w:noProof/>
        </w:rPr>
        <w:tab/>
      </w:r>
      <w:r>
        <w:rPr>
          <w:noProof/>
        </w:rPr>
        <w:fldChar w:fldCharType="begin"/>
      </w:r>
      <w:r>
        <w:rPr>
          <w:noProof/>
        </w:rPr>
        <w:instrText xml:space="preserve"> PAGEREF _Toc351125434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ConsumableActual</w:t>
      </w:r>
      <w:r>
        <w:rPr>
          <w:noProof/>
        </w:rPr>
        <w:tab/>
      </w:r>
      <w:r>
        <w:rPr>
          <w:noProof/>
        </w:rPr>
        <w:fldChar w:fldCharType="begin"/>
      </w:r>
      <w:r>
        <w:rPr>
          <w:noProof/>
        </w:rPr>
        <w:instrText xml:space="preserve"> PAGEREF _Toc351125435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_Toc351125436 \h </w:instrText>
      </w:r>
      <w:r>
        <w:rPr>
          <w:noProof/>
        </w:rPr>
      </w:r>
      <w:r>
        <w:rPr>
          <w:noProof/>
        </w:rPr>
        <w:fldChar w:fldCharType="separate"/>
      </w:r>
      <w:r>
        <w:rPr>
          <w:noProof/>
        </w:rPr>
        <w:t>6</w:t>
      </w:r>
      <w:r>
        <w:rPr>
          <w:noProof/>
        </w:rPr>
        <w:fldChar w:fldCharType="end"/>
      </w:r>
    </w:p>
    <w:p w:rsidR="004E6CCF" w:rsidRDefault="004E6CCF">
      <w:pPr>
        <w:pStyle w:val="TOC2"/>
        <w:rPr>
          <w:rFonts w:asciiTheme="minorHAnsi" w:eastAsiaTheme="minorEastAsia" w:hAnsiTheme="minorHAnsi" w:cstheme="minorBidi"/>
          <w:noProof/>
          <w:color w:val="auto"/>
          <w:szCs w:val="22"/>
        </w:rPr>
      </w:pPr>
      <w:r>
        <w:rPr>
          <w:noProof/>
        </w:rPr>
        <w:t>Use within A Production Schedule</w:t>
      </w:r>
      <w:r>
        <w:rPr>
          <w:noProof/>
        </w:rPr>
        <w:tab/>
      </w:r>
      <w:r>
        <w:rPr>
          <w:noProof/>
        </w:rPr>
        <w:fldChar w:fldCharType="begin"/>
      </w:r>
      <w:r>
        <w:rPr>
          <w:noProof/>
        </w:rPr>
        <w:instrText xml:space="preserve"> PAGEREF _Toc351125437 \h </w:instrText>
      </w:r>
      <w:r>
        <w:rPr>
          <w:noProof/>
        </w:rPr>
      </w:r>
      <w:r>
        <w:rPr>
          <w:noProof/>
        </w:rPr>
        <w:fldChar w:fldCharType="separate"/>
      </w:r>
      <w:r>
        <w:rPr>
          <w:noProof/>
        </w:rPr>
        <w:t>7</w:t>
      </w:r>
      <w:r>
        <w:rPr>
          <w:noProof/>
        </w:rPr>
        <w:fldChar w:fldCharType="end"/>
      </w:r>
    </w:p>
    <w:p w:rsidR="004E6CCF" w:rsidRDefault="004E6CCF">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_Toc351125438 \h </w:instrText>
      </w:r>
      <w:r>
        <w:rPr>
          <w:noProof/>
        </w:rPr>
      </w:r>
      <w:r>
        <w:rPr>
          <w:noProof/>
        </w:rPr>
        <w:fldChar w:fldCharType="separate"/>
      </w:r>
      <w:r>
        <w:rPr>
          <w:noProof/>
        </w:rPr>
        <w:t>8</w:t>
      </w:r>
      <w:r>
        <w:rPr>
          <w:noProof/>
        </w:rPr>
        <w:fldChar w:fldCharType="end"/>
      </w:r>
    </w:p>
    <w:p w:rsidR="004E6CCF" w:rsidRDefault="004E6CCF">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_Toc351125439 \h </w:instrText>
      </w:r>
      <w:r>
        <w:rPr>
          <w:noProof/>
        </w:rPr>
      </w:r>
      <w:r>
        <w:rPr>
          <w:noProof/>
        </w:rPr>
        <w:fldChar w:fldCharType="separate"/>
      </w:r>
      <w:r>
        <w:rPr>
          <w:noProof/>
        </w:rPr>
        <w:t>18</w:t>
      </w:r>
      <w:r>
        <w:rPr>
          <w:noProof/>
        </w:rPr>
        <w:fldChar w:fldCharType="end"/>
      </w:r>
    </w:p>
    <w:p w:rsidR="004E6CCF" w:rsidRDefault="004E6CCF">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_Toc351125440 \h </w:instrText>
      </w:r>
      <w:r>
        <w:rPr>
          <w:noProof/>
        </w:rPr>
      </w:r>
      <w:r>
        <w:rPr>
          <w:noProof/>
        </w:rPr>
        <w:fldChar w:fldCharType="separate"/>
      </w:r>
      <w:r>
        <w:rPr>
          <w:noProof/>
        </w:rPr>
        <w:t>19</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5423"/>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4E6CCF" w:rsidRPr="005B6170" w:rsidTr="001B5799">
        <w:tc>
          <w:tcPr>
            <w:tcW w:w="1188" w:type="dxa"/>
          </w:tcPr>
          <w:p w:rsidR="004E6CCF" w:rsidRPr="005B6170" w:rsidRDefault="004E6CCF" w:rsidP="001B5799">
            <w:pPr>
              <w:rPr>
                <w:b/>
                <w:bCs/>
              </w:rPr>
            </w:pPr>
            <w:bookmarkStart w:id="4" w:name="_TOC335"/>
            <w:bookmarkStart w:id="5" w:name="_Toc105748800"/>
            <w:bookmarkEnd w:id="4"/>
            <w:r w:rsidRPr="005B6170">
              <w:rPr>
                <w:b/>
                <w:bCs/>
              </w:rPr>
              <w:t>Change</w:t>
            </w:r>
          </w:p>
        </w:tc>
        <w:tc>
          <w:tcPr>
            <w:tcW w:w="1440" w:type="dxa"/>
          </w:tcPr>
          <w:p w:rsidR="004E6CCF" w:rsidRPr="005B6170" w:rsidRDefault="004E6CCF" w:rsidP="001B5799">
            <w:pPr>
              <w:rPr>
                <w:b/>
                <w:bCs/>
              </w:rPr>
            </w:pPr>
            <w:r w:rsidRPr="005B6170">
              <w:rPr>
                <w:b/>
                <w:bCs/>
              </w:rPr>
              <w:t>Date</w:t>
            </w:r>
          </w:p>
        </w:tc>
        <w:tc>
          <w:tcPr>
            <w:tcW w:w="1710" w:type="dxa"/>
          </w:tcPr>
          <w:p w:rsidR="004E6CCF" w:rsidRPr="005B6170" w:rsidRDefault="004E6CCF" w:rsidP="001B5799">
            <w:pPr>
              <w:rPr>
                <w:b/>
                <w:bCs/>
              </w:rPr>
            </w:pPr>
            <w:r w:rsidRPr="005B6170">
              <w:rPr>
                <w:b/>
                <w:bCs/>
              </w:rPr>
              <w:t>Person</w:t>
            </w:r>
          </w:p>
        </w:tc>
        <w:tc>
          <w:tcPr>
            <w:tcW w:w="5040" w:type="dxa"/>
          </w:tcPr>
          <w:p w:rsidR="004E6CCF" w:rsidRPr="005B6170" w:rsidRDefault="004E6CCF" w:rsidP="001B5799">
            <w:pPr>
              <w:rPr>
                <w:b/>
                <w:bCs/>
              </w:rPr>
            </w:pPr>
            <w:r w:rsidRPr="005B6170">
              <w:rPr>
                <w:b/>
                <w:bCs/>
              </w:rPr>
              <w:t>Description</w:t>
            </w:r>
          </w:p>
        </w:tc>
      </w:tr>
      <w:tr w:rsidR="004E6CCF" w:rsidRPr="005B6170" w:rsidTr="001B5799">
        <w:tc>
          <w:tcPr>
            <w:tcW w:w="1188" w:type="dxa"/>
          </w:tcPr>
          <w:p w:rsidR="004E6CCF" w:rsidRPr="005B6170" w:rsidRDefault="004E6CCF" w:rsidP="001B5799">
            <w:r w:rsidRPr="005B6170">
              <w:t>V01</w:t>
            </w:r>
          </w:p>
        </w:tc>
        <w:tc>
          <w:tcPr>
            <w:tcW w:w="1440" w:type="dxa"/>
          </w:tcPr>
          <w:p w:rsidR="004E6CCF" w:rsidRPr="005B6170" w:rsidRDefault="004E6CCF" w:rsidP="001B5799">
            <w:r w:rsidRPr="005B6170">
              <w:t>7 April 2002</w:t>
            </w:r>
          </w:p>
        </w:tc>
        <w:tc>
          <w:tcPr>
            <w:tcW w:w="1710" w:type="dxa"/>
          </w:tcPr>
          <w:p w:rsidR="004E6CCF" w:rsidRPr="005B6170" w:rsidRDefault="004E6CCF" w:rsidP="001B5799">
            <w:r w:rsidRPr="005B6170">
              <w:t xml:space="preserve">Dennis </w:t>
            </w:r>
            <w:proofErr w:type="spellStart"/>
            <w:r w:rsidRPr="005B6170">
              <w:t>Brandl</w:t>
            </w:r>
            <w:proofErr w:type="spellEnd"/>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1B5799">
            <w:r w:rsidRPr="005B6170">
              <w:t>Initial release</w:t>
            </w:r>
          </w:p>
        </w:tc>
      </w:tr>
      <w:tr w:rsidR="004E6CCF" w:rsidRPr="005B6170" w:rsidTr="001B5799">
        <w:tc>
          <w:tcPr>
            <w:tcW w:w="1188" w:type="dxa"/>
          </w:tcPr>
          <w:p w:rsidR="004E6CCF" w:rsidRPr="005B6170" w:rsidRDefault="004E6CCF" w:rsidP="001B5799">
            <w:r w:rsidRPr="005B6170">
              <w:t>V02</w:t>
            </w:r>
          </w:p>
        </w:tc>
        <w:tc>
          <w:tcPr>
            <w:tcW w:w="1440" w:type="dxa"/>
          </w:tcPr>
          <w:p w:rsidR="004E6CCF" w:rsidRPr="005B6170" w:rsidRDefault="004E6CCF" w:rsidP="001B5799">
            <w:r w:rsidRPr="005B6170">
              <w:t>23 Sept 2003</w:t>
            </w:r>
          </w:p>
        </w:tc>
        <w:tc>
          <w:tcPr>
            <w:tcW w:w="1710" w:type="dxa"/>
          </w:tcPr>
          <w:p w:rsidR="004E6CCF" w:rsidRPr="005B6170" w:rsidRDefault="004E6CCF" w:rsidP="001B5799">
            <w:r w:rsidRPr="005B6170">
              <w:t xml:space="preserve">Dennis </w:t>
            </w:r>
            <w:proofErr w:type="spellStart"/>
            <w:r w:rsidRPr="005B6170">
              <w:t>Brandl</w:t>
            </w:r>
            <w:proofErr w:type="spellEnd"/>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4E6CCF">
            <w:pPr>
              <w:numPr>
                <w:ilvl w:val="0"/>
                <w:numId w:val="49"/>
              </w:numPr>
              <w:spacing w:before="0" w:after="0"/>
            </w:pPr>
            <w:r w:rsidRPr="005B6170">
              <w:t xml:space="preserve">Added </w:t>
            </w:r>
            <w:r w:rsidRPr="005B6170">
              <w:rPr>
                <w:i/>
                <w:iCs/>
              </w:rPr>
              <w:t>Location</w:t>
            </w:r>
            <w:r w:rsidRPr="005B6170">
              <w:t xml:space="preserve"> to resource actual types</w:t>
            </w:r>
          </w:p>
          <w:p w:rsidR="004E6CCF" w:rsidRPr="005B6170" w:rsidRDefault="004E6CCF" w:rsidP="004E6CCF">
            <w:pPr>
              <w:numPr>
                <w:ilvl w:val="0"/>
                <w:numId w:val="49"/>
              </w:numPr>
              <w:spacing w:before="0" w:after="0"/>
            </w:pPr>
            <w:r w:rsidRPr="005B6170">
              <w:t xml:space="preserve">Added </w:t>
            </w:r>
            <w:proofErr w:type="spellStart"/>
            <w:r w:rsidRPr="005B6170">
              <w:rPr>
                <w:i/>
                <w:iCs/>
              </w:rPr>
              <w:t>SegmentState</w:t>
            </w:r>
            <w:proofErr w:type="spellEnd"/>
            <w:r w:rsidRPr="005B6170">
              <w:t xml:space="preserve"> to </w:t>
            </w:r>
            <w:proofErr w:type="spellStart"/>
            <w:r w:rsidRPr="005B6170">
              <w:rPr>
                <w:i/>
                <w:iCs/>
              </w:rPr>
              <w:t>SegmentResponseType</w:t>
            </w:r>
            <w:proofErr w:type="spellEnd"/>
          </w:p>
          <w:p w:rsidR="004E6CCF" w:rsidRPr="005B6170" w:rsidRDefault="004E6CCF" w:rsidP="004E6CCF">
            <w:pPr>
              <w:numPr>
                <w:ilvl w:val="0"/>
                <w:numId w:val="49"/>
              </w:numPr>
              <w:spacing w:before="0" w:after="0"/>
            </w:pPr>
            <w:r w:rsidRPr="005B6170">
              <w:t>Changed ##any to "Any" element of type "</w:t>
            </w:r>
            <w:proofErr w:type="spellStart"/>
            <w:r w:rsidRPr="005B6170">
              <w:t>AnyType</w:t>
            </w:r>
            <w:proofErr w:type="spellEnd"/>
            <w:r w:rsidRPr="005B6170">
              <w:t>"</w:t>
            </w:r>
          </w:p>
          <w:p w:rsidR="004E6CCF" w:rsidRPr="005B6170" w:rsidRDefault="004E6CCF" w:rsidP="004E6CCF">
            <w:pPr>
              <w:numPr>
                <w:ilvl w:val="0"/>
                <w:numId w:val="49"/>
              </w:numPr>
              <w:spacing w:before="0" w:after="0"/>
            </w:pPr>
            <w:r w:rsidRPr="005B6170">
              <w:t xml:space="preserve">Added </w:t>
            </w:r>
            <w:proofErr w:type="spellStart"/>
            <w:r w:rsidRPr="005B6170">
              <w:rPr>
                <w:i/>
                <w:iCs/>
              </w:rPr>
              <w:t>ProductSegmentID</w:t>
            </w:r>
            <w:proofErr w:type="spellEnd"/>
            <w:r w:rsidRPr="005B6170">
              <w:t xml:space="preserve"> to </w:t>
            </w:r>
            <w:proofErr w:type="spellStart"/>
            <w:r w:rsidRPr="005B6170">
              <w:rPr>
                <w:i/>
                <w:iCs/>
              </w:rPr>
              <w:t>SegmentResponseType</w:t>
            </w:r>
            <w:proofErr w:type="spellEnd"/>
            <w:r w:rsidRPr="005B6170">
              <w:t xml:space="preserve"> so it may be associated with process or product segments.  </w:t>
            </w:r>
          </w:p>
        </w:tc>
      </w:tr>
      <w:tr w:rsidR="004E6CCF" w:rsidRPr="005B6170" w:rsidTr="001B5799">
        <w:tc>
          <w:tcPr>
            <w:tcW w:w="1188" w:type="dxa"/>
          </w:tcPr>
          <w:p w:rsidR="004E6CCF" w:rsidRPr="005B6170" w:rsidRDefault="004E6CCF" w:rsidP="001B5799">
            <w:r w:rsidRPr="005B6170">
              <w:t>V03</w:t>
            </w:r>
          </w:p>
        </w:tc>
        <w:tc>
          <w:tcPr>
            <w:tcW w:w="1440" w:type="dxa"/>
          </w:tcPr>
          <w:p w:rsidR="004E6CCF" w:rsidRPr="005B6170" w:rsidRDefault="004E6CCF" w:rsidP="001B5799">
            <w:r w:rsidRPr="005B6170">
              <w:t>26 Aug 2005</w:t>
            </w:r>
          </w:p>
        </w:tc>
        <w:tc>
          <w:tcPr>
            <w:tcW w:w="1710" w:type="dxa"/>
          </w:tcPr>
          <w:p w:rsidR="004E6CCF" w:rsidRPr="005B6170" w:rsidRDefault="004E6CCF" w:rsidP="001B5799">
            <w:r w:rsidRPr="005B6170">
              <w:t xml:space="preserve">Dennis </w:t>
            </w:r>
            <w:proofErr w:type="spellStart"/>
            <w:r w:rsidRPr="005B6170">
              <w:t>Brandl</w:t>
            </w:r>
            <w:proofErr w:type="spellEnd"/>
          </w:p>
          <w:p w:rsidR="004E6CCF" w:rsidRPr="005B6170" w:rsidRDefault="004E6CCF" w:rsidP="001B5799">
            <w:smartTag w:uri="urn:schemas-microsoft-com:office:smarttags" w:element="PersonName">
              <w:r w:rsidRPr="005B6170">
                <w:t>Dave Emerson</w:t>
              </w:r>
            </w:smartTag>
          </w:p>
        </w:tc>
        <w:tc>
          <w:tcPr>
            <w:tcW w:w="5040" w:type="dxa"/>
          </w:tcPr>
          <w:p w:rsidR="004E6CCF" w:rsidRPr="005B6170" w:rsidRDefault="004E6CCF" w:rsidP="004E6CCF">
            <w:pPr>
              <w:numPr>
                <w:ilvl w:val="0"/>
                <w:numId w:val="49"/>
              </w:numPr>
              <w:spacing w:before="0"/>
            </w:pPr>
            <w:r w:rsidRPr="005B6170">
              <w:t xml:space="preserve">Added substitution groups.  One group added just before each </w:t>
            </w:r>
            <w:proofErr w:type="gramStart"/>
            <w:r w:rsidRPr="005B6170">
              <w:t>Any</w:t>
            </w:r>
            <w:proofErr w:type="gramEnd"/>
            <w:r w:rsidRPr="005B6170">
              <w:t xml:space="preserve"> element.</w:t>
            </w:r>
          </w:p>
        </w:tc>
      </w:tr>
      <w:tr w:rsidR="004E6CCF" w:rsidRPr="005B6170" w:rsidTr="001B5799">
        <w:tc>
          <w:tcPr>
            <w:tcW w:w="1188" w:type="dxa"/>
          </w:tcPr>
          <w:p w:rsidR="004E6CCF" w:rsidRPr="005B6170" w:rsidRDefault="004E6CCF" w:rsidP="001B5799">
            <w:r w:rsidRPr="005B6170">
              <w:t>V0301</w:t>
            </w:r>
          </w:p>
        </w:tc>
        <w:tc>
          <w:tcPr>
            <w:tcW w:w="1440" w:type="dxa"/>
          </w:tcPr>
          <w:p w:rsidR="004E6CCF" w:rsidRPr="005B6170" w:rsidRDefault="004E6CCF" w:rsidP="001B5799">
            <w:r w:rsidRPr="005B6170">
              <w:t>29 Dec 2005</w:t>
            </w:r>
          </w:p>
        </w:tc>
        <w:tc>
          <w:tcPr>
            <w:tcW w:w="1710" w:type="dxa"/>
          </w:tcPr>
          <w:p w:rsidR="004E6CCF" w:rsidRPr="005B6170" w:rsidRDefault="004E6CCF" w:rsidP="001B5799">
            <w:r w:rsidRPr="005B6170">
              <w:t xml:space="preserve">Dennis </w:t>
            </w:r>
            <w:proofErr w:type="spellStart"/>
            <w:r w:rsidRPr="005B6170">
              <w:t>Brandl</w:t>
            </w:r>
            <w:proofErr w:type="spellEnd"/>
          </w:p>
        </w:tc>
        <w:tc>
          <w:tcPr>
            <w:tcW w:w="5040" w:type="dxa"/>
          </w:tcPr>
          <w:p w:rsidR="004E6CCF" w:rsidRPr="005B6170" w:rsidRDefault="004E6CCF" w:rsidP="004E6CCF">
            <w:pPr>
              <w:numPr>
                <w:ilvl w:val="0"/>
                <w:numId w:val="49"/>
              </w:numPr>
              <w:spacing w:before="0"/>
            </w:pPr>
            <w:r w:rsidRPr="005B6170">
              <w:t>Changed “Value” elements to 0..unbounded</w:t>
            </w:r>
          </w:p>
        </w:tc>
      </w:tr>
      <w:tr w:rsidR="004E6CCF" w:rsidRPr="005B6170" w:rsidTr="001B5799">
        <w:tc>
          <w:tcPr>
            <w:tcW w:w="1188" w:type="dxa"/>
          </w:tcPr>
          <w:p w:rsidR="004E6CCF" w:rsidRPr="005B6170" w:rsidRDefault="004E6CCF" w:rsidP="001B5799">
            <w:r w:rsidRPr="005B6170">
              <w:t>V04</w:t>
            </w:r>
          </w:p>
        </w:tc>
        <w:tc>
          <w:tcPr>
            <w:tcW w:w="1440" w:type="dxa"/>
          </w:tcPr>
          <w:p w:rsidR="004E6CCF" w:rsidRPr="005B6170" w:rsidRDefault="004E6CCF" w:rsidP="001B5799">
            <w:r w:rsidRPr="005B6170">
              <w:t>04 June 2007</w:t>
            </w:r>
          </w:p>
        </w:tc>
        <w:tc>
          <w:tcPr>
            <w:tcW w:w="1710" w:type="dxa"/>
          </w:tcPr>
          <w:p w:rsidR="004E6CCF" w:rsidRPr="005B6170" w:rsidRDefault="004E6CCF" w:rsidP="001B5799">
            <w:r w:rsidRPr="005B6170">
              <w:t xml:space="preserve">Dennis </w:t>
            </w:r>
            <w:proofErr w:type="spellStart"/>
            <w:r w:rsidRPr="005B6170">
              <w:t>Brandl</w:t>
            </w:r>
            <w:proofErr w:type="spellEnd"/>
          </w:p>
        </w:tc>
        <w:tc>
          <w:tcPr>
            <w:tcW w:w="5040" w:type="dxa"/>
          </w:tcPr>
          <w:p w:rsidR="004E6CCF" w:rsidRPr="005B6170" w:rsidRDefault="004E6CCF" w:rsidP="004E6CCF">
            <w:pPr>
              <w:numPr>
                <w:ilvl w:val="0"/>
                <w:numId w:val="49"/>
              </w:numPr>
              <w:spacing w:before="0"/>
            </w:pPr>
            <w:r w:rsidRPr="005B6170">
              <w:t>Added transaction elements</w:t>
            </w:r>
          </w:p>
          <w:p w:rsidR="004E6CCF" w:rsidRPr="005B6170" w:rsidRDefault="004E6CCF" w:rsidP="004E6CCF">
            <w:pPr>
              <w:numPr>
                <w:ilvl w:val="0"/>
                <w:numId w:val="49"/>
              </w:numPr>
              <w:spacing w:before="0"/>
            </w:pPr>
            <w:r w:rsidRPr="005B6170">
              <w:t xml:space="preserve">Added </w:t>
            </w:r>
            <w:proofErr w:type="spellStart"/>
            <w:r w:rsidRPr="005B6170">
              <w:t>MaterialActual</w:t>
            </w:r>
            <w:proofErr w:type="spellEnd"/>
            <w:r w:rsidRPr="005B6170">
              <w:t xml:space="preserve"> to replace </w:t>
            </w:r>
            <w:proofErr w:type="spellStart"/>
            <w:r w:rsidRPr="005B6170">
              <w:t>MaterialProducedActual</w:t>
            </w:r>
            <w:proofErr w:type="spellEnd"/>
            <w:r w:rsidRPr="005B6170">
              <w:t xml:space="preserve">, </w:t>
            </w:r>
            <w:proofErr w:type="spellStart"/>
            <w:r w:rsidRPr="005B6170">
              <w:t>Material</w:t>
            </w:r>
            <w:r>
              <w:t>Consumed</w:t>
            </w:r>
            <w:r w:rsidRPr="005B6170">
              <w:t>Actual</w:t>
            </w:r>
            <w:proofErr w:type="spellEnd"/>
            <w:r w:rsidRPr="005B6170">
              <w:t xml:space="preserve">, and </w:t>
            </w:r>
            <w:proofErr w:type="spellStart"/>
            <w:r w:rsidRPr="005B6170">
              <w:t>ConsumableActual</w:t>
            </w:r>
            <w:proofErr w:type="spellEnd"/>
            <w:r w:rsidRPr="005B6170">
              <w:t xml:space="preserve">. </w:t>
            </w:r>
          </w:p>
        </w:tc>
      </w:tr>
      <w:tr w:rsidR="004E6CCF" w:rsidRPr="005B6170" w:rsidTr="001B5799">
        <w:tc>
          <w:tcPr>
            <w:tcW w:w="1188" w:type="dxa"/>
          </w:tcPr>
          <w:p w:rsidR="004E6CCF" w:rsidRPr="005B6170" w:rsidRDefault="004E6CCF" w:rsidP="001B5799">
            <w:r w:rsidRPr="005B6170">
              <w:t>V0401</w:t>
            </w:r>
          </w:p>
        </w:tc>
        <w:tc>
          <w:tcPr>
            <w:tcW w:w="1440" w:type="dxa"/>
          </w:tcPr>
          <w:p w:rsidR="004E6CCF" w:rsidRPr="005B6170" w:rsidRDefault="004E6CCF" w:rsidP="001B5799">
            <w:r w:rsidRPr="005B6170">
              <w:t>Oct 2008</w:t>
            </w:r>
          </w:p>
        </w:tc>
        <w:tc>
          <w:tcPr>
            <w:tcW w:w="1710" w:type="dxa"/>
          </w:tcPr>
          <w:p w:rsidR="004E6CCF" w:rsidRPr="005B6170" w:rsidRDefault="004E6CCF" w:rsidP="001B5799">
            <w:r w:rsidRPr="005B6170">
              <w:t xml:space="preserve">Dennis </w:t>
            </w:r>
            <w:proofErr w:type="spellStart"/>
            <w:r w:rsidRPr="005B6170">
              <w:t>Brandl</w:t>
            </w:r>
            <w:proofErr w:type="spellEnd"/>
          </w:p>
        </w:tc>
        <w:tc>
          <w:tcPr>
            <w:tcW w:w="5040" w:type="dxa"/>
          </w:tcPr>
          <w:p w:rsidR="004E6CCF" w:rsidRPr="005B6170" w:rsidRDefault="004E6CCF" w:rsidP="004E6CCF">
            <w:pPr>
              <w:numPr>
                <w:ilvl w:val="0"/>
                <w:numId w:val="49"/>
              </w:numPr>
              <w:spacing w:before="0"/>
            </w:pPr>
            <w:r w:rsidRPr="005B6170">
              <w:t xml:space="preserve">Added </w:t>
            </w:r>
            <w:proofErr w:type="spellStart"/>
            <w:r w:rsidRPr="005B6170">
              <w:t>maxOccurs</w:t>
            </w:r>
            <w:proofErr w:type="spellEnd"/>
            <w:r w:rsidRPr="005B6170">
              <w:t xml:space="preserve"> to resources in segment responses.</w:t>
            </w:r>
          </w:p>
        </w:tc>
      </w:tr>
      <w:tr w:rsidR="004E6CCF" w:rsidRPr="005B6170" w:rsidTr="001B5799">
        <w:tc>
          <w:tcPr>
            <w:tcW w:w="1188" w:type="dxa"/>
          </w:tcPr>
          <w:p w:rsidR="004E6CCF" w:rsidRPr="005B6170" w:rsidRDefault="004E6CCF" w:rsidP="001B5799">
            <w:r>
              <w:t>V0500</w:t>
            </w:r>
          </w:p>
        </w:tc>
        <w:tc>
          <w:tcPr>
            <w:tcW w:w="1440" w:type="dxa"/>
          </w:tcPr>
          <w:p w:rsidR="004E6CCF" w:rsidRPr="005B6170" w:rsidRDefault="004E6CCF" w:rsidP="001B5799">
            <w:r>
              <w:t>Mar 2011</w:t>
            </w:r>
          </w:p>
        </w:tc>
        <w:tc>
          <w:tcPr>
            <w:tcW w:w="1710" w:type="dxa"/>
          </w:tcPr>
          <w:p w:rsidR="004E6CCF" w:rsidRPr="005B6170" w:rsidRDefault="004E6CCF" w:rsidP="001B5799">
            <w:r>
              <w:t xml:space="preserve">Dennis </w:t>
            </w:r>
            <w:proofErr w:type="spellStart"/>
            <w:r>
              <w:t>Brandl</w:t>
            </w:r>
            <w:proofErr w:type="spellEnd"/>
          </w:p>
        </w:tc>
        <w:tc>
          <w:tcPr>
            <w:tcW w:w="5040" w:type="dxa"/>
          </w:tcPr>
          <w:p w:rsidR="004E6CCF" w:rsidRDefault="004E6CCF" w:rsidP="004E6CCF">
            <w:pPr>
              <w:numPr>
                <w:ilvl w:val="0"/>
                <w:numId w:val="49"/>
              </w:numPr>
              <w:spacing w:before="0"/>
            </w:pPr>
            <w:r>
              <w:t>Updated for ISA 95.02-2010</w:t>
            </w:r>
          </w:p>
          <w:p w:rsidR="004E6CCF" w:rsidRDefault="004E6CCF" w:rsidP="004E6CCF">
            <w:pPr>
              <w:numPr>
                <w:ilvl w:val="0"/>
                <w:numId w:val="49"/>
              </w:numPr>
              <w:spacing w:before="0"/>
            </w:pPr>
            <w:r>
              <w:t>Added assembly elements</w:t>
            </w:r>
          </w:p>
          <w:p w:rsidR="004E6CCF" w:rsidRDefault="004E6CCF" w:rsidP="004E6CCF">
            <w:pPr>
              <w:numPr>
                <w:ilvl w:val="0"/>
                <w:numId w:val="49"/>
              </w:numPr>
              <w:spacing w:before="0"/>
            </w:pPr>
            <w:r>
              <w:t>Added physical asset elements</w:t>
            </w:r>
          </w:p>
          <w:p w:rsidR="004E6CCF" w:rsidRPr="005B6170" w:rsidRDefault="004E6CCF" w:rsidP="004E6CCF">
            <w:pPr>
              <w:numPr>
                <w:ilvl w:val="0"/>
                <w:numId w:val="49"/>
              </w:numPr>
              <w:spacing w:before="0"/>
            </w:pPr>
            <w:r>
              <w:t xml:space="preserve">Removed </w:t>
            </w:r>
            <w:proofErr w:type="spellStart"/>
            <w:r>
              <w:t>AnyType</w:t>
            </w:r>
            <w:proofErr w:type="spellEnd"/>
          </w:p>
        </w:tc>
      </w:tr>
      <w:tr w:rsidR="004E6CCF" w:rsidRPr="005B6170" w:rsidTr="001B5799">
        <w:tc>
          <w:tcPr>
            <w:tcW w:w="1188" w:type="dxa"/>
          </w:tcPr>
          <w:p w:rsidR="004E6CCF" w:rsidRDefault="004E6CCF" w:rsidP="001B5799">
            <w:r>
              <w:t>V0600</w:t>
            </w:r>
          </w:p>
        </w:tc>
        <w:tc>
          <w:tcPr>
            <w:tcW w:w="1440" w:type="dxa"/>
          </w:tcPr>
          <w:p w:rsidR="004E6CCF" w:rsidRDefault="004E6CCF" w:rsidP="001B5799">
            <w:r>
              <w:t xml:space="preserve">Aug 2012 </w:t>
            </w:r>
          </w:p>
        </w:tc>
        <w:tc>
          <w:tcPr>
            <w:tcW w:w="1710" w:type="dxa"/>
          </w:tcPr>
          <w:p w:rsidR="004E6CCF" w:rsidRDefault="004E6CCF" w:rsidP="001B5799">
            <w:r>
              <w:t xml:space="preserve">D. </w:t>
            </w:r>
            <w:proofErr w:type="spellStart"/>
            <w:r>
              <w:t>Brandl</w:t>
            </w:r>
            <w:proofErr w:type="spellEnd"/>
          </w:p>
        </w:tc>
        <w:tc>
          <w:tcPr>
            <w:tcW w:w="5040" w:type="dxa"/>
          </w:tcPr>
          <w:p w:rsidR="004E6CCF" w:rsidRDefault="004E6CCF" w:rsidP="001B5799">
            <w:r>
              <w:t>Updated MESA Copyright</w:t>
            </w:r>
          </w:p>
        </w:tc>
      </w:tr>
    </w:tbl>
    <w:p w:rsidR="004E6CCF" w:rsidRPr="005B6170" w:rsidRDefault="004E6CCF" w:rsidP="004E6CCF"/>
    <w:p w:rsidR="004E6CCF" w:rsidRPr="005B6170" w:rsidRDefault="004E6CCF" w:rsidP="004E6CCF">
      <w:pPr>
        <w:ind w:left="720"/>
      </w:pPr>
      <w:r w:rsidRPr="005B6170">
        <w:br w:type="page"/>
      </w:r>
    </w:p>
    <w:p w:rsidR="004E6CCF" w:rsidRPr="005B6170" w:rsidRDefault="004E6CCF" w:rsidP="004E6CCF">
      <w:pPr>
        <w:sectPr w:rsidR="004E6CCF" w:rsidRPr="005B6170" w:rsidSect="004E6CCF">
          <w:pgSz w:w="12240" w:h="15840"/>
          <w:pgMar w:top="1440" w:right="1440" w:bottom="1440" w:left="1440" w:header="288" w:footer="288" w:gutter="0"/>
          <w:cols w:space="720"/>
          <w:docGrid w:linePitch="299"/>
        </w:sectPr>
      </w:pPr>
    </w:p>
    <w:p w:rsidR="004E6CCF" w:rsidRPr="005B6170" w:rsidRDefault="004E6CCF" w:rsidP="004E6CCF">
      <w:pPr>
        <w:pStyle w:val="Heading1"/>
        <w:tabs>
          <w:tab w:val="num" w:pos="432"/>
        </w:tabs>
        <w:spacing w:before="240" w:after="60" w:line="240" w:lineRule="auto"/>
        <w:ind w:left="432" w:hanging="432"/>
      </w:pPr>
      <w:bookmarkStart w:id="6" w:name="_Toc344563172"/>
      <w:bookmarkStart w:id="7" w:name="_Toc351125424"/>
      <w:r w:rsidRPr="005B6170">
        <w:lastRenderedPageBreak/>
        <w:t>Schema Scope</w:t>
      </w:r>
      <w:bookmarkEnd w:id="6"/>
      <w:bookmarkEnd w:id="7"/>
    </w:p>
    <w:p w:rsidR="004E6CCF" w:rsidRPr="005B6170" w:rsidRDefault="004E6CCF" w:rsidP="004E6CCF">
      <w:r w:rsidRPr="005B6170">
        <w:t xml:space="preserve">This document defines the information about production performance information that may be passed from manufacturing operations systems to business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5B6170">
          <w:rPr>
            <w:rStyle w:val="Hyperlink"/>
            <w:rFonts w:eastAsia="ヒラギノ角ゴ Pro W3"/>
          </w:rPr>
          <w:t>www.isa.org</w:t>
        </w:r>
      </w:hyperlink>
      <w:r w:rsidRPr="005B6170">
        <w:t xml:space="preserve">.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8" w:name="_Toc344563173"/>
      <w:bookmarkStart w:id="9" w:name="_Toc351125425"/>
      <w:r w:rsidRPr="005B6170">
        <w:t>Key Information Assumptions</w:t>
      </w:r>
      <w:bookmarkEnd w:id="8"/>
      <w:bookmarkEnd w:id="9"/>
    </w:p>
    <w:p w:rsidR="004E6CCF" w:rsidRPr="005B6170" w:rsidRDefault="004E6CCF" w:rsidP="004E6CCF">
      <w:r w:rsidRPr="005B6170">
        <w:t>The data represented in these schemas is derived from the UML model below.  This model is defined in the ANSI/ISA 95.00.02</w:t>
      </w:r>
      <w:r>
        <w:t>-2010</w:t>
      </w:r>
      <w:r w:rsidRPr="005B6170">
        <w:t xml:space="preserve"> standard.  The information model in the figure below is hierarchical, and the assumption is that any production response information will always be within a contained production performance object.  The Material Actual object is a replacement for the Material Produced Actual, Material Consumed Actual, and Consumable Actual objects.</w:t>
      </w:r>
    </w:p>
    <w:p w:rsidR="004E6CCF" w:rsidRPr="005B6170" w:rsidRDefault="004E6CCF" w:rsidP="004E6CCF"/>
    <w:p w:rsidR="004E6CCF" w:rsidRPr="005B6170" w:rsidRDefault="004E6CCF" w:rsidP="004E6CCF">
      <w:pPr>
        <w:jc w:val="center"/>
      </w:pPr>
      <w:r>
        <w:rPr>
          <w:noProof/>
        </w:rPr>
        <w:drawing>
          <wp:inline distT="0" distB="0" distL="0" distR="0" wp14:anchorId="363C1FE8" wp14:editId="3BA0D056">
            <wp:extent cx="6116320" cy="46462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4646295"/>
                    </a:xfrm>
                    <a:prstGeom prst="rect">
                      <a:avLst/>
                    </a:prstGeom>
                    <a:noFill/>
                    <a:ln>
                      <a:noFill/>
                    </a:ln>
                  </pic:spPr>
                </pic:pic>
              </a:graphicData>
            </a:graphic>
          </wp:inline>
        </w:drawing>
      </w:r>
    </w:p>
    <w:p w:rsidR="004E6CCF" w:rsidRPr="005B6170" w:rsidRDefault="004E6CCF" w:rsidP="004E6CCF">
      <w:pPr>
        <w:jc w:val="center"/>
      </w:pPr>
      <w:r w:rsidRPr="005B6170">
        <w:t xml:space="preserve">Model of Exchanged Production </w:t>
      </w:r>
      <w:r>
        <w:t>Performance</w:t>
      </w:r>
      <w:r w:rsidRPr="005B6170">
        <w:t xml:space="preserve"> Information</w:t>
      </w:r>
    </w:p>
    <w:p w:rsidR="004E6CCF" w:rsidRPr="005B6170" w:rsidRDefault="004E6CCF" w:rsidP="004E6CCF"/>
    <w:p w:rsidR="004E6CCF" w:rsidRPr="005B6170" w:rsidRDefault="004E6CCF" w:rsidP="004E6CCF">
      <w:r w:rsidRPr="005B6170">
        <w:lastRenderedPageBreak/>
        <w:t>This schema uses a common schema for definition of elements that are used in multiple schemas, such as ID, Description, and Value.  See the document defining the Common schema for definition of the common elements.</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0" w:name="_Toc344563174"/>
      <w:bookmarkStart w:id="11" w:name="_Toc351125426"/>
      <w:proofErr w:type="spellStart"/>
      <w:r w:rsidRPr="005B6170">
        <w:t>ProductionPerformance</w:t>
      </w:r>
      <w:bookmarkEnd w:id="10"/>
      <w:bookmarkEnd w:id="11"/>
      <w:proofErr w:type="spellEnd"/>
    </w:p>
    <w:p w:rsidR="004E6CCF" w:rsidRPr="005B6170" w:rsidRDefault="004E6CCF" w:rsidP="004E6CCF">
      <w:r w:rsidRPr="005B6170">
        <w:t xml:space="preserve">A production performance report is made up of a set of 1 or more production responses.  The production performance also contains the information that defines the context of the report, such as start time, end time, location, and published date.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2" w:name="_Toc344563175"/>
      <w:bookmarkStart w:id="13" w:name="_Toc351125427"/>
      <w:proofErr w:type="spellStart"/>
      <w:r w:rsidRPr="005B6170">
        <w:t>ProductionResponse</w:t>
      </w:r>
      <w:bookmarkEnd w:id="12"/>
      <w:bookmarkEnd w:id="13"/>
      <w:proofErr w:type="spellEnd"/>
    </w:p>
    <w:p w:rsidR="004E6CCF" w:rsidRPr="005B6170" w:rsidRDefault="004E6CCF" w:rsidP="004E6CCF">
      <w:r w:rsidRPr="005B6170">
        <w:t xml:space="preserve">Production responses are the response from manufacturing that is associated with a production Request.  There may be one or more production responses for a single production request if the production facility needs to split the production request into smaller elements of work.  For example a single production request for the production of “200 gears” may be reported on by 10 production response objects of “20 gears” each because of manufacturing restrictions.  </w:t>
      </w:r>
    </w:p>
    <w:p w:rsidR="004E6CCF" w:rsidRPr="005B6170" w:rsidRDefault="004E6CCF" w:rsidP="004E6CCF">
      <w:r w:rsidRPr="005B6170">
        <w:t xml:space="preserve">A production result may include the status of the request, such as the percentage complete, a finished status, or an aborted status.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4" w:name="_Toc344563176"/>
      <w:bookmarkStart w:id="15" w:name="_Toc351125428"/>
      <w:proofErr w:type="spellStart"/>
      <w:r w:rsidRPr="005B6170">
        <w:t>SegmentResponse</w:t>
      </w:r>
      <w:bookmarkEnd w:id="14"/>
      <w:bookmarkEnd w:id="15"/>
      <w:proofErr w:type="spellEnd"/>
    </w:p>
    <w:p w:rsidR="004E6CCF" w:rsidRPr="005B6170" w:rsidRDefault="004E6CCF" w:rsidP="004E6CCF">
      <w:r w:rsidRPr="005B6170">
        <w:t xml:space="preserve">The production response for a specific segment of production is defined as a segment response.  A segment response may be made up of zero or more sets of information on production data, personnel actual, equipment actual, materials consumed actual, materials produced actual, and consumables actual. A segment response may include an identification of the associated process </w:t>
      </w:r>
      <w:proofErr w:type="spellStart"/>
      <w:r w:rsidRPr="005B6170">
        <w:t>segment</w:t>
      </w:r>
      <w:proofErr w:type="gramStart"/>
      <w:r>
        <w:t>,</w:t>
      </w:r>
      <w:r w:rsidRPr="005B6170">
        <w:t>the</w:t>
      </w:r>
      <w:proofErr w:type="spellEnd"/>
      <w:proofErr w:type="gramEnd"/>
      <w:r w:rsidRPr="005B6170">
        <w:t xml:space="preserve"> actual starting and stopping time of the segment</w:t>
      </w:r>
      <w:r>
        <w:t>,</w:t>
      </w:r>
      <w:r w:rsidRPr="005B6170">
        <w:t xml:space="preserve"> and the duration of the segment. </w:t>
      </w:r>
    </w:p>
    <w:p w:rsidR="004E6CCF" w:rsidRDefault="004E6CCF" w:rsidP="004E6CCF">
      <w:r w:rsidRPr="005B6170">
        <w:t xml:space="preserve">A </w:t>
      </w:r>
      <w:proofErr w:type="spellStart"/>
      <w:r w:rsidRPr="005B6170">
        <w:t>SegmentResponse</w:t>
      </w:r>
      <w:proofErr w:type="spellEnd"/>
      <w:r w:rsidRPr="005B6170">
        <w:t xml:space="preserve"> is also included as an optional element in a </w:t>
      </w:r>
      <w:proofErr w:type="spellStart"/>
      <w:r w:rsidRPr="005B6170">
        <w:t>ProductionRequest</w:t>
      </w:r>
      <w:proofErr w:type="spellEnd"/>
      <w:r w:rsidRPr="005B6170">
        <w:t xml:space="preserve">.  In those cases the </w:t>
      </w:r>
      <w:proofErr w:type="spellStart"/>
      <w:r w:rsidRPr="005B6170">
        <w:t>SegmentResponse</w:t>
      </w:r>
      <w:proofErr w:type="spellEnd"/>
      <w:r w:rsidRPr="005B6170">
        <w:t xml:space="preserve"> defines elements that are to be returned with a </w:t>
      </w:r>
      <w:proofErr w:type="spellStart"/>
      <w:r w:rsidRPr="005B6170">
        <w:t>ProductionResponse</w:t>
      </w:r>
      <w:proofErr w:type="spellEnd"/>
      <w:r w:rsidRPr="005B6170">
        <w:t>.  In this use it basically defines a template of information to be filled in and returned.  A segment response contains an element (</w:t>
      </w:r>
      <w:proofErr w:type="spellStart"/>
      <w:r w:rsidRPr="005B6170">
        <w:rPr>
          <w:i/>
          <w:iCs/>
        </w:rPr>
        <w:t>RequiredB</w:t>
      </w:r>
      <w:r>
        <w:rPr>
          <w:i/>
          <w:iCs/>
        </w:rPr>
        <w:t>yRequestedSegmentR</w:t>
      </w:r>
      <w:r w:rsidRPr="005B6170">
        <w:rPr>
          <w:i/>
          <w:iCs/>
        </w:rPr>
        <w:t>esponse</w:t>
      </w:r>
      <w:proofErr w:type="spellEnd"/>
      <w:r w:rsidRPr="005B6170">
        <w:t xml:space="preserve">) that is used in a </w:t>
      </w:r>
      <w:proofErr w:type="spellStart"/>
      <w:r w:rsidRPr="005B6170">
        <w:t>ProductionSchedule</w:t>
      </w:r>
      <w:proofErr w:type="spellEnd"/>
      <w:r w:rsidRPr="005B6170">
        <w:t xml:space="preserve"> to indicate if the including element is </w:t>
      </w:r>
      <w:r w:rsidRPr="005B6170">
        <w:rPr>
          <w:b/>
          <w:bCs/>
        </w:rPr>
        <w:t>required</w:t>
      </w:r>
      <w:r w:rsidRPr="005B6170">
        <w:t xml:space="preserve"> or </w:t>
      </w:r>
      <w:r w:rsidRPr="005B6170">
        <w:rPr>
          <w:b/>
          <w:bCs/>
        </w:rPr>
        <w:t>optional</w:t>
      </w:r>
      <w:r w:rsidRPr="005B6170">
        <w:t xml:space="preserve"> in a response from a request.  The value of the </w:t>
      </w:r>
      <w:proofErr w:type="spellStart"/>
      <w:r w:rsidRPr="005B6170">
        <w:t>RequiredByRequestedSegmentResponse</w:t>
      </w:r>
      <w:proofErr w:type="spellEnd"/>
      <w:r w:rsidRPr="005B6170">
        <w:t xml:space="preserve"> element may be extended on an application specific basis.</w:t>
      </w:r>
    </w:p>
    <w:p w:rsidR="004E6CCF" w:rsidRPr="00620410" w:rsidRDefault="004E6CCF" w:rsidP="004E6CCF"/>
    <w:p w:rsidR="004E6CCF" w:rsidRPr="00620410" w:rsidRDefault="004E6CCF" w:rsidP="004E6CCF">
      <w:r w:rsidRPr="00620410">
        <w:t xml:space="preserve">NOTE: The </w:t>
      </w:r>
      <w:proofErr w:type="spellStart"/>
      <w:r w:rsidRPr="00620410">
        <w:t>SegmentResponse</w:t>
      </w:r>
      <w:proofErr w:type="spellEnd"/>
      <w:r w:rsidRPr="00620410">
        <w:t xml:space="preserve"> element (</w:t>
      </w:r>
      <w:proofErr w:type="spellStart"/>
      <w:r w:rsidRPr="00620410">
        <w:t>SegmentResponseType</w:t>
      </w:r>
      <w:proofErr w:type="spellEnd"/>
      <w:r w:rsidRPr="00620410">
        <w:t>) is defined in the file:</w:t>
      </w:r>
    </w:p>
    <w:p w:rsidR="004E6CCF" w:rsidRPr="00620410" w:rsidRDefault="004E6CCF" w:rsidP="004E6CCF">
      <w:pPr>
        <w:jc w:val="center"/>
        <w:rPr>
          <w:b/>
          <w:sz w:val="24"/>
        </w:rPr>
      </w:pPr>
      <w:r w:rsidRPr="00620410">
        <w:rPr>
          <w:b/>
          <w:sz w:val="24"/>
        </w:rPr>
        <w:t>B2MML-V0</w:t>
      </w:r>
      <w:r>
        <w:rPr>
          <w:b/>
          <w:sz w:val="24"/>
        </w:rPr>
        <w:t>6</w:t>
      </w:r>
      <w:r w:rsidRPr="00620410">
        <w:rPr>
          <w:b/>
          <w:sz w:val="24"/>
        </w:rPr>
        <w:t>00-ProductionPerformanceTypes.xsd</w:t>
      </w:r>
    </w:p>
    <w:p w:rsidR="004E6CCF" w:rsidRPr="00620410" w:rsidRDefault="004E6CCF" w:rsidP="004E6CCF"/>
    <w:p w:rsidR="004E6CCF" w:rsidRPr="005B6170" w:rsidRDefault="004E6CCF" w:rsidP="004E6CCF">
      <w:pPr>
        <w:pStyle w:val="Heading2"/>
        <w:numPr>
          <w:ilvl w:val="1"/>
          <w:numId w:val="0"/>
        </w:numPr>
        <w:tabs>
          <w:tab w:val="num" w:pos="576"/>
        </w:tabs>
        <w:spacing w:before="240" w:after="60" w:line="240" w:lineRule="auto"/>
        <w:ind w:left="576" w:hanging="576"/>
      </w:pPr>
      <w:bookmarkStart w:id="16" w:name="_Toc344563177"/>
      <w:bookmarkStart w:id="17" w:name="_Toc351125429"/>
      <w:proofErr w:type="spellStart"/>
      <w:r w:rsidRPr="005B6170">
        <w:t>PersonnelActual</w:t>
      </w:r>
      <w:bookmarkEnd w:id="16"/>
      <w:bookmarkEnd w:id="17"/>
      <w:proofErr w:type="spellEnd"/>
    </w:p>
    <w:p w:rsidR="004E6CCF" w:rsidRPr="005B6170" w:rsidRDefault="004E6CCF" w:rsidP="004E6CCF">
      <w:r w:rsidRPr="005B6170">
        <w:t xml:space="preserve">A personnel actual in a production response identifies a personnel resource by class ID or by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18" w:name="_Toc344563178"/>
      <w:bookmarkStart w:id="19" w:name="_Toc351125430"/>
      <w:proofErr w:type="spellStart"/>
      <w:r w:rsidRPr="005B6170">
        <w:t>EquipmentActual</w:t>
      </w:r>
      <w:bookmarkEnd w:id="18"/>
      <w:bookmarkEnd w:id="19"/>
      <w:proofErr w:type="spellEnd"/>
    </w:p>
    <w:p w:rsidR="004E6CCF" w:rsidRPr="005B6170" w:rsidRDefault="004E6CCF" w:rsidP="004E6CCF">
      <w:r w:rsidRPr="005B6170">
        <w:t>A</w:t>
      </w:r>
      <w:r>
        <w:t>n</w:t>
      </w:r>
      <w:r w:rsidRPr="005B6170">
        <w:t xml:space="preserve"> equipment actual in a production response identifies a</w:t>
      </w:r>
      <w:r>
        <w:t>n</w:t>
      </w:r>
      <w:r w:rsidRPr="005B6170">
        <w:t xml:space="preserve"> equipment resource by class ID or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0" w:name="_Toc344563179"/>
      <w:bookmarkStart w:id="21" w:name="_Toc351125431"/>
      <w:proofErr w:type="spellStart"/>
      <w:r>
        <w:lastRenderedPageBreak/>
        <w:t>PhysicalAsset</w:t>
      </w:r>
      <w:r w:rsidRPr="005B6170">
        <w:t>Actual</w:t>
      </w:r>
      <w:bookmarkEnd w:id="20"/>
      <w:bookmarkEnd w:id="21"/>
      <w:proofErr w:type="spellEnd"/>
    </w:p>
    <w:p w:rsidR="004E6CCF" w:rsidRPr="005B6170" w:rsidRDefault="004E6CCF" w:rsidP="004E6CCF">
      <w:r w:rsidRPr="005B6170">
        <w:t xml:space="preserve">A </w:t>
      </w:r>
      <w:r>
        <w:t>physical asset</w:t>
      </w:r>
      <w:r w:rsidRPr="005B6170">
        <w:t xml:space="preserve"> actual in a production response identifies a </w:t>
      </w:r>
      <w:r>
        <w:t>physical asset</w:t>
      </w:r>
      <w:r w:rsidRPr="005B6170">
        <w:t xml:space="preserve"> resource by class ID or instance ID used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2" w:name="_Toc344563180"/>
      <w:bookmarkStart w:id="23" w:name="_Toc351125432"/>
      <w:proofErr w:type="spellStart"/>
      <w:r w:rsidRPr="005B6170">
        <w:t>MaterialActual</w:t>
      </w:r>
      <w:bookmarkEnd w:id="22"/>
      <w:bookmarkEnd w:id="23"/>
      <w:proofErr w:type="spellEnd"/>
    </w:p>
    <w:p w:rsidR="004E6CCF" w:rsidRPr="005B6170" w:rsidRDefault="004E6CCF" w:rsidP="004E6CCF">
      <w:r w:rsidRPr="005B6170">
        <w:t>A material produced, material consumed, or consumable materia</w:t>
      </w:r>
      <w:r>
        <w:t>ls</w:t>
      </w:r>
      <w:r w:rsidRPr="005B6170">
        <w:t xml:space="preserve"> are identified in a </w:t>
      </w:r>
      <w:proofErr w:type="spellStart"/>
      <w:r w:rsidRPr="005B6170">
        <w:t>MaterialActual</w:t>
      </w:r>
      <w:proofErr w:type="spellEnd"/>
      <w:r w:rsidRPr="005B6170">
        <w:t xml:space="preserve">. This identifies a material resource by class ID, definition ID, Lot ID, and/or </w:t>
      </w:r>
      <w:proofErr w:type="spellStart"/>
      <w:r w:rsidRPr="005B6170">
        <w:t>Sublot</w:t>
      </w:r>
      <w:proofErr w:type="spellEnd"/>
      <w:r w:rsidRPr="005B6170">
        <w:t xml:space="preserve"> ID produced or consumed during the specified segment of production.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4" w:name="_Toc344563181"/>
      <w:bookmarkStart w:id="25" w:name="_Toc351125433"/>
      <w:proofErr w:type="spellStart"/>
      <w:r w:rsidRPr="005B6170">
        <w:t>MaterialProducedActual</w:t>
      </w:r>
      <w:bookmarkEnd w:id="24"/>
      <w:bookmarkEnd w:id="25"/>
      <w:proofErr w:type="spellEnd"/>
    </w:p>
    <w:p w:rsidR="004E6CCF" w:rsidRPr="005B6170" w:rsidRDefault="004E6CCF" w:rsidP="004E6CCF">
      <w:r w:rsidRPr="005B6170">
        <w:t xml:space="preserve">A material produced actual in a production response identifies a material resource by class ID, definition ID, Lot ID, and/or </w:t>
      </w:r>
      <w:proofErr w:type="spellStart"/>
      <w:r w:rsidRPr="005B6170">
        <w:t>Sublot</w:t>
      </w:r>
      <w:proofErr w:type="spellEnd"/>
      <w:r w:rsidRPr="005B6170">
        <w:t xml:space="preserve"> ID produced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material produced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6" w:name="_Toc344563182"/>
      <w:bookmarkStart w:id="27" w:name="_Toc351125434"/>
      <w:proofErr w:type="spellStart"/>
      <w:r>
        <w:t>Material</w:t>
      </w:r>
      <w:r w:rsidRPr="005B6170">
        <w:t>ConsumedActual</w:t>
      </w:r>
      <w:bookmarkEnd w:id="26"/>
      <w:bookmarkEnd w:id="27"/>
      <w:proofErr w:type="spellEnd"/>
    </w:p>
    <w:p w:rsidR="004E6CCF" w:rsidRPr="005B6170" w:rsidRDefault="004E6CCF" w:rsidP="004E6CCF">
      <w:r w:rsidRPr="005B6170">
        <w:t xml:space="preserve">A material consumed actual in a production response identifies a material resource by class ID, definition ID, Lot ID, and/or </w:t>
      </w:r>
      <w:proofErr w:type="spellStart"/>
      <w:r w:rsidRPr="005B6170">
        <w:t>Sublot</w:t>
      </w:r>
      <w:proofErr w:type="spellEnd"/>
      <w:r w:rsidRPr="005B6170">
        <w:t xml:space="preserve"> ID consumed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material consumed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28" w:name="_Toc344563183"/>
      <w:bookmarkStart w:id="29" w:name="_Toc351125435"/>
      <w:proofErr w:type="spellStart"/>
      <w:r w:rsidRPr="005B6170">
        <w:t>ConsumableActual</w:t>
      </w:r>
      <w:bookmarkEnd w:id="28"/>
      <w:bookmarkEnd w:id="29"/>
      <w:proofErr w:type="spellEnd"/>
    </w:p>
    <w:p w:rsidR="004E6CCF" w:rsidRPr="005B6170" w:rsidRDefault="004E6CCF" w:rsidP="004E6CCF">
      <w:r w:rsidRPr="005B6170">
        <w:t xml:space="preserve">Consumable include resources that are not normally included in bills of materials or are not individually accounted for in specific production requests.  Depending on the industry these may include water, catalysts, common chemicals, and utilities, such as electricity and steam.  These items will often result in direct charges that will usually be considered in costing the product segment.  Consumables are often materials that do have an inventory balance. </w:t>
      </w:r>
    </w:p>
    <w:p w:rsidR="004E6CCF" w:rsidRPr="005B6170" w:rsidRDefault="004E6CCF" w:rsidP="004E6CCF">
      <w:r w:rsidRPr="005B6170">
        <w:t xml:space="preserve">A consumables actual in a production response identifies a consumable material by class ID and/or definition ID consumed during the specified segment of production.  </w:t>
      </w:r>
    </w:p>
    <w:p w:rsidR="004E6CCF" w:rsidRPr="005B6170" w:rsidRDefault="004E6CCF" w:rsidP="004E6CCF">
      <w:r w:rsidRPr="005B6170">
        <w:t xml:space="preserve">Note: This element is included for backward compatibility.  The </w:t>
      </w:r>
      <w:proofErr w:type="spellStart"/>
      <w:r w:rsidRPr="005B6170">
        <w:t>MaterialActual</w:t>
      </w:r>
      <w:proofErr w:type="spellEnd"/>
      <w:r w:rsidRPr="005B6170">
        <w:t xml:space="preserve"> should be used to specify consumable actuals. </w:t>
      </w:r>
    </w:p>
    <w:p w:rsidR="004E6CCF" w:rsidRPr="005B6170" w:rsidRDefault="004E6CCF" w:rsidP="004E6CCF">
      <w:pPr>
        <w:pStyle w:val="Heading2"/>
        <w:numPr>
          <w:ilvl w:val="1"/>
          <w:numId w:val="0"/>
        </w:numPr>
        <w:tabs>
          <w:tab w:val="num" w:pos="576"/>
        </w:tabs>
        <w:spacing w:before="240" w:after="60" w:line="240" w:lineRule="auto"/>
        <w:ind w:left="576" w:hanging="576"/>
      </w:pPr>
      <w:bookmarkStart w:id="30" w:name="_Toc344563184"/>
      <w:bookmarkStart w:id="31" w:name="_Toc351125436"/>
      <w:r w:rsidRPr="005B6170">
        <w:t>Identifying Resources</w:t>
      </w:r>
      <w:bookmarkEnd w:id="30"/>
      <w:bookmarkEnd w:id="31"/>
    </w:p>
    <w:p w:rsidR="004E6CCF" w:rsidRPr="005B6170" w:rsidRDefault="004E6CCF" w:rsidP="004E6CCF">
      <w:r w:rsidRPr="005B6170">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 production performance report, such as specifying an actual milling machine with ID=”Miller#1”.</w:t>
      </w:r>
    </w:p>
    <w:p w:rsidR="004E6CCF" w:rsidRPr="005B6170" w:rsidRDefault="004E6CCF" w:rsidP="004E6CCF">
      <w:pPr>
        <w:pStyle w:val="TOC1"/>
      </w:pPr>
    </w:p>
    <w:p w:rsidR="004E6CCF" w:rsidRPr="005B6170" w:rsidRDefault="004E6CCF" w:rsidP="004E6CCF">
      <w:pPr>
        <w:jc w:val="center"/>
      </w:pPr>
      <w:r>
        <w:rPr>
          <w:noProof/>
        </w:rPr>
        <w:lastRenderedPageBreak/>
        <w:drawing>
          <wp:inline distT="0" distB="0" distL="0" distR="0" wp14:anchorId="236550E8" wp14:editId="00DD89B6">
            <wp:extent cx="5474335" cy="3225165"/>
            <wp:effectExtent l="19050" t="19050" r="12065"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4335" cy="3225165"/>
                    </a:xfrm>
                    <a:prstGeom prst="rect">
                      <a:avLst/>
                    </a:prstGeom>
                    <a:noFill/>
                    <a:ln w="6350" cmpd="sng">
                      <a:solidFill>
                        <a:srgbClr val="000000"/>
                      </a:solidFill>
                      <a:miter lim="800000"/>
                      <a:headEnd/>
                      <a:tailEnd/>
                    </a:ln>
                    <a:effectLst/>
                  </pic:spPr>
                </pic:pic>
              </a:graphicData>
            </a:graphic>
          </wp:inline>
        </w:drawing>
      </w:r>
    </w:p>
    <w:p w:rsidR="004E6CCF" w:rsidRPr="005B6170" w:rsidRDefault="004E6CCF" w:rsidP="004E6CCF"/>
    <w:p w:rsidR="004E6CCF" w:rsidRPr="005B6170" w:rsidRDefault="004E6CCF" w:rsidP="004E6CCF">
      <w:pPr>
        <w:pStyle w:val="Heading2"/>
        <w:numPr>
          <w:ilvl w:val="1"/>
          <w:numId w:val="0"/>
        </w:numPr>
        <w:tabs>
          <w:tab w:val="num" w:pos="576"/>
        </w:tabs>
        <w:spacing w:before="240" w:after="60" w:line="240" w:lineRule="auto"/>
        <w:ind w:left="576" w:hanging="576"/>
      </w:pPr>
      <w:bookmarkStart w:id="32" w:name="_Toc344563185"/>
      <w:bookmarkStart w:id="33" w:name="_Toc351125437"/>
      <w:r w:rsidRPr="005B6170">
        <w:t>Use within A Production Schedule</w:t>
      </w:r>
      <w:bookmarkEnd w:id="32"/>
      <w:bookmarkEnd w:id="33"/>
    </w:p>
    <w:p w:rsidR="004E6CCF" w:rsidRPr="005B6170" w:rsidRDefault="004E6CCF" w:rsidP="004E6CCF">
      <w:r w:rsidRPr="005B6170">
        <w:t xml:space="preserve">The </w:t>
      </w:r>
      <w:proofErr w:type="spellStart"/>
      <w:r w:rsidRPr="005B6170">
        <w:rPr>
          <w:b/>
          <w:bCs/>
          <w:i/>
          <w:iCs/>
        </w:rPr>
        <w:t>SegmentResponseType</w:t>
      </w:r>
      <w:proofErr w:type="spellEnd"/>
      <w:r w:rsidRPr="005B6170">
        <w:rPr>
          <w:i/>
          <w:iCs/>
        </w:rPr>
        <w:t xml:space="preserve"> </w:t>
      </w:r>
      <w:r w:rsidRPr="005B6170">
        <w:t xml:space="preserve">is also used in a production schedule to define the requested segment response for a segment of production.  This defines the structure and elements to be returned as a response for the production schedule.  The </w:t>
      </w:r>
      <w:proofErr w:type="spellStart"/>
      <w:r w:rsidRPr="005B6170">
        <w:rPr>
          <w:b/>
          <w:bCs/>
          <w:i/>
          <w:iCs/>
        </w:rPr>
        <w:t>RequestedBySegmentResponse</w:t>
      </w:r>
      <w:proofErr w:type="spellEnd"/>
      <w:r w:rsidRPr="005B6170">
        <w:rPr>
          <w:b/>
          <w:bCs/>
          <w:i/>
          <w:iCs/>
        </w:rPr>
        <w:t xml:space="preserve"> </w:t>
      </w:r>
      <w:r w:rsidRPr="005B6170">
        <w:t xml:space="preserve">attribute is used to indicate if the element is a required or optional element in a response. </w:t>
      </w:r>
    </w:p>
    <w:p w:rsidR="004E6CCF" w:rsidRPr="005B6170" w:rsidRDefault="004E6CCF" w:rsidP="004E6CCF">
      <w:pPr>
        <w:pStyle w:val="Heading1"/>
        <w:pageBreakBefore/>
        <w:tabs>
          <w:tab w:val="num" w:pos="432"/>
        </w:tabs>
        <w:spacing w:before="240" w:after="60" w:line="240" w:lineRule="auto"/>
        <w:ind w:left="432" w:hanging="432"/>
      </w:pPr>
      <w:bookmarkStart w:id="34" w:name="_Toc344563186"/>
      <w:bookmarkStart w:id="35" w:name="_Toc351125438"/>
      <w:r w:rsidRPr="005B6170">
        <w:lastRenderedPageBreak/>
        <w:t>Element Definitions</w:t>
      </w:r>
      <w:bookmarkEnd w:id="34"/>
      <w:bookmarkEnd w:id="35"/>
    </w:p>
    <w:p w:rsidR="004E6CCF" w:rsidRPr="005B6170" w:rsidRDefault="004E6CCF" w:rsidP="004E6CCF">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4E6CCF" w:rsidRPr="005B6170" w:rsidTr="001B5799">
        <w:trPr>
          <w:cantSplit/>
          <w:tblHeader/>
        </w:trPr>
        <w:tc>
          <w:tcPr>
            <w:tcW w:w="4068" w:type="dxa"/>
            <w:shd w:val="clear" w:color="auto" w:fill="000000"/>
          </w:tcPr>
          <w:p w:rsidR="004E6CCF" w:rsidRPr="005B6170" w:rsidRDefault="004E6CCF" w:rsidP="001B5799">
            <w:pPr>
              <w:pStyle w:val="BoxedElement"/>
              <w:rPr>
                <w:b/>
                <w:bCs/>
                <w:color w:val="FFFFFF"/>
              </w:rPr>
            </w:pPr>
            <w:r w:rsidRPr="005B6170">
              <w:rPr>
                <w:b/>
                <w:bCs/>
                <w:color w:val="FFFFFF"/>
              </w:rPr>
              <w:t>Element/Type</w:t>
            </w:r>
          </w:p>
        </w:tc>
        <w:tc>
          <w:tcPr>
            <w:tcW w:w="5760" w:type="dxa"/>
            <w:shd w:val="clear" w:color="auto" w:fill="000000"/>
          </w:tcPr>
          <w:p w:rsidR="004E6CCF" w:rsidRPr="005B6170" w:rsidRDefault="004E6CCF" w:rsidP="001B5799">
            <w:pPr>
              <w:pStyle w:val="BoxedElement"/>
              <w:rPr>
                <w:b/>
                <w:bCs/>
                <w:color w:val="FFFFFF"/>
              </w:rPr>
            </w:pPr>
            <w:r w:rsidRPr="005B6170">
              <w:rPr>
                <w:b/>
                <w:bCs/>
                <w:color w:val="FFFFFF"/>
              </w:rPr>
              <w:t>Description</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ProductionPerformance</w:t>
            </w:r>
            <w:proofErr w:type="spellEnd"/>
          </w:p>
          <w:p w:rsidR="004E6CCF" w:rsidRPr="005B6170" w:rsidRDefault="004E6CCF" w:rsidP="001B5799">
            <w:pPr>
              <w:pStyle w:val="BoxedElement"/>
              <w:rPr>
                <w:b/>
                <w:bCs/>
                <w:i/>
                <w:iCs/>
              </w:rPr>
            </w:pPr>
            <w:proofErr w:type="spellStart"/>
            <w:r w:rsidRPr="005B6170">
              <w:rPr>
                <w:b/>
                <w:bCs/>
                <w:i/>
                <w:iCs/>
              </w:rPr>
              <w:t>ProductionPerformanceType</w:t>
            </w:r>
            <w:proofErr w:type="spellEnd"/>
          </w:p>
        </w:tc>
        <w:tc>
          <w:tcPr>
            <w:tcW w:w="5760" w:type="dxa"/>
          </w:tcPr>
          <w:p w:rsidR="004E6CCF" w:rsidRPr="005B6170" w:rsidRDefault="004E6CCF" w:rsidP="001B5799">
            <w:pPr>
              <w:pStyle w:val="BoxedElement"/>
              <w:keepNext/>
            </w:pPr>
            <w:r w:rsidRPr="005B6170">
              <w:t xml:space="preserve">The top level element.  Contains a definition of a report on production performance, including the location of the performance, the publication data of the performance report, the ID of the associated production schedule, the duration of the production performance, and the list of production responses making up the production performance report.  May include application specific defined elements. </w:t>
            </w:r>
          </w:p>
          <w:p w:rsidR="004E6CCF" w:rsidRPr="005B6170" w:rsidRDefault="004E6CCF" w:rsidP="001B5799">
            <w:pPr>
              <w:pStyle w:val="BoxedElement"/>
            </w:pPr>
            <w:r>
              <w:rPr>
                <w:rFonts w:cs="Arial"/>
                <w:noProof/>
                <w:sz w:val="24"/>
                <w:szCs w:val="24"/>
              </w:rPr>
              <w:drawing>
                <wp:inline distT="0" distB="0" distL="0" distR="0" wp14:anchorId="4DF8ABC9" wp14:editId="57E31F5A">
                  <wp:extent cx="3521710" cy="3311525"/>
                  <wp:effectExtent l="0" t="0" r="254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1710" cy="331152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ProductionResponse</w:t>
            </w:r>
            <w:proofErr w:type="spellEnd"/>
          </w:p>
          <w:p w:rsidR="004E6CCF" w:rsidRPr="005B6170" w:rsidRDefault="004E6CCF" w:rsidP="001B5799">
            <w:pPr>
              <w:pStyle w:val="BoxedElement"/>
              <w:rPr>
                <w:b/>
                <w:bCs/>
                <w:i/>
                <w:iCs/>
              </w:rPr>
            </w:pPr>
            <w:proofErr w:type="spellStart"/>
            <w:r w:rsidRPr="005B6170">
              <w:rPr>
                <w:b/>
                <w:bCs/>
                <w:i/>
                <w:iCs/>
              </w:rPr>
              <w:t>ProductionResponseType</w:t>
            </w:r>
            <w:proofErr w:type="spellEnd"/>
          </w:p>
        </w:tc>
        <w:tc>
          <w:tcPr>
            <w:tcW w:w="5760" w:type="dxa"/>
          </w:tcPr>
          <w:p w:rsidR="004E6CCF" w:rsidRPr="005B6170" w:rsidRDefault="004E6CCF" w:rsidP="001B5799">
            <w:pPr>
              <w:pStyle w:val="BoxedElement"/>
              <w:keepNext/>
              <w:keepLines/>
            </w:pPr>
            <w:r w:rsidRPr="005B6170">
              <w:t xml:space="preserve">Contains a definition of a production response report, including the identification of an associated production request, the product produced, the duration of the report, and the segments making up the production response.  May include application specific defined elements.  May be a top level element for defined locations. </w:t>
            </w:r>
          </w:p>
          <w:p w:rsidR="004E6CCF" w:rsidRPr="005B6170" w:rsidRDefault="004E6CCF" w:rsidP="001B5799">
            <w:pPr>
              <w:pStyle w:val="BoxedElement"/>
              <w:keepLines/>
            </w:pPr>
            <w:r>
              <w:rPr>
                <w:rFonts w:cs="Arial"/>
                <w:noProof/>
                <w:sz w:val="24"/>
                <w:szCs w:val="24"/>
              </w:rPr>
              <w:drawing>
                <wp:inline distT="0" distB="0" distL="0" distR="0" wp14:anchorId="3F36A320" wp14:editId="2E1CDDE4">
                  <wp:extent cx="3447415" cy="22117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7415" cy="221170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SegmentResponse</w:t>
            </w:r>
            <w:proofErr w:type="spellEnd"/>
          </w:p>
          <w:p w:rsidR="004E6CCF" w:rsidRPr="005B6170" w:rsidRDefault="004E6CCF" w:rsidP="001B5799">
            <w:pPr>
              <w:pStyle w:val="BoxedElement"/>
              <w:rPr>
                <w:b/>
                <w:bCs/>
                <w:i/>
                <w:iCs/>
              </w:rPr>
            </w:pPr>
            <w:proofErr w:type="spellStart"/>
            <w:r w:rsidRPr="005B6170">
              <w:rPr>
                <w:b/>
                <w:bCs/>
                <w:i/>
                <w:iCs/>
              </w:rPr>
              <w:t>SegmentResponseType</w:t>
            </w:r>
            <w:proofErr w:type="spellEnd"/>
          </w:p>
        </w:tc>
        <w:tc>
          <w:tcPr>
            <w:tcW w:w="5760" w:type="dxa"/>
          </w:tcPr>
          <w:p w:rsidR="004E6CCF" w:rsidRPr="005B6170" w:rsidRDefault="004E6CCF" w:rsidP="001B5799">
            <w:pPr>
              <w:pStyle w:val="BoxedElement"/>
            </w:pPr>
            <w:r w:rsidRPr="005B6170">
              <w:t xml:space="preserve">Contains a definition of a report on a segment. Includes the duration, production data, personnel, equipment, material produced, material consumed, and consumables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 </w:t>
            </w:r>
          </w:p>
          <w:p w:rsidR="004E6CCF" w:rsidRPr="005B6170" w:rsidRDefault="004E6CCF" w:rsidP="001B5799">
            <w:pPr>
              <w:pStyle w:val="BoxedElement"/>
              <w:jc w:val="center"/>
            </w:pPr>
            <w:r>
              <w:rPr>
                <w:rFonts w:cs="Arial"/>
                <w:noProof/>
                <w:sz w:val="24"/>
                <w:szCs w:val="24"/>
              </w:rPr>
              <w:drawing>
                <wp:inline distT="0" distB="0" distL="0" distR="0" wp14:anchorId="24793072" wp14:editId="58445D3B">
                  <wp:extent cx="3472180" cy="70802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2180" cy="708025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ConsumableActual</w:t>
            </w:r>
            <w:proofErr w:type="spellEnd"/>
          </w:p>
          <w:p w:rsidR="004E6CCF" w:rsidRPr="005B6170" w:rsidRDefault="004E6CCF" w:rsidP="001B5799">
            <w:pPr>
              <w:pStyle w:val="BoxedElement"/>
              <w:rPr>
                <w:b/>
                <w:bCs/>
                <w:i/>
                <w:iCs/>
              </w:rPr>
            </w:pPr>
            <w:proofErr w:type="spellStart"/>
            <w:r w:rsidRPr="005B6170">
              <w:rPr>
                <w:b/>
                <w:bCs/>
                <w:i/>
                <w:iCs/>
              </w:rPr>
              <w:t>ConsumableActualType</w:t>
            </w:r>
            <w:proofErr w:type="spellEnd"/>
          </w:p>
        </w:tc>
        <w:tc>
          <w:tcPr>
            <w:tcW w:w="5760" w:type="dxa"/>
          </w:tcPr>
          <w:p w:rsidR="004E6CCF" w:rsidRPr="005B6170" w:rsidRDefault="004E6CCF" w:rsidP="001B5799">
            <w:pPr>
              <w:pStyle w:val="BoxedElement"/>
            </w:pPr>
            <w:r w:rsidRPr="005B6170">
              <w:t xml:space="preserve">Contains a report on actual consumable materials used.  May define the quantity of the consumable used, the location the consumable was obtained from,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51B975C7" wp14:editId="52E828DC">
                  <wp:extent cx="3496945" cy="3002915"/>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6945" cy="3002915"/>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ConsumableActualProperty</w:t>
            </w:r>
            <w:proofErr w:type="spellEnd"/>
          </w:p>
          <w:p w:rsidR="004E6CCF" w:rsidRPr="005B6170" w:rsidRDefault="004E6CCF" w:rsidP="001B5799">
            <w:pPr>
              <w:pStyle w:val="BoxedElement"/>
              <w:rPr>
                <w:b/>
                <w:bCs/>
                <w:i/>
                <w:iCs/>
              </w:rPr>
            </w:pPr>
            <w:proofErr w:type="spellStart"/>
            <w:r w:rsidRPr="005B6170">
              <w:rPr>
                <w:b/>
                <w:bCs/>
                <w:i/>
                <w:iCs/>
              </w:rPr>
              <w:t>ConsumableActualPropertyType</w:t>
            </w:r>
            <w:proofErr w:type="spellEnd"/>
          </w:p>
        </w:tc>
        <w:tc>
          <w:tcPr>
            <w:tcW w:w="5760" w:type="dxa"/>
          </w:tcPr>
          <w:p w:rsidR="004E6CCF" w:rsidRPr="002569AC" w:rsidRDefault="004E6CCF" w:rsidP="001B5799">
            <w:pPr>
              <w:pStyle w:val="BoxedElement"/>
              <w:rPr>
                <w:i/>
              </w:rPr>
            </w:pPr>
            <w:r w:rsidRPr="002569AC">
              <w:rPr>
                <w:i/>
              </w:rPr>
              <w:t xml:space="preserve">Contains a definition of actual consumable materials used, for a subset of the resource identified by a property value. Includes the quantity of the consumable used. </w:t>
            </w:r>
          </w:p>
          <w:p w:rsidR="004E6CCF" w:rsidRPr="002569AC" w:rsidRDefault="004E6CCF" w:rsidP="001B5799">
            <w:pPr>
              <w:pStyle w:val="BoxedElement"/>
              <w:rPr>
                <w:i/>
              </w:rPr>
            </w:pPr>
            <w:r w:rsidRPr="002569AC">
              <w:rPr>
                <w:i/>
              </w:rPr>
              <w:t xml:space="preserve">[Note: The </w:t>
            </w:r>
            <w:proofErr w:type="spellStart"/>
            <w:r w:rsidRPr="002569AC">
              <w:rPr>
                <w:i/>
              </w:rPr>
              <w:t>RequiredByRequestedSegmentResponse</w:t>
            </w:r>
            <w:proofErr w:type="spellEnd"/>
            <w:r w:rsidRPr="002569AC">
              <w:rPr>
                <w:i/>
              </w:rPr>
              <w:t xml:space="preserve"> element is only used when this is included as part of a production schedule schema.]</w:t>
            </w:r>
          </w:p>
          <w:p w:rsidR="004E6CCF" w:rsidRPr="002569AC" w:rsidRDefault="004E6CCF" w:rsidP="001B5799">
            <w:pPr>
              <w:pStyle w:val="BoxedElement"/>
              <w:rPr>
                <w:rFonts w:cs="Arial"/>
                <w:i/>
                <w:color w:val="000000"/>
              </w:rPr>
            </w:pPr>
            <w:r>
              <w:rPr>
                <w:rFonts w:cs="Arial"/>
                <w:noProof/>
                <w:sz w:val="24"/>
                <w:szCs w:val="24"/>
              </w:rPr>
              <w:drawing>
                <wp:inline distT="0" distB="0" distL="0" distR="0" wp14:anchorId="2F746A65" wp14:editId="202282CE">
                  <wp:extent cx="3546475" cy="1668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6475" cy="1668145"/>
                          </a:xfrm>
                          <a:prstGeom prst="rect">
                            <a:avLst/>
                          </a:prstGeom>
                          <a:noFill/>
                          <a:ln>
                            <a:noFill/>
                          </a:ln>
                        </pic:spPr>
                      </pic:pic>
                    </a:graphicData>
                  </a:graphic>
                </wp:inline>
              </w:drawing>
            </w:r>
          </w:p>
          <w:p w:rsidR="004E6CCF" w:rsidRPr="002569AC" w:rsidRDefault="004E6CCF" w:rsidP="001B5799">
            <w:pPr>
              <w:pStyle w:val="BoxedElement"/>
              <w:rPr>
                <w:i/>
              </w:rPr>
            </w:pPr>
            <w:r w:rsidRPr="002569AC">
              <w:rPr>
                <w:i/>
              </w:rPr>
              <w:t xml:space="preserve">Note: This element is included for backward compatibility.  </w:t>
            </w:r>
          </w:p>
        </w:tc>
      </w:tr>
      <w:tr w:rsidR="004E6CCF" w:rsidRPr="005B6170" w:rsidTr="001B5799">
        <w:trPr>
          <w:cantSplit/>
        </w:trPr>
        <w:tc>
          <w:tcPr>
            <w:tcW w:w="4068" w:type="dxa"/>
          </w:tcPr>
          <w:p w:rsidR="004E6CCF" w:rsidRPr="005B6170" w:rsidRDefault="004E6CCF" w:rsidP="001B5799">
            <w:pPr>
              <w:pStyle w:val="BoxedElement"/>
            </w:pPr>
            <w:r w:rsidRPr="005B6170">
              <w:rPr>
                <w:sz w:val="20"/>
              </w:rPr>
              <w:lastRenderedPageBreak/>
              <w:br w:type="page"/>
            </w:r>
            <w:proofErr w:type="spellStart"/>
            <w:r>
              <w:t>Equipment</w:t>
            </w:r>
            <w:r w:rsidRPr="005B6170">
              <w:t>Actual</w:t>
            </w:r>
            <w:proofErr w:type="spellEnd"/>
          </w:p>
          <w:p w:rsidR="004E6CCF" w:rsidRPr="005B6170" w:rsidRDefault="004E6CCF" w:rsidP="001B5799">
            <w:pPr>
              <w:pStyle w:val="BoxedElement"/>
              <w:rPr>
                <w:b/>
                <w:bCs/>
                <w:i/>
                <w:iCs/>
              </w:rPr>
            </w:pPr>
            <w:proofErr w:type="spellStart"/>
            <w:r>
              <w:rPr>
                <w:b/>
                <w:bCs/>
                <w:i/>
                <w:iCs/>
              </w:rPr>
              <w:t>Equipment</w:t>
            </w:r>
            <w:r w:rsidRPr="005B6170">
              <w:rPr>
                <w:b/>
                <w:bCs/>
                <w:i/>
                <w:iCs/>
              </w:rPr>
              <w:t>ActualType</w:t>
            </w:r>
            <w:proofErr w:type="spellEnd"/>
          </w:p>
        </w:tc>
        <w:tc>
          <w:tcPr>
            <w:tcW w:w="5760" w:type="dxa"/>
          </w:tcPr>
          <w:p w:rsidR="004E6CCF" w:rsidRPr="005B6170" w:rsidRDefault="004E6CCF" w:rsidP="001B5799">
            <w:pPr>
              <w:pStyle w:val="BoxedElement"/>
            </w:pPr>
            <w:r w:rsidRPr="005B6170">
              <w:t xml:space="preserve">Contains a report on actual equipment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6700D1B4" wp14:editId="2579E16D">
                  <wp:extent cx="3348990" cy="2990215"/>
                  <wp:effectExtent l="0" t="0" r="381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990" cy="2990215"/>
                          </a:xfrm>
                          <a:prstGeom prst="rect">
                            <a:avLst/>
                          </a:prstGeom>
                          <a:noFill/>
                          <a:ln>
                            <a:noFill/>
                          </a:ln>
                        </pic:spPr>
                      </pic:pic>
                    </a:graphicData>
                  </a:graphic>
                </wp:inline>
              </w:drawing>
            </w:r>
            <w:r w:rsidRPr="005B6170">
              <w:rPr>
                <w:rStyle w:val="CommentReference"/>
                <w:vanish/>
              </w:rPr>
              <w:t xml:space="preserve"> </w:t>
            </w:r>
          </w:p>
        </w:tc>
      </w:tr>
      <w:tr w:rsidR="004E6CCF" w:rsidRPr="005B6170" w:rsidTr="001B5799">
        <w:trPr>
          <w:cantSplit/>
        </w:trPr>
        <w:tc>
          <w:tcPr>
            <w:tcW w:w="4068" w:type="dxa"/>
          </w:tcPr>
          <w:p w:rsidR="004E6CCF" w:rsidRPr="005B6170" w:rsidRDefault="004E6CCF" w:rsidP="001B5799">
            <w:pPr>
              <w:pStyle w:val="BoxedElement"/>
            </w:pPr>
            <w:proofErr w:type="spellStart"/>
            <w:r>
              <w:t>Equipment</w:t>
            </w:r>
            <w:r w:rsidRPr="005B6170">
              <w:t>ActualProperty</w:t>
            </w:r>
            <w:proofErr w:type="spellEnd"/>
          </w:p>
          <w:p w:rsidR="004E6CCF" w:rsidRPr="005B6170" w:rsidRDefault="004E6CCF" w:rsidP="001B5799">
            <w:pPr>
              <w:pStyle w:val="BoxedElement"/>
              <w:rPr>
                <w:b/>
                <w:bCs/>
                <w:i/>
                <w:iCs/>
              </w:rPr>
            </w:pPr>
            <w:proofErr w:type="spellStart"/>
            <w:r>
              <w:rPr>
                <w:b/>
                <w:bCs/>
                <w:i/>
                <w:iCs/>
              </w:rPr>
              <w:t>Equipment</w:t>
            </w:r>
            <w:r w:rsidRPr="005B6170">
              <w:rPr>
                <w:b/>
                <w:bCs/>
                <w:i/>
                <w:iCs/>
              </w:rPr>
              <w:t>ActualPropertyType</w:t>
            </w:r>
            <w:proofErr w:type="spellEnd"/>
          </w:p>
        </w:tc>
        <w:tc>
          <w:tcPr>
            <w:tcW w:w="5760" w:type="dxa"/>
          </w:tcPr>
          <w:p w:rsidR="004E6CCF" w:rsidRPr="005B6170" w:rsidRDefault="004E6CCF" w:rsidP="001B5799">
            <w:pPr>
              <w:pStyle w:val="BoxedElement"/>
            </w:pPr>
            <w:r w:rsidRPr="005B6170">
              <w:t xml:space="preserve">Contains a definition of actual equipment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4FC9CFD0" wp14:editId="0C3647C4">
                  <wp:extent cx="3546475" cy="1729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475" cy="172974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MaterialActual</w:t>
            </w:r>
            <w:proofErr w:type="spellEnd"/>
          </w:p>
          <w:p w:rsidR="004E6CCF" w:rsidRPr="005B6170" w:rsidRDefault="004E6CCF" w:rsidP="001B5799">
            <w:pPr>
              <w:pStyle w:val="BoxedElement"/>
              <w:rPr>
                <w:b/>
                <w:i/>
              </w:rPr>
            </w:pPr>
            <w:proofErr w:type="spellStart"/>
            <w:r w:rsidRPr="005B6170">
              <w:rPr>
                <w:b/>
                <w:i/>
              </w:rPr>
              <w:t>MaterialActualType</w:t>
            </w:r>
            <w:proofErr w:type="spellEnd"/>
          </w:p>
        </w:tc>
        <w:tc>
          <w:tcPr>
            <w:tcW w:w="5760" w:type="dxa"/>
          </w:tcPr>
          <w:p w:rsidR="004E6CCF" w:rsidRPr="005B6170" w:rsidRDefault="004E6CCF" w:rsidP="001B5799">
            <w:pPr>
              <w:pStyle w:val="BoxedElement"/>
            </w:pPr>
            <w:r w:rsidRPr="005B6170">
              <w:t xml:space="preserve">Contains a report on actual material resources used.  May define the quantity of the material, or may contain a list of property definitions and quantities for each property subset. </w:t>
            </w:r>
          </w:p>
          <w:p w:rsidR="004E6CCF" w:rsidRPr="005B6170" w:rsidRDefault="004E6CCF" w:rsidP="001B5799">
            <w:pPr>
              <w:pStyle w:val="BoxedElement"/>
            </w:pPr>
            <w:r w:rsidRPr="005B6170">
              <w:t xml:space="preserve">A </w:t>
            </w:r>
            <w:proofErr w:type="spellStart"/>
            <w:r w:rsidRPr="005B6170">
              <w:rPr>
                <w:b/>
              </w:rPr>
              <w:t>MaterialActual</w:t>
            </w:r>
            <w:proofErr w:type="spellEnd"/>
            <w:r w:rsidRPr="005B6170">
              <w:t xml:space="preserve"> element may have a set of contained </w:t>
            </w:r>
            <w:proofErr w:type="spellStart"/>
            <w:r>
              <w:rPr>
                <w:b/>
              </w:rPr>
              <w:t>Assembly</w:t>
            </w:r>
            <w:r w:rsidRPr="005B6170">
              <w:rPr>
                <w:b/>
              </w:rPr>
              <w:t>Actual</w:t>
            </w:r>
            <w:proofErr w:type="spellEnd"/>
            <w:r w:rsidRPr="005B6170">
              <w:t xml:space="preserve"> elements to support hierarchical manufacturing bills. </w:t>
            </w:r>
          </w:p>
          <w:p w:rsidR="004E6CCF" w:rsidRPr="005B6170" w:rsidRDefault="004E6CCF" w:rsidP="001B5799">
            <w:pPr>
              <w:pStyle w:val="BoxedElement"/>
            </w:pPr>
            <w:r w:rsidRPr="005B6170">
              <w:t xml:space="preserve"> [Note: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pPr>
            <w:r>
              <w:rPr>
                <w:rFonts w:cs="Arial"/>
                <w:noProof/>
                <w:sz w:val="24"/>
                <w:szCs w:val="24"/>
              </w:rPr>
              <w:drawing>
                <wp:inline distT="0" distB="0" distL="0" distR="0" wp14:anchorId="196BDE95" wp14:editId="5A46AC54">
                  <wp:extent cx="3558540" cy="541210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8540" cy="541210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MaterialActualProperty</w:t>
            </w:r>
            <w:proofErr w:type="spellEnd"/>
          </w:p>
          <w:p w:rsidR="004E6CCF" w:rsidRPr="005B6170" w:rsidRDefault="004E6CCF" w:rsidP="001B5799">
            <w:pPr>
              <w:pStyle w:val="BoxedElement"/>
              <w:rPr>
                <w:b/>
                <w:i/>
              </w:rPr>
            </w:pPr>
            <w:proofErr w:type="spellStart"/>
            <w:r w:rsidRPr="005B6170">
              <w:rPr>
                <w:b/>
                <w:i/>
              </w:rPr>
              <w:t>MaterialActualPropertyType</w:t>
            </w:r>
            <w:proofErr w:type="spellEnd"/>
          </w:p>
        </w:tc>
        <w:tc>
          <w:tcPr>
            <w:tcW w:w="5760" w:type="dxa"/>
          </w:tcPr>
          <w:p w:rsidR="004E6CCF" w:rsidRPr="005B6170" w:rsidRDefault="004E6CCF" w:rsidP="001B5799">
            <w:pPr>
              <w:pStyle w:val="BoxedElement"/>
            </w:pPr>
            <w:r w:rsidRPr="005B6170">
              <w:t xml:space="preserve">Contains a definition of actual material resources used, for a subset of the resource identified by a property value. Includes the quantity of the resource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pPr>
            <w:r>
              <w:rPr>
                <w:rFonts w:cs="Arial"/>
                <w:noProof/>
                <w:sz w:val="24"/>
                <w:szCs w:val="24"/>
              </w:rPr>
              <w:drawing>
                <wp:inline distT="0" distB="0" distL="0" distR="0" wp14:anchorId="644E072D" wp14:editId="2076426F">
                  <wp:extent cx="3521710" cy="1816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1710" cy="1816735"/>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MaterialConsumedActual</w:t>
            </w:r>
            <w:proofErr w:type="spellEnd"/>
          </w:p>
          <w:p w:rsidR="004E6CCF" w:rsidRPr="005B6170" w:rsidRDefault="004E6CCF" w:rsidP="001B5799">
            <w:pPr>
              <w:pStyle w:val="BoxedElement"/>
              <w:rPr>
                <w:b/>
                <w:bCs/>
                <w:i/>
                <w:iCs/>
              </w:rPr>
            </w:pPr>
            <w:proofErr w:type="spellStart"/>
            <w:r w:rsidRPr="005B6170">
              <w:rPr>
                <w:b/>
                <w:bCs/>
                <w:i/>
                <w:iCs/>
              </w:rPr>
              <w:t>MaterialConsumedActualType</w:t>
            </w:r>
            <w:proofErr w:type="spellEnd"/>
          </w:p>
        </w:tc>
        <w:tc>
          <w:tcPr>
            <w:tcW w:w="5760" w:type="dxa"/>
          </w:tcPr>
          <w:p w:rsidR="004E6CCF" w:rsidRPr="005B6170" w:rsidRDefault="004E6CCF" w:rsidP="001B5799">
            <w:pPr>
              <w:pStyle w:val="BoxedElement"/>
            </w:pPr>
            <w:r w:rsidRPr="005B6170">
              <w:t xml:space="preserve">Contains a report on actual material resources consumed.  May define the quantity of the resource consumed,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73DF642D" wp14:editId="5C1319F7">
                  <wp:extent cx="3521710" cy="3373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1710" cy="337312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MaterialConsumedActualProperty</w:t>
            </w:r>
            <w:proofErr w:type="spellEnd"/>
          </w:p>
          <w:p w:rsidR="004E6CCF" w:rsidRPr="005B6170" w:rsidRDefault="004E6CCF" w:rsidP="001B5799">
            <w:pPr>
              <w:pStyle w:val="BoxedElement"/>
              <w:rPr>
                <w:b/>
                <w:bCs/>
                <w:i/>
                <w:iCs/>
              </w:rPr>
            </w:pPr>
            <w:proofErr w:type="spellStart"/>
            <w:r w:rsidRPr="005B6170">
              <w:rPr>
                <w:b/>
                <w:bCs/>
                <w:i/>
                <w:iCs/>
              </w:rPr>
              <w:t>MaterialConsumedActualPropertyType</w:t>
            </w:r>
            <w:proofErr w:type="spellEnd"/>
          </w:p>
        </w:tc>
        <w:tc>
          <w:tcPr>
            <w:tcW w:w="5760" w:type="dxa"/>
          </w:tcPr>
          <w:p w:rsidR="004E6CCF" w:rsidRPr="005B6170" w:rsidRDefault="004E6CCF" w:rsidP="001B5799">
            <w:pPr>
              <w:pStyle w:val="BoxedElement"/>
            </w:pPr>
            <w:r w:rsidRPr="005B6170">
              <w:t xml:space="preserve">Contains a definition of actual material resources consumed, for a subset of the resource identified by a property value. Includes the quantity of the resource consumed.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rPr>
            </w:pPr>
            <w:r>
              <w:rPr>
                <w:rFonts w:cs="Arial"/>
                <w:noProof/>
                <w:sz w:val="24"/>
                <w:szCs w:val="24"/>
              </w:rPr>
              <w:drawing>
                <wp:inline distT="0" distB="0" distL="0" distR="0" wp14:anchorId="63D8103D" wp14:editId="72F3E97F">
                  <wp:extent cx="3521710" cy="1606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1710" cy="160655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Note: This element is included for backward compatibility.</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MaterialProducedActual</w:t>
            </w:r>
            <w:proofErr w:type="spellEnd"/>
          </w:p>
          <w:p w:rsidR="004E6CCF" w:rsidRPr="005B6170" w:rsidRDefault="004E6CCF" w:rsidP="001B5799">
            <w:pPr>
              <w:pStyle w:val="BoxedElement"/>
              <w:rPr>
                <w:b/>
                <w:i/>
              </w:rPr>
            </w:pPr>
            <w:proofErr w:type="spellStart"/>
            <w:r w:rsidRPr="005B6170">
              <w:rPr>
                <w:b/>
                <w:i/>
              </w:rPr>
              <w:t>MaterialProducedActualType</w:t>
            </w:r>
            <w:proofErr w:type="spellEnd"/>
          </w:p>
        </w:tc>
        <w:tc>
          <w:tcPr>
            <w:tcW w:w="5760" w:type="dxa"/>
          </w:tcPr>
          <w:p w:rsidR="004E6CCF" w:rsidRPr="005B6170" w:rsidRDefault="004E6CCF" w:rsidP="001B5799">
            <w:pPr>
              <w:pStyle w:val="BoxedElement"/>
            </w:pPr>
            <w:r w:rsidRPr="005B6170">
              <w:t xml:space="preserve">Contains a report on actual material resources produced.  May define the quantity of the resource produced,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sz w:val="20"/>
              </w:rPr>
            </w:pPr>
            <w:r>
              <w:rPr>
                <w:rFonts w:cs="Arial"/>
                <w:noProof/>
                <w:sz w:val="24"/>
                <w:szCs w:val="24"/>
              </w:rPr>
              <w:drawing>
                <wp:inline distT="0" distB="0" distL="0" distR="0" wp14:anchorId="12519836" wp14:editId="5F4918D2">
                  <wp:extent cx="3521710" cy="3472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1710" cy="3472180"/>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The </w:t>
            </w:r>
            <w:proofErr w:type="spellStart"/>
            <w:r w:rsidRPr="005B6170">
              <w:rPr>
                <w:i/>
              </w:rPr>
              <w:t>MaterialActual</w:t>
            </w:r>
            <w:proofErr w:type="spellEnd"/>
            <w:r w:rsidRPr="005B6170">
              <w:rPr>
                <w:i/>
              </w:rPr>
              <w:t xml:space="preserve"> should be used to specify material requirements.</w:t>
            </w:r>
            <w:r w:rsidRPr="005B6170">
              <w:rPr>
                <w:rStyle w:val="CommentReference"/>
                <w:i/>
                <w:vanish/>
              </w:rPr>
              <w:t xml:space="preserve"> </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MaterialProducedActualProperty</w:t>
            </w:r>
            <w:proofErr w:type="spellEnd"/>
          </w:p>
          <w:p w:rsidR="004E6CCF" w:rsidRPr="005B6170" w:rsidRDefault="004E6CCF" w:rsidP="001B5799">
            <w:pPr>
              <w:pStyle w:val="BoxedElement"/>
              <w:rPr>
                <w:b/>
                <w:bCs/>
                <w:i/>
                <w:iCs/>
              </w:rPr>
            </w:pPr>
            <w:proofErr w:type="spellStart"/>
            <w:r w:rsidRPr="005B6170">
              <w:rPr>
                <w:b/>
                <w:bCs/>
                <w:i/>
                <w:iCs/>
              </w:rPr>
              <w:t>MaterialProducedActualPropertyType</w:t>
            </w:r>
            <w:proofErr w:type="spellEnd"/>
          </w:p>
        </w:tc>
        <w:tc>
          <w:tcPr>
            <w:tcW w:w="5760" w:type="dxa"/>
          </w:tcPr>
          <w:p w:rsidR="004E6CCF" w:rsidRPr="005B6170" w:rsidRDefault="004E6CCF" w:rsidP="001B5799">
            <w:pPr>
              <w:pStyle w:val="BoxedElement"/>
            </w:pPr>
            <w:r w:rsidRPr="005B6170">
              <w:t xml:space="preserve">Contains a definition of actual materials produced, for a subset of the materials identified by a property value. Includes the quantity of the resource produced.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rPr>
                <w:rFonts w:cs="Arial"/>
                <w:color w:val="000000"/>
              </w:rPr>
            </w:pPr>
            <w:r>
              <w:rPr>
                <w:rFonts w:cs="Arial"/>
                <w:noProof/>
                <w:sz w:val="24"/>
                <w:szCs w:val="24"/>
              </w:rPr>
              <w:drawing>
                <wp:inline distT="0" distB="0" distL="0" distR="0" wp14:anchorId="124A1BE4" wp14:editId="401CA703">
                  <wp:extent cx="3521710" cy="1618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1710" cy="1618615"/>
                          </a:xfrm>
                          <a:prstGeom prst="rect">
                            <a:avLst/>
                          </a:prstGeom>
                          <a:noFill/>
                          <a:ln>
                            <a:noFill/>
                          </a:ln>
                        </pic:spPr>
                      </pic:pic>
                    </a:graphicData>
                  </a:graphic>
                </wp:inline>
              </w:drawing>
            </w:r>
          </w:p>
          <w:p w:rsidR="004E6CCF" w:rsidRPr="005B6170" w:rsidRDefault="004E6CCF" w:rsidP="001B5799">
            <w:pPr>
              <w:pStyle w:val="BoxedElement"/>
              <w:rPr>
                <w:i/>
              </w:rPr>
            </w:pPr>
            <w:r w:rsidRPr="005B6170">
              <w:rPr>
                <w:i/>
              </w:rPr>
              <w:t xml:space="preserve">Note: This element is included for backward compatibility.  </w:t>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PersonnelActual</w:t>
            </w:r>
            <w:proofErr w:type="spellEnd"/>
          </w:p>
          <w:p w:rsidR="004E6CCF" w:rsidRPr="005B6170" w:rsidRDefault="004E6CCF" w:rsidP="001B5799">
            <w:pPr>
              <w:pStyle w:val="BoxedElement"/>
              <w:rPr>
                <w:b/>
                <w:bCs/>
                <w:i/>
                <w:iCs/>
              </w:rPr>
            </w:pPr>
            <w:proofErr w:type="spellStart"/>
            <w:r w:rsidRPr="005B6170">
              <w:rPr>
                <w:b/>
                <w:bCs/>
                <w:i/>
                <w:iCs/>
              </w:rPr>
              <w:t>PersonnelActualType</w:t>
            </w:r>
            <w:proofErr w:type="spellEnd"/>
          </w:p>
        </w:tc>
        <w:tc>
          <w:tcPr>
            <w:tcW w:w="5760" w:type="dxa"/>
          </w:tcPr>
          <w:p w:rsidR="004E6CCF" w:rsidRPr="005B6170" w:rsidRDefault="004E6CCF" w:rsidP="001B5799">
            <w:pPr>
              <w:pStyle w:val="BoxedElement"/>
            </w:pPr>
            <w:r w:rsidRPr="005B6170">
              <w:t xml:space="preserve">Contains a report on actual personnel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263FE5E0" wp14:editId="7C62764C">
                  <wp:extent cx="3521710" cy="31635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1710" cy="316357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lastRenderedPageBreak/>
              <w:t>PersonnelActualProperty</w:t>
            </w:r>
            <w:proofErr w:type="spellEnd"/>
          </w:p>
          <w:p w:rsidR="004E6CCF" w:rsidRPr="005B6170" w:rsidRDefault="004E6CCF" w:rsidP="001B5799">
            <w:pPr>
              <w:pStyle w:val="BoxedElement"/>
              <w:rPr>
                <w:b/>
                <w:bCs/>
                <w:i/>
                <w:iCs/>
              </w:rPr>
            </w:pPr>
            <w:proofErr w:type="spellStart"/>
            <w:r w:rsidRPr="005B6170">
              <w:rPr>
                <w:b/>
                <w:bCs/>
                <w:i/>
                <w:iCs/>
              </w:rPr>
              <w:t>PersonnelActualPropertyType</w:t>
            </w:r>
            <w:proofErr w:type="spellEnd"/>
          </w:p>
        </w:tc>
        <w:tc>
          <w:tcPr>
            <w:tcW w:w="5760" w:type="dxa"/>
          </w:tcPr>
          <w:p w:rsidR="004E6CCF" w:rsidRPr="005B6170" w:rsidRDefault="004E6CCF" w:rsidP="001B5799">
            <w:pPr>
              <w:pStyle w:val="BoxedElement"/>
            </w:pPr>
            <w:r w:rsidRPr="005B6170">
              <w:t xml:space="preserve">Contains a definition of actual personnel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68613D17" wp14:editId="75718261">
                  <wp:extent cx="3521710" cy="1729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1710" cy="172974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t>PhysicalAsset</w:t>
            </w:r>
            <w:r w:rsidRPr="005B6170">
              <w:t>Actual</w:t>
            </w:r>
            <w:proofErr w:type="spellEnd"/>
          </w:p>
          <w:p w:rsidR="004E6CCF" w:rsidRPr="005B6170" w:rsidRDefault="004E6CCF" w:rsidP="001B5799">
            <w:pPr>
              <w:pStyle w:val="BoxedElement"/>
              <w:rPr>
                <w:b/>
                <w:bCs/>
                <w:i/>
                <w:iCs/>
              </w:rPr>
            </w:pPr>
            <w:proofErr w:type="spellStart"/>
            <w:r>
              <w:rPr>
                <w:b/>
                <w:bCs/>
                <w:i/>
                <w:iCs/>
              </w:rPr>
              <w:t>PhysicalAsset</w:t>
            </w:r>
            <w:r w:rsidRPr="005B6170">
              <w:rPr>
                <w:b/>
                <w:bCs/>
                <w:i/>
                <w:iCs/>
              </w:rPr>
              <w:t>ActualType</w:t>
            </w:r>
            <w:proofErr w:type="spellEnd"/>
          </w:p>
        </w:tc>
        <w:tc>
          <w:tcPr>
            <w:tcW w:w="5760" w:type="dxa"/>
          </w:tcPr>
          <w:p w:rsidR="004E6CCF" w:rsidRPr="005B6170" w:rsidRDefault="004E6CCF" w:rsidP="001B5799">
            <w:pPr>
              <w:pStyle w:val="BoxedElement"/>
            </w:pPr>
            <w:r w:rsidRPr="005B6170">
              <w:t xml:space="preserve">Contains a report on actual </w:t>
            </w:r>
            <w:r>
              <w:t>physical asset</w:t>
            </w:r>
            <w:r w:rsidRPr="005B6170">
              <w:t xml:space="preserve"> resources used.  May define the quantity of the resource used, or may contain a list of property definitions and quantities for each property subset.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1EA3BA14" wp14:editId="0A26480B">
                  <wp:extent cx="3422650" cy="284226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2650" cy="284226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lastRenderedPageBreak/>
              <w:t>PhysicalAsset</w:t>
            </w:r>
            <w:r w:rsidRPr="005B6170">
              <w:t>ActualProperty</w:t>
            </w:r>
            <w:proofErr w:type="spellEnd"/>
          </w:p>
          <w:p w:rsidR="004E6CCF" w:rsidRPr="005B6170" w:rsidRDefault="004E6CCF" w:rsidP="001B5799">
            <w:pPr>
              <w:pStyle w:val="BoxedElement"/>
              <w:rPr>
                <w:b/>
                <w:bCs/>
                <w:i/>
                <w:iCs/>
              </w:rPr>
            </w:pPr>
            <w:proofErr w:type="spellStart"/>
            <w:r>
              <w:rPr>
                <w:b/>
                <w:bCs/>
                <w:i/>
                <w:iCs/>
              </w:rPr>
              <w:t>PhysicalAsset</w:t>
            </w:r>
            <w:r w:rsidRPr="005B6170">
              <w:rPr>
                <w:b/>
                <w:bCs/>
                <w:i/>
                <w:iCs/>
              </w:rPr>
              <w:t>ActualPropertyType</w:t>
            </w:r>
            <w:proofErr w:type="spellEnd"/>
          </w:p>
        </w:tc>
        <w:tc>
          <w:tcPr>
            <w:tcW w:w="5760" w:type="dxa"/>
          </w:tcPr>
          <w:p w:rsidR="004E6CCF" w:rsidRPr="005B6170" w:rsidRDefault="004E6CCF"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part of a production schedule schema.]</w:t>
            </w:r>
          </w:p>
          <w:p w:rsidR="004E6CCF" w:rsidRPr="005B6170" w:rsidRDefault="004E6CCF" w:rsidP="001B5799">
            <w:pPr>
              <w:pStyle w:val="BoxedElement"/>
              <w:jc w:val="center"/>
            </w:pPr>
            <w:r>
              <w:rPr>
                <w:rFonts w:cs="Arial"/>
                <w:noProof/>
                <w:sz w:val="24"/>
                <w:szCs w:val="24"/>
              </w:rPr>
              <w:drawing>
                <wp:inline distT="0" distB="0" distL="0" distR="0" wp14:anchorId="79A67900" wp14:editId="027CFF3F">
                  <wp:extent cx="3509010"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09010" cy="1606550"/>
                          </a:xfrm>
                          <a:prstGeom prst="rect">
                            <a:avLst/>
                          </a:prstGeom>
                          <a:noFill/>
                          <a:ln>
                            <a:noFill/>
                          </a:ln>
                        </pic:spPr>
                      </pic:pic>
                    </a:graphicData>
                  </a:graphic>
                </wp:inline>
              </w:drawing>
            </w:r>
          </w:p>
        </w:tc>
      </w:tr>
      <w:tr w:rsidR="004E6CCF" w:rsidRPr="005B6170" w:rsidTr="001B5799">
        <w:trPr>
          <w:cantSplit/>
        </w:trPr>
        <w:tc>
          <w:tcPr>
            <w:tcW w:w="4068" w:type="dxa"/>
          </w:tcPr>
          <w:p w:rsidR="004E6CCF" w:rsidRPr="005B6170" w:rsidRDefault="004E6CCF" w:rsidP="001B5799">
            <w:pPr>
              <w:pStyle w:val="BoxedElement"/>
            </w:pPr>
            <w:proofErr w:type="spellStart"/>
            <w:r w:rsidRPr="005B6170">
              <w:t>ProductionData</w:t>
            </w:r>
            <w:proofErr w:type="spellEnd"/>
          </w:p>
          <w:p w:rsidR="004E6CCF" w:rsidRPr="005B6170" w:rsidRDefault="004E6CCF" w:rsidP="001B5799">
            <w:pPr>
              <w:pStyle w:val="BoxedElement"/>
              <w:rPr>
                <w:b/>
                <w:bCs/>
                <w:i/>
                <w:iCs/>
              </w:rPr>
            </w:pPr>
            <w:proofErr w:type="spellStart"/>
            <w:r w:rsidRPr="005B6170">
              <w:rPr>
                <w:b/>
                <w:bCs/>
                <w:i/>
                <w:iCs/>
              </w:rPr>
              <w:t>ProductionDataType</w:t>
            </w:r>
            <w:proofErr w:type="spellEnd"/>
          </w:p>
        </w:tc>
        <w:tc>
          <w:tcPr>
            <w:tcW w:w="5760" w:type="dxa"/>
          </w:tcPr>
          <w:p w:rsidR="004E6CCF" w:rsidRPr="005B6170" w:rsidRDefault="004E6CCF" w:rsidP="001B5799">
            <w:pPr>
              <w:pStyle w:val="BoxedElement"/>
            </w:pPr>
            <w:r w:rsidRPr="005B6170">
              <w:t xml:space="preserve">Contains a definition of a production data element, corresponding to a process segment or product segment parameter.  Includes the ID of the parameter and the value for the parameter. </w:t>
            </w:r>
          </w:p>
          <w:p w:rsidR="004E6CCF" w:rsidRPr="005B6170" w:rsidRDefault="004E6CCF" w:rsidP="001B5799">
            <w:pPr>
              <w:pStyle w:val="BoxedElement"/>
            </w:pPr>
            <w:r w:rsidRPr="005B6170">
              <w:t xml:space="preserve">[Note: The </w:t>
            </w:r>
            <w:proofErr w:type="spellStart"/>
            <w:r w:rsidRPr="005B6170">
              <w:t>RequiredByRequestedSegmentResponse</w:t>
            </w:r>
            <w:proofErr w:type="spellEnd"/>
            <w:r w:rsidRPr="005B6170">
              <w:t xml:space="preserve"> element is only used when this is included as part of a production schedule schema.]</w:t>
            </w:r>
          </w:p>
          <w:p w:rsidR="004E6CCF" w:rsidRPr="005B6170" w:rsidRDefault="004E6CCF" w:rsidP="001B5799">
            <w:pPr>
              <w:pStyle w:val="BoxedElement"/>
            </w:pPr>
            <w:r>
              <w:rPr>
                <w:rFonts w:cs="Arial"/>
                <w:noProof/>
                <w:sz w:val="24"/>
                <w:szCs w:val="24"/>
              </w:rPr>
              <w:drawing>
                <wp:inline distT="0" distB="0" distL="0" distR="0" wp14:anchorId="1058CC50" wp14:editId="39A2C3ED">
                  <wp:extent cx="3509010" cy="2088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9010" cy="2088515"/>
                          </a:xfrm>
                          <a:prstGeom prst="rect">
                            <a:avLst/>
                          </a:prstGeom>
                          <a:noFill/>
                          <a:ln>
                            <a:noFill/>
                          </a:ln>
                        </pic:spPr>
                      </pic:pic>
                    </a:graphicData>
                  </a:graphic>
                </wp:inline>
              </w:drawing>
            </w:r>
            <w:r w:rsidRPr="005B6170">
              <w:rPr>
                <w:rStyle w:val="CommentReference"/>
                <w:vanish/>
              </w:rPr>
              <w:t xml:space="preserve"> </w:t>
            </w:r>
          </w:p>
        </w:tc>
      </w:tr>
    </w:tbl>
    <w:p w:rsidR="004E6CCF" w:rsidRPr="005B6170" w:rsidRDefault="004E6CCF" w:rsidP="004E6CCF">
      <w:pPr>
        <w:rPr>
          <w:b/>
          <w:bCs/>
        </w:rPr>
      </w:pPr>
    </w:p>
    <w:p w:rsidR="004E6CCF" w:rsidRPr="005B6170" w:rsidRDefault="004E6CCF" w:rsidP="004E6CCF">
      <w:pPr>
        <w:pStyle w:val="SchemaSource"/>
      </w:pPr>
    </w:p>
    <w:p w:rsidR="004E6CCF" w:rsidRPr="005B6170" w:rsidRDefault="004E6CCF" w:rsidP="004E6CCF">
      <w:pPr>
        <w:pStyle w:val="SchemaSource"/>
      </w:pPr>
    </w:p>
    <w:p w:rsidR="004E6CCF" w:rsidRPr="005B6170" w:rsidRDefault="004E6CCF" w:rsidP="004E6CCF">
      <w:pPr>
        <w:pStyle w:val="SchemaSource"/>
        <w:sectPr w:rsidR="004E6CCF" w:rsidRPr="005B6170" w:rsidSect="004E6CCF">
          <w:pgSz w:w="12240" w:h="15840"/>
          <w:pgMar w:top="1440" w:right="1152" w:bottom="1440" w:left="1440" w:header="288" w:footer="288" w:gutter="0"/>
          <w:cols w:space="720"/>
          <w:docGrid w:linePitch="299"/>
        </w:sectPr>
      </w:pPr>
    </w:p>
    <w:p w:rsidR="004E6CCF" w:rsidRPr="005B6170" w:rsidRDefault="004E6CCF" w:rsidP="004E6CCF">
      <w:pPr>
        <w:pStyle w:val="Heading1"/>
        <w:pageBreakBefore/>
        <w:tabs>
          <w:tab w:val="num" w:pos="432"/>
        </w:tabs>
        <w:spacing w:before="240" w:after="60" w:line="240" w:lineRule="auto"/>
        <w:ind w:left="432" w:hanging="432"/>
      </w:pPr>
      <w:bookmarkStart w:id="36" w:name="_Toc151188372"/>
      <w:bookmarkStart w:id="37" w:name="_Toc151191157"/>
      <w:bookmarkStart w:id="38" w:name="_Toc344563187"/>
      <w:bookmarkStart w:id="39" w:name="_Toc351125439"/>
      <w:r w:rsidRPr="005B6170">
        <w:lastRenderedPageBreak/>
        <w:t>Transaction Elements</w:t>
      </w:r>
      <w:bookmarkEnd w:id="36"/>
      <w:bookmarkEnd w:id="37"/>
      <w:bookmarkEnd w:id="38"/>
      <w:bookmarkEnd w:id="39"/>
    </w:p>
    <w:p w:rsidR="004E6CCF" w:rsidRPr="005B6170" w:rsidRDefault="004E6CCF" w:rsidP="004E6CCF">
      <w:r w:rsidRPr="005B6170">
        <w:t xml:space="preserve">The following elements are defined to support the ISA 95 Part 5 transactions, using the transaction data types defined in the B2MML-Common.xsd schema. </w:t>
      </w:r>
    </w:p>
    <w:p w:rsidR="004E6CCF" w:rsidRPr="005B6170" w:rsidRDefault="004E6CCF" w:rsidP="004E6C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4E6CCF" w:rsidRPr="005B6170" w:rsidTr="001B5799">
        <w:trPr>
          <w:cantSplit/>
          <w:tblHeader/>
        </w:trPr>
        <w:tc>
          <w:tcPr>
            <w:tcW w:w="3708" w:type="dxa"/>
            <w:shd w:val="clear" w:color="auto" w:fill="000000"/>
          </w:tcPr>
          <w:p w:rsidR="004E6CCF" w:rsidRPr="004E5A0D" w:rsidRDefault="004E6CCF" w:rsidP="001B5799">
            <w:pPr>
              <w:rPr>
                <w:b/>
                <w:color w:val="FFFFFF"/>
              </w:rPr>
            </w:pPr>
            <w:r w:rsidRPr="004E5A0D">
              <w:rPr>
                <w:b/>
                <w:color w:val="FFFFFF"/>
              </w:rPr>
              <w:t>Production Performance Elements</w:t>
            </w:r>
          </w:p>
        </w:tc>
        <w:tc>
          <w:tcPr>
            <w:tcW w:w="6156" w:type="dxa"/>
            <w:shd w:val="clear" w:color="auto" w:fill="000000"/>
          </w:tcPr>
          <w:p w:rsidR="004E6CCF" w:rsidRPr="004E5A0D" w:rsidRDefault="004E6CCF" w:rsidP="001B5799">
            <w:pPr>
              <w:rPr>
                <w:b/>
                <w:color w:val="FFFFFF"/>
              </w:rPr>
            </w:pPr>
            <w:r w:rsidRPr="004E5A0D">
              <w:rPr>
                <w:b/>
                <w:color w:val="FFFFFF"/>
              </w:rPr>
              <w:t>Description</w:t>
            </w:r>
          </w:p>
        </w:tc>
      </w:tr>
      <w:tr w:rsidR="004E6CCF" w:rsidRPr="005B6170" w:rsidTr="001B5799">
        <w:tc>
          <w:tcPr>
            <w:tcW w:w="3708" w:type="dxa"/>
          </w:tcPr>
          <w:p w:rsidR="004E6CCF" w:rsidRPr="005B6170" w:rsidRDefault="004E6CCF" w:rsidP="001B5799">
            <w:proofErr w:type="spellStart"/>
            <w:r w:rsidRPr="005B6170">
              <w:t>GetProductionPerformance</w:t>
            </w:r>
            <w:proofErr w:type="spellEnd"/>
          </w:p>
        </w:tc>
        <w:tc>
          <w:tcPr>
            <w:tcW w:w="6156" w:type="dxa"/>
          </w:tcPr>
          <w:p w:rsidR="004E6CCF" w:rsidRPr="005B6170" w:rsidRDefault="004E6CCF" w:rsidP="001B5799">
            <w:r w:rsidRPr="005B6170">
              <w:t xml:space="preserve">Get </w:t>
            </w:r>
            <w:proofErr w:type="spellStart"/>
            <w:r w:rsidRPr="004E5A0D">
              <w:rPr>
                <w:i/>
              </w:rPr>
              <w:t>ProductionPerformance</w:t>
            </w:r>
            <w:proofErr w:type="spellEnd"/>
            <w:r w:rsidRPr="005B6170">
              <w:t xml:space="preserve"> definition. </w:t>
            </w:r>
          </w:p>
        </w:tc>
      </w:tr>
      <w:tr w:rsidR="004E6CCF" w:rsidRPr="005B6170" w:rsidTr="001B5799">
        <w:tc>
          <w:tcPr>
            <w:tcW w:w="3708" w:type="dxa"/>
          </w:tcPr>
          <w:p w:rsidR="004E6CCF" w:rsidRPr="005B6170" w:rsidRDefault="004E6CCF" w:rsidP="001B5799">
            <w:proofErr w:type="spellStart"/>
            <w:r w:rsidRPr="005B6170">
              <w:t>ShowProductionPerformance</w:t>
            </w:r>
            <w:proofErr w:type="spellEnd"/>
          </w:p>
        </w:tc>
        <w:tc>
          <w:tcPr>
            <w:tcW w:w="6156" w:type="dxa"/>
          </w:tcPr>
          <w:p w:rsidR="004E6CCF" w:rsidRPr="005B6170" w:rsidRDefault="004E6CCF" w:rsidP="001B5799">
            <w:r w:rsidRPr="005B6170">
              <w:t xml:space="preserve">Returned information from the </w:t>
            </w:r>
            <w:proofErr w:type="spellStart"/>
            <w:r w:rsidRPr="004E5A0D">
              <w:rPr>
                <w:i/>
              </w:rPr>
              <w:t>GetProductionPerformance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ProcessProductionPerformance</w:t>
            </w:r>
            <w:proofErr w:type="spellEnd"/>
          </w:p>
        </w:tc>
        <w:tc>
          <w:tcPr>
            <w:tcW w:w="6156" w:type="dxa"/>
          </w:tcPr>
          <w:p w:rsidR="004E6CCF" w:rsidRPr="005B6170" w:rsidRDefault="004E6CCF" w:rsidP="001B5799">
            <w:r w:rsidRPr="005B6170">
              <w:t xml:space="preserve">Process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AcknowledgeProductionPerformance</w:t>
            </w:r>
            <w:proofErr w:type="spellEnd"/>
          </w:p>
        </w:tc>
        <w:tc>
          <w:tcPr>
            <w:tcW w:w="6156" w:type="dxa"/>
          </w:tcPr>
          <w:p w:rsidR="004E6CCF" w:rsidRPr="005B6170" w:rsidRDefault="004E6CCF" w:rsidP="001B5799">
            <w:r w:rsidRPr="005B6170">
              <w:t xml:space="preserve">Returned status from the </w:t>
            </w:r>
            <w:proofErr w:type="spellStart"/>
            <w:r w:rsidRPr="004E5A0D">
              <w:rPr>
                <w:i/>
              </w:rPr>
              <w:t>ProcessProductionPerformance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ChangeProductionPerformance</w:t>
            </w:r>
            <w:proofErr w:type="spellEnd"/>
          </w:p>
        </w:tc>
        <w:tc>
          <w:tcPr>
            <w:tcW w:w="6156" w:type="dxa"/>
          </w:tcPr>
          <w:p w:rsidR="004E6CCF" w:rsidRPr="005B6170" w:rsidRDefault="004E6CCF" w:rsidP="001B5799">
            <w:r w:rsidRPr="005B6170">
              <w:t xml:space="preserve">Change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RespondProductionPerformance</w:t>
            </w:r>
            <w:proofErr w:type="spellEnd"/>
          </w:p>
        </w:tc>
        <w:tc>
          <w:tcPr>
            <w:tcW w:w="6156" w:type="dxa"/>
          </w:tcPr>
          <w:p w:rsidR="004E6CCF" w:rsidRPr="005B6170" w:rsidRDefault="004E6CCF" w:rsidP="001B5799">
            <w:r w:rsidRPr="005B6170">
              <w:t xml:space="preserve">Returned status from the </w:t>
            </w:r>
            <w:proofErr w:type="spellStart"/>
            <w:r w:rsidRPr="004E5A0D">
              <w:rPr>
                <w:i/>
              </w:rPr>
              <w:t>ChangeProductionPerformance</w:t>
            </w:r>
            <w:proofErr w:type="spellEnd"/>
            <w:r w:rsidRPr="005B6170">
              <w:t xml:space="preserve"> message.</w:t>
            </w:r>
          </w:p>
        </w:tc>
      </w:tr>
      <w:tr w:rsidR="004E6CCF" w:rsidRPr="005B6170" w:rsidTr="001B5799">
        <w:tc>
          <w:tcPr>
            <w:tcW w:w="3708" w:type="dxa"/>
          </w:tcPr>
          <w:p w:rsidR="004E6CCF" w:rsidRPr="005B6170" w:rsidRDefault="004E6CCF" w:rsidP="001B5799">
            <w:proofErr w:type="spellStart"/>
            <w:r w:rsidRPr="005B6170">
              <w:t>CancelProductionPerformance</w:t>
            </w:r>
            <w:proofErr w:type="spellEnd"/>
          </w:p>
        </w:tc>
        <w:tc>
          <w:tcPr>
            <w:tcW w:w="6156" w:type="dxa"/>
          </w:tcPr>
          <w:p w:rsidR="004E6CCF" w:rsidRPr="005B6170" w:rsidRDefault="004E6CCF" w:rsidP="001B5799">
            <w:r w:rsidRPr="005B6170">
              <w:t xml:space="preserve">Cancel </w:t>
            </w:r>
            <w:proofErr w:type="spellStart"/>
            <w:r w:rsidRPr="004E5A0D">
              <w:rPr>
                <w:i/>
              </w:rPr>
              <w:t>ProductionPerformance</w:t>
            </w:r>
            <w:proofErr w:type="spellEnd"/>
            <w:r w:rsidRPr="005B6170">
              <w:t xml:space="preserve"> definition.</w:t>
            </w:r>
          </w:p>
        </w:tc>
      </w:tr>
      <w:tr w:rsidR="004E6CCF" w:rsidRPr="005B6170" w:rsidTr="001B5799">
        <w:tc>
          <w:tcPr>
            <w:tcW w:w="3708" w:type="dxa"/>
          </w:tcPr>
          <w:p w:rsidR="004E6CCF" w:rsidRPr="005B6170" w:rsidRDefault="004E6CCF" w:rsidP="001B5799">
            <w:proofErr w:type="spellStart"/>
            <w:r w:rsidRPr="005B6170">
              <w:t>SyncProductionPerformance</w:t>
            </w:r>
            <w:proofErr w:type="spellEnd"/>
          </w:p>
        </w:tc>
        <w:tc>
          <w:tcPr>
            <w:tcW w:w="6156" w:type="dxa"/>
          </w:tcPr>
          <w:p w:rsidR="004E6CCF" w:rsidRPr="005B6170" w:rsidRDefault="004E6CCF" w:rsidP="001B5799">
            <w:r w:rsidRPr="005B6170">
              <w:t xml:space="preserve">Published </w:t>
            </w:r>
            <w:proofErr w:type="spellStart"/>
            <w:r w:rsidRPr="004E5A0D">
              <w:rPr>
                <w:i/>
              </w:rPr>
              <w:t>ProductionPerformance</w:t>
            </w:r>
            <w:proofErr w:type="spellEnd"/>
            <w:r w:rsidRPr="005B6170">
              <w:t xml:space="preserve"> definition.</w:t>
            </w:r>
          </w:p>
        </w:tc>
      </w:tr>
    </w:tbl>
    <w:p w:rsidR="004E6CCF" w:rsidRPr="005B6170" w:rsidRDefault="004E6CCF" w:rsidP="004E6CCF"/>
    <w:p w:rsidR="004E6CCF" w:rsidRPr="005B6170" w:rsidRDefault="004E6CCF" w:rsidP="004E6CCF"/>
    <w:p w:rsidR="004E6CCF" w:rsidRPr="005B6170" w:rsidRDefault="004E6CCF" w:rsidP="004E6CCF">
      <w:pPr>
        <w:pStyle w:val="Heading1"/>
        <w:pageBreakBefore/>
        <w:tabs>
          <w:tab w:val="num" w:pos="432"/>
        </w:tabs>
        <w:spacing w:before="240" w:after="60" w:line="240" w:lineRule="auto"/>
        <w:ind w:left="432" w:hanging="432"/>
      </w:pPr>
      <w:bookmarkStart w:id="40" w:name="_Toc344563188"/>
      <w:bookmarkStart w:id="41" w:name="_Toc351125440"/>
      <w:r w:rsidRPr="005B6170">
        <w:lastRenderedPageBreak/>
        <w:t>Diagram Convention</w:t>
      </w:r>
      <w:bookmarkEnd w:id="40"/>
      <w:bookmarkEnd w:id="41"/>
    </w:p>
    <w:p w:rsidR="004E6CCF" w:rsidRPr="005B6170" w:rsidRDefault="004E6CCF" w:rsidP="004E6CCF">
      <w:proofErr w:type="gramStart"/>
      <w:r w:rsidRPr="005B6170">
        <w:t>The schema diagrams using the following convention to illustrate the structure of the schema elements, the type of the elements and attributes, and the rules for optional elements and repetition.</w:t>
      </w:r>
      <w:proofErr w:type="gramEnd"/>
      <w:r w:rsidRPr="005B6170">
        <w:t xml:space="preserve">  </w:t>
      </w:r>
    </w:p>
    <w:p w:rsidR="004E6CCF" w:rsidRPr="005B6170" w:rsidRDefault="004E6CCF" w:rsidP="004E6CCF">
      <w:pPr>
        <w:pStyle w:val="SchemaSource"/>
      </w:pPr>
    </w:p>
    <w:p w:rsidR="004E6CCF" w:rsidRPr="005B6170" w:rsidRDefault="004E6CCF" w:rsidP="004E6CCF">
      <w:pPr>
        <w:pStyle w:val="SchemaSource"/>
        <w:jc w:val="center"/>
      </w:pPr>
      <w:r>
        <w:rPr>
          <w:noProof/>
        </w:rPr>
        <w:drawing>
          <wp:inline distT="0" distB="0" distL="0" distR="0" wp14:anchorId="344321AE" wp14:editId="0E6FEE19">
            <wp:extent cx="4522470"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522470"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42" w:name="_TOC4649"/>
      <w:bookmarkEnd w:id="5"/>
      <w:bookmarkEnd w:id="42"/>
      <w:r>
        <w:rPr>
          <w:noProof/>
        </w:rPr>
        <w:lastRenderedPageBreak/>
        <w:drawing>
          <wp:anchor distT="0" distB="0" distL="114300" distR="114300" simplePos="0" relativeHeight="251657728" behindDoc="0" locked="0" layoutInCell="1" allowOverlap="1" wp14:anchorId="770DFF68" wp14:editId="6F0C402D">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4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4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45"/>
      <w:footerReference w:type="first" r:id="rId4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3F" w:rsidRDefault="00CC743F">
      <w:r>
        <w:separator/>
      </w:r>
    </w:p>
  </w:endnote>
  <w:endnote w:type="continuationSeparator" w:id="0">
    <w:p w:rsidR="00CC743F" w:rsidRDefault="00CC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2C108591" wp14:editId="10E0D8B5">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1CE640BE" wp14:editId="484E7A3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657B0">
      <w:rPr>
        <w:rFonts w:ascii="Calibri" w:hAnsi="Calibri"/>
        <w:noProof/>
        <w:color w:val="FFFFFF"/>
      </w:rPr>
      <w:t>20</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243B4C" w:rsidRPr="00243B4C">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657B0">
      <w:rPr>
        <w:rFonts w:ascii="Calibri" w:hAnsi="Calibri"/>
        <w:noProof/>
        <w:color w:val="FFFFFF"/>
      </w:rPr>
      <w:t>March 15, 2013 at 15:03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4DF8FD03" wp14:editId="640F30D5">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243B4C" w:rsidRPr="00243B4C">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657B0">
      <w:rPr>
        <w:rFonts w:ascii="Calibri" w:hAnsi="Calibri"/>
        <w:noProof/>
        <w:color w:val="FFFFFF"/>
      </w:rPr>
      <w:t>1</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243B4C">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0657B0">
      <w:rPr>
        <w:rFonts w:ascii="Calibri" w:hAnsi="Calibri"/>
        <w:noProof/>
        <w:color w:val="FFFFFF"/>
      </w:rPr>
      <w:t>March 15, 2013 at 15:03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28BE15D5" wp14:editId="1F5863D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CFA4828" wp14:editId="48AEEA57">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3F" w:rsidRDefault="00CC743F">
      <w:r>
        <w:separator/>
      </w:r>
    </w:p>
  </w:footnote>
  <w:footnote w:type="continuationSeparator" w:id="0">
    <w:p w:rsidR="00CC743F" w:rsidRDefault="00CC7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E6CCF" w:rsidRPr="004E6CCF">
        <w:rPr>
          <w:rFonts w:ascii="Arial" w:eastAsia="Times New Roman" w:hAnsi="Arial" w:cs="Arial"/>
          <w:noProof/>
          <w:color w:val="FFFFFF"/>
          <w:szCs w:val="18"/>
        </w:rPr>
        <w:t>Production Performance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0657B0">
      <w:rPr>
        <w:rFonts w:asciiTheme="minorHAnsi" w:hAnsiTheme="minorHAnsi"/>
        <w:noProof/>
        <w:color w:val="FFFFFF" w:themeColor="background1"/>
        <w:sz w:val="20"/>
      </w:rPr>
      <w:t>B2MML-V0600-ProductionPerformance.docx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46890086" wp14:editId="10E5DFFC">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5DCE8F13" wp14:editId="5853C583">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87B1E5A"/>
    <w:multiLevelType w:val="hybridMultilevel"/>
    <w:tmpl w:val="352067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3"/>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B4C"/>
    <w:rsid w:val="00000F04"/>
    <w:rsid w:val="0001347A"/>
    <w:rsid w:val="000206B0"/>
    <w:rsid w:val="00054AEB"/>
    <w:rsid w:val="00060984"/>
    <w:rsid w:val="000657B0"/>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43B4C"/>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E6CC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43F"/>
    <w:rsid w:val="00CC796E"/>
    <w:rsid w:val="00CD3E66"/>
    <w:rsid w:val="00CD3F36"/>
    <w:rsid w:val="00CF2064"/>
    <w:rsid w:val="00D0078F"/>
    <w:rsid w:val="00D00D75"/>
    <w:rsid w:val="00D012B8"/>
    <w:rsid w:val="00D10912"/>
    <w:rsid w:val="00D10CA2"/>
    <w:rsid w:val="00D12D36"/>
    <w:rsid w:val="00D132DE"/>
    <w:rsid w:val="00D1541F"/>
    <w:rsid w:val="00D362F6"/>
    <w:rsid w:val="00D370A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E6CCF"/>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E6CCF"/>
    <w:pPr>
      <w:spacing w:before="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4E6CCF"/>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4E6CCF"/>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image" Target="media/image20.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image" Target="media/image23.wmf"/><Relationship Id="rId47"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41"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image" Target="media/image17.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4"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3AB7B91A-DBEA-4554-9E24-8C5DA648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22</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Production Performance</vt:lpstr>
    </vt:vector>
  </TitlesOfParts>
  <Company>MESA</Company>
  <LinksUpToDate>false</LinksUpToDate>
  <CharactersWithSpaces>19670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Performance</dc:title>
  <dc:creator>BlueBook</dc:creator>
  <cp:lastModifiedBy>BlueBook</cp:lastModifiedBy>
  <cp:revision>3</cp:revision>
  <cp:lastPrinted>2012-08-16T19:02:00Z</cp:lastPrinted>
  <dcterms:created xsi:type="dcterms:W3CDTF">2013-03-15T19:36:00Z</dcterms:created>
  <dcterms:modified xsi:type="dcterms:W3CDTF">2013-03-16T15:33:00Z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B2MML-ProductionPerformance</vt:lpwstr>
  </property>
</Properties>
</file>